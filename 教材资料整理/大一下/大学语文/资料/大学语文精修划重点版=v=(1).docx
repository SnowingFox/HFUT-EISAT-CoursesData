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1FD" w:rsidRPr="002261FD" w:rsidRDefault="002261FD" w:rsidP="002261FD">
      <w:pPr>
        <w:jc w:val="center"/>
        <w:rPr>
          <w:rFonts w:ascii="仿宋" w:eastAsia="仿宋" w:hAnsi="仿宋" w:cs="仿宋" w:hint="eastAsia"/>
          <w:sz w:val="13"/>
          <w:szCs w:val="13"/>
        </w:rPr>
      </w:pPr>
      <w:r w:rsidRPr="002261FD">
        <w:rPr>
          <w:rFonts w:ascii="仿宋" w:eastAsia="仿宋" w:hAnsi="仿宋" w:cs="仿宋" w:hint="eastAsia"/>
        </w:rPr>
        <w:t xml:space="preserve">  </w:t>
      </w:r>
      <w:r w:rsidRPr="002261FD">
        <w:rPr>
          <w:rFonts w:ascii="仿宋" w:eastAsia="仿宋" w:hAnsi="仿宋" w:cs="仿宋" w:hint="eastAsia"/>
          <w:b/>
          <w:bCs/>
          <w:sz w:val="32"/>
          <w:szCs w:val="32"/>
        </w:rPr>
        <w:t>大学语文精修</w:t>
      </w:r>
      <w:proofErr w:type="gramStart"/>
      <w:r w:rsidRPr="002261FD">
        <w:rPr>
          <w:rFonts w:ascii="仿宋" w:eastAsia="仿宋" w:hAnsi="仿宋" w:cs="仿宋" w:hint="eastAsia"/>
          <w:b/>
          <w:bCs/>
          <w:sz w:val="32"/>
          <w:szCs w:val="32"/>
        </w:rPr>
        <w:t>划重点版</w:t>
      </w:r>
      <w:proofErr w:type="gramEnd"/>
      <w:r w:rsidRPr="002261FD">
        <w:rPr>
          <w:rFonts w:ascii="仿宋" w:eastAsia="仿宋" w:hAnsi="仿宋" w:cs="仿宋" w:hint="eastAsia"/>
          <w:b/>
          <w:bCs/>
          <w:sz w:val="32"/>
          <w:szCs w:val="32"/>
        </w:rPr>
        <w:t>=v=</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第一讲 先秦诗歌</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sz w:val="24"/>
          <w:szCs w:val="24"/>
        </w:rPr>
        <w:t>教学重点</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1、了解先秦文学所取得的主要成就。</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2、把握《诗经》的思想艺术性及其对我国的现实主义文学所产生的重要影响。</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3、《诗经》与《楚辞》的异同。</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4、掌握中国古代文学的民族特征。</w:t>
      </w:r>
    </w:p>
    <w:p w:rsidR="002261FD" w:rsidRPr="002261FD" w:rsidRDefault="002261FD" w:rsidP="002261FD">
      <w:pPr>
        <w:rPr>
          <w:rFonts w:ascii="仿宋" w:eastAsia="仿宋" w:hAnsi="仿宋" w:cs="仿宋" w:hint="eastAsia"/>
          <w:color w:val="FF0000"/>
          <w:sz w:val="24"/>
          <w:szCs w:val="24"/>
        </w:rPr>
      </w:pPr>
      <w:r w:rsidRPr="002261FD">
        <w:rPr>
          <w:rFonts w:ascii="仿宋" w:eastAsia="仿宋" w:hAnsi="仿宋" w:cs="仿宋" w:hint="eastAsia"/>
          <w:b/>
          <w:bCs/>
          <w:sz w:val="24"/>
          <w:szCs w:val="24"/>
        </w:rPr>
        <w:t>先秦文学的成就主要体现在三方面</w:t>
      </w:r>
      <w:r w:rsidRPr="002261FD">
        <w:rPr>
          <w:rFonts w:ascii="仿宋" w:eastAsia="仿宋" w:hAnsi="仿宋" w:cs="仿宋" w:hint="eastAsia"/>
          <w:sz w:val="24"/>
          <w:szCs w:val="24"/>
        </w:rPr>
        <w:t>:</w:t>
      </w:r>
      <w:r w:rsidRPr="002261FD">
        <w:rPr>
          <w:rFonts w:ascii="仿宋" w:eastAsia="仿宋" w:hAnsi="仿宋" w:cs="仿宋" w:hint="eastAsia"/>
          <w:color w:val="FF0000"/>
          <w:sz w:val="24"/>
          <w:szCs w:val="24"/>
          <w:u w:val="single"/>
        </w:rPr>
        <w:t>原始歌谣  诗歌  散文</w:t>
      </w:r>
    </w:p>
    <w:p w:rsidR="002261FD" w:rsidRPr="002261FD" w:rsidRDefault="002261FD" w:rsidP="002261FD">
      <w:pPr>
        <w:rPr>
          <w:rFonts w:ascii="仿宋" w:eastAsia="仿宋" w:hAnsi="仿宋" w:cs="仿宋" w:hint="eastAsia"/>
          <w:b/>
          <w:bCs/>
          <w:sz w:val="24"/>
          <w:szCs w:val="24"/>
        </w:rPr>
      </w:pPr>
      <w:proofErr w:type="gramStart"/>
      <w:r w:rsidRPr="002261FD">
        <w:rPr>
          <w:rFonts w:ascii="仿宋" w:eastAsia="仿宋" w:hAnsi="仿宋" w:cs="仿宋" w:hint="eastAsia"/>
          <w:b/>
          <w:bCs/>
          <w:sz w:val="24"/>
          <w:szCs w:val="24"/>
        </w:rPr>
        <w:t>一</w:t>
      </w:r>
      <w:proofErr w:type="gramEnd"/>
      <w:r w:rsidRPr="002261FD">
        <w:rPr>
          <w:rFonts w:ascii="仿宋" w:eastAsia="仿宋" w:hAnsi="仿宋" w:cs="仿宋" w:hint="eastAsia"/>
          <w:b/>
          <w:bCs/>
          <w:sz w:val="24"/>
          <w:szCs w:val="24"/>
        </w:rPr>
        <w:t>，诗歌鉴赏知识</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诗歌具有</w:t>
      </w:r>
      <w:r w:rsidRPr="002261FD">
        <w:rPr>
          <w:rFonts w:ascii="仿宋" w:eastAsia="仿宋" w:hAnsi="仿宋" w:cs="仿宋" w:hint="eastAsia"/>
          <w:sz w:val="24"/>
          <w:szCs w:val="24"/>
          <w:u w:val="single"/>
        </w:rPr>
        <w:t>认识、教育、审美</w:t>
      </w:r>
      <w:r w:rsidRPr="002261FD">
        <w:rPr>
          <w:rFonts w:ascii="仿宋" w:eastAsia="仿宋" w:hAnsi="仿宋" w:cs="仿宋" w:hint="eastAsia"/>
          <w:sz w:val="24"/>
          <w:szCs w:val="24"/>
        </w:rPr>
        <w:t>三大作用。</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color w:val="FF0000"/>
          <w:sz w:val="24"/>
          <w:szCs w:val="24"/>
        </w:rPr>
        <w:t>先秦文学</w:t>
      </w:r>
      <w:r w:rsidRPr="002261FD">
        <w:rPr>
          <w:rFonts w:ascii="仿宋" w:eastAsia="仿宋" w:hAnsi="仿宋" w:cs="仿宋" w:hint="eastAsia"/>
          <w:sz w:val="24"/>
          <w:szCs w:val="24"/>
        </w:rPr>
        <w:t>是</w:t>
      </w:r>
      <w:r w:rsidRPr="002261FD">
        <w:rPr>
          <w:rFonts w:ascii="仿宋" w:eastAsia="仿宋" w:hAnsi="仿宋" w:cs="仿宋" w:hint="eastAsia"/>
          <w:sz w:val="24"/>
          <w:szCs w:val="24"/>
          <w:u w:val="single"/>
        </w:rPr>
        <w:t>指公元前221年</w:t>
      </w:r>
      <w:r w:rsidRPr="002261FD">
        <w:rPr>
          <w:rFonts w:ascii="仿宋" w:eastAsia="仿宋" w:hAnsi="仿宋" w:cs="仿宋" w:hint="eastAsia"/>
          <w:sz w:val="24"/>
          <w:szCs w:val="24"/>
          <w:highlight w:val="yellow"/>
          <w:u w:val="single"/>
        </w:rPr>
        <w:t>秦统一中国以前</w:t>
      </w:r>
      <w:r w:rsidRPr="002261FD">
        <w:rPr>
          <w:rFonts w:ascii="仿宋" w:eastAsia="仿宋" w:hAnsi="仿宋" w:cs="仿宋" w:hint="eastAsia"/>
          <w:sz w:val="24"/>
          <w:szCs w:val="24"/>
          <w:u w:val="single"/>
        </w:rPr>
        <w:t>的各个时期各种文学</w:t>
      </w:r>
      <w:r w:rsidRPr="002261FD">
        <w:rPr>
          <w:rFonts w:ascii="仿宋" w:eastAsia="仿宋" w:hAnsi="仿宋" w:cs="仿宋" w:hint="eastAsia"/>
          <w:sz w:val="24"/>
          <w:szCs w:val="24"/>
        </w:rPr>
        <w:t>。这是我国古代文学发生发展的</w:t>
      </w:r>
      <w:r w:rsidRPr="002261FD">
        <w:rPr>
          <w:rFonts w:ascii="仿宋" w:eastAsia="仿宋" w:hAnsi="仿宋" w:cs="仿宋" w:hint="eastAsia"/>
          <w:color w:val="FF0000"/>
          <w:sz w:val="24"/>
          <w:szCs w:val="24"/>
          <w:u w:val="single"/>
        </w:rPr>
        <w:t>第一个阶段</w:t>
      </w:r>
      <w:r w:rsidRPr="002261FD">
        <w:rPr>
          <w:rFonts w:ascii="仿宋" w:eastAsia="仿宋" w:hAnsi="仿宋" w:cs="仿宋" w:hint="eastAsia"/>
          <w:sz w:val="24"/>
          <w:szCs w:val="24"/>
        </w:rPr>
        <w:t>。尤其</w:t>
      </w:r>
      <w:r w:rsidRPr="002261FD">
        <w:rPr>
          <w:rFonts w:ascii="仿宋" w:eastAsia="仿宋" w:hAnsi="仿宋" w:cs="仿宋" w:hint="eastAsia"/>
          <w:sz w:val="24"/>
          <w:szCs w:val="24"/>
          <w:u w:val="single"/>
        </w:rPr>
        <w:t>夏，商、周</w:t>
      </w:r>
      <w:r w:rsidRPr="002261FD">
        <w:rPr>
          <w:rFonts w:ascii="仿宋" w:eastAsia="仿宋" w:hAnsi="仿宋" w:cs="仿宋" w:hint="eastAsia"/>
          <w:sz w:val="24"/>
          <w:szCs w:val="24"/>
        </w:rPr>
        <w:t>三代，是中国历史、中国文学发展的重要阶段。</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sz w:val="24"/>
          <w:szCs w:val="24"/>
        </w:rPr>
        <w:t>（一）定义</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诗歌都是</w:t>
      </w:r>
      <w:proofErr w:type="gramStart"/>
      <w:r w:rsidRPr="002261FD">
        <w:rPr>
          <w:rFonts w:ascii="仿宋" w:eastAsia="仿宋" w:hAnsi="仿宋" w:cs="仿宋" w:hint="eastAsia"/>
          <w:sz w:val="24"/>
          <w:szCs w:val="24"/>
        </w:rPr>
        <w:t>是</w:t>
      </w:r>
      <w:proofErr w:type="gramEnd"/>
      <w:r w:rsidRPr="002261FD">
        <w:rPr>
          <w:rFonts w:ascii="仿宋" w:eastAsia="仿宋" w:hAnsi="仿宋" w:cs="仿宋" w:hint="eastAsia"/>
          <w:sz w:val="24"/>
          <w:szCs w:val="24"/>
        </w:rPr>
        <w:t>饱含着作者丰富感情和想象，用节奏鲜明，韵律和谐的精练语言，高度集中地</w:t>
      </w:r>
      <w:r w:rsidRPr="002261FD">
        <w:rPr>
          <w:rFonts w:ascii="仿宋" w:eastAsia="仿宋" w:hAnsi="仿宋" w:cs="仿宋" w:hint="eastAsia"/>
          <w:color w:val="FF0000"/>
          <w:sz w:val="24"/>
          <w:szCs w:val="24"/>
          <w:u w:val="single"/>
        </w:rPr>
        <w:t>反映社会生活的一种文学体裁</w:t>
      </w:r>
      <w:r w:rsidRPr="002261FD">
        <w:rPr>
          <w:rFonts w:ascii="仿宋" w:eastAsia="仿宋" w:hAnsi="仿宋" w:cs="仿宋" w:hint="eastAsia"/>
          <w:sz w:val="24"/>
          <w:szCs w:val="24"/>
        </w:rPr>
        <w:t>。中国古代，诗和歌是两个概念，合乐的称为歌，不合乐的称为诗。现在统称为诗歌。</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（二）诗歌的分类</w:t>
      </w:r>
    </w:p>
    <w:p w:rsidR="002261FD" w:rsidRPr="002261FD" w:rsidRDefault="002261FD" w:rsidP="002261FD">
      <w:pPr>
        <w:tabs>
          <w:tab w:val="left" w:pos="6861"/>
        </w:tabs>
        <w:rPr>
          <w:rFonts w:ascii="仿宋" w:eastAsia="仿宋" w:hAnsi="仿宋" w:cs="仿宋" w:hint="eastAsia"/>
          <w:sz w:val="24"/>
          <w:szCs w:val="24"/>
        </w:rPr>
      </w:pPr>
      <w:r w:rsidRPr="002261FD">
        <w:rPr>
          <w:rFonts w:ascii="仿宋" w:eastAsia="仿宋" w:hAnsi="仿宋" w:cs="仿宋" w:hint="eastAsia"/>
          <w:sz w:val="24"/>
          <w:szCs w:val="24"/>
        </w:rPr>
        <w:t>根据不同的标准，可以将诗歌划分为不同的类型：</w:t>
      </w:r>
      <w:r w:rsidRPr="002261FD">
        <w:rPr>
          <w:rFonts w:ascii="仿宋" w:eastAsia="仿宋" w:hAnsi="仿宋" w:cs="仿宋" w:hint="eastAsia"/>
          <w:sz w:val="24"/>
          <w:szCs w:val="24"/>
        </w:rPr>
        <w:tab/>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1，根据其</w:t>
      </w:r>
      <w:r w:rsidRPr="002261FD">
        <w:rPr>
          <w:rFonts w:ascii="仿宋" w:eastAsia="仿宋" w:hAnsi="仿宋" w:cs="仿宋" w:hint="eastAsia"/>
          <w:color w:val="FF0000"/>
          <w:sz w:val="24"/>
          <w:szCs w:val="24"/>
        </w:rPr>
        <w:t>内容</w:t>
      </w:r>
      <w:r w:rsidRPr="002261FD">
        <w:rPr>
          <w:rFonts w:ascii="仿宋" w:eastAsia="仿宋" w:hAnsi="仿宋" w:cs="仿宋" w:hint="eastAsia"/>
          <w:sz w:val="24"/>
          <w:szCs w:val="24"/>
        </w:rPr>
        <w:t>可以分为</w:t>
      </w:r>
      <w:r w:rsidRPr="002261FD">
        <w:rPr>
          <w:rFonts w:ascii="仿宋" w:eastAsia="仿宋" w:hAnsi="仿宋" w:cs="仿宋" w:hint="eastAsia"/>
          <w:b/>
          <w:bCs/>
          <w:sz w:val="24"/>
          <w:szCs w:val="24"/>
          <w:u w:val="single"/>
        </w:rPr>
        <w:t>抒情诗</w:t>
      </w:r>
      <w:r w:rsidRPr="002261FD">
        <w:rPr>
          <w:rFonts w:ascii="仿宋" w:eastAsia="仿宋" w:hAnsi="仿宋" w:cs="仿宋" w:hint="eastAsia"/>
          <w:sz w:val="24"/>
          <w:szCs w:val="24"/>
        </w:rPr>
        <w:t>和</w:t>
      </w:r>
      <w:r w:rsidRPr="002261FD">
        <w:rPr>
          <w:rFonts w:ascii="仿宋" w:eastAsia="仿宋" w:hAnsi="仿宋" w:cs="仿宋" w:hint="eastAsia"/>
          <w:b/>
          <w:bCs/>
          <w:sz w:val="24"/>
          <w:szCs w:val="24"/>
          <w:u w:val="single"/>
        </w:rPr>
        <w:t>叙事诗</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2，根据其</w:t>
      </w:r>
      <w:r w:rsidRPr="002261FD">
        <w:rPr>
          <w:rFonts w:ascii="仿宋" w:eastAsia="仿宋" w:hAnsi="仿宋" w:cs="仿宋" w:hint="eastAsia"/>
          <w:color w:val="FF0000"/>
          <w:sz w:val="24"/>
          <w:szCs w:val="24"/>
        </w:rPr>
        <w:t>形式</w:t>
      </w:r>
      <w:r w:rsidRPr="002261FD">
        <w:rPr>
          <w:rFonts w:ascii="仿宋" w:eastAsia="仿宋" w:hAnsi="仿宋" w:cs="仿宋" w:hint="eastAsia"/>
          <w:sz w:val="24"/>
          <w:szCs w:val="24"/>
        </w:rPr>
        <w:t>可以分为</w:t>
      </w:r>
      <w:r w:rsidRPr="002261FD">
        <w:rPr>
          <w:rFonts w:ascii="仿宋" w:eastAsia="仿宋" w:hAnsi="仿宋" w:cs="仿宋" w:hint="eastAsia"/>
          <w:b/>
          <w:bCs/>
          <w:sz w:val="24"/>
          <w:szCs w:val="24"/>
          <w:u w:val="single"/>
        </w:rPr>
        <w:t>新体诗</w:t>
      </w:r>
      <w:r w:rsidRPr="002261FD">
        <w:rPr>
          <w:rFonts w:ascii="仿宋" w:eastAsia="仿宋" w:hAnsi="仿宋" w:cs="仿宋" w:hint="eastAsia"/>
          <w:sz w:val="24"/>
          <w:szCs w:val="24"/>
        </w:rPr>
        <w:t>和</w:t>
      </w:r>
      <w:r w:rsidRPr="002261FD">
        <w:rPr>
          <w:rFonts w:ascii="仿宋" w:eastAsia="仿宋" w:hAnsi="仿宋" w:cs="仿宋" w:hint="eastAsia"/>
          <w:b/>
          <w:bCs/>
          <w:sz w:val="24"/>
          <w:szCs w:val="24"/>
          <w:u w:val="single"/>
        </w:rPr>
        <w:t>旧体诗</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3，根据其</w:t>
      </w:r>
      <w:r w:rsidRPr="002261FD">
        <w:rPr>
          <w:rFonts w:ascii="仿宋" w:eastAsia="仿宋" w:hAnsi="仿宋" w:cs="仿宋" w:hint="eastAsia"/>
          <w:color w:val="FF0000"/>
          <w:sz w:val="24"/>
          <w:szCs w:val="24"/>
        </w:rPr>
        <w:t>有无格律</w:t>
      </w:r>
      <w:r w:rsidRPr="002261FD">
        <w:rPr>
          <w:rFonts w:ascii="仿宋" w:eastAsia="仿宋" w:hAnsi="仿宋" w:cs="仿宋" w:hint="eastAsia"/>
          <w:sz w:val="24"/>
          <w:szCs w:val="24"/>
        </w:rPr>
        <w:t>可以分为</w:t>
      </w:r>
      <w:r w:rsidRPr="002261FD">
        <w:rPr>
          <w:rFonts w:ascii="仿宋" w:eastAsia="仿宋" w:hAnsi="仿宋" w:cs="仿宋" w:hint="eastAsia"/>
          <w:b/>
          <w:bCs/>
          <w:sz w:val="24"/>
          <w:szCs w:val="24"/>
          <w:u w:val="single"/>
        </w:rPr>
        <w:t>格律诗</w:t>
      </w:r>
      <w:r w:rsidRPr="002261FD">
        <w:rPr>
          <w:rFonts w:ascii="仿宋" w:eastAsia="仿宋" w:hAnsi="仿宋" w:cs="仿宋" w:hint="eastAsia"/>
          <w:sz w:val="24"/>
          <w:szCs w:val="24"/>
        </w:rPr>
        <w:t>和</w:t>
      </w:r>
      <w:r w:rsidRPr="002261FD">
        <w:rPr>
          <w:rFonts w:ascii="仿宋" w:eastAsia="仿宋" w:hAnsi="仿宋" w:cs="仿宋" w:hint="eastAsia"/>
          <w:b/>
          <w:bCs/>
          <w:sz w:val="24"/>
          <w:szCs w:val="24"/>
          <w:u w:val="single"/>
        </w:rPr>
        <w:t>自由诗</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4，此外还可以将诗歌划分为</w:t>
      </w:r>
      <w:r w:rsidRPr="002261FD">
        <w:rPr>
          <w:rFonts w:ascii="仿宋" w:eastAsia="仿宋" w:hAnsi="仿宋" w:cs="仿宋" w:hint="eastAsia"/>
          <w:b/>
          <w:bCs/>
          <w:sz w:val="24"/>
          <w:szCs w:val="24"/>
          <w:u w:val="single"/>
        </w:rPr>
        <w:t>科学诗，哲理诗，寓言诗，儿童诗，讽刺诗</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（三）诗歌的特点</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1，诗歌具有</w:t>
      </w:r>
      <w:r w:rsidRPr="002261FD">
        <w:rPr>
          <w:rFonts w:ascii="仿宋" w:eastAsia="仿宋" w:hAnsi="仿宋" w:cs="仿宋" w:hint="eastAsia"/>
          <w:sz w:val="24"/>
          <w:szCs w:val="24"/>
          <w:u w:val="single"/>
        </w:rPr>
        <w:t>强烈的感情色彩</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2，诗歌具有</w:t>
      </w:r>
      <w:r w:rsidRPr="002261FD">
        <w:rPr>
          <w:rFonts w:ascii="仿宋" w:eastAsia="仿宋" w:hAnsi="仿宋" w:cs="仿宋" w:hint="eastAsia"/>
          <w:sz w:val="24"/>
          <w:szCs w:val="24"/>
          <w:u w:val="single"/>
        </w:rPr>
        <w:t>鲜明感人的形象</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3，诗歌具有</w:t>
      </w:r>
      <w:r w:rsidRPr="002261FD">
        <w:rPr>
          <w:rFonts w:ascii="仿宋" w:eastAsia="仿宋" w:hAnsi="仿宋" w:cs="仿宋" w:hint="eastAsia"/>
          <w:sz w:val="24"/>
          <w:szCs w:val="24"/>
          <w:u w:val="single"/>
        </w:rPr>
        <w:t>精炼，准确，富于表现力的语言</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4，诗歌</w:t>
      </w:r>
      <w:r w:rsidRPr="002261FD">
        <w:rPr>
          <w:rFonts w:ascii="仿宋" w:eastAsia="仿宋" w:hAnsi="仿宋" w:cs="仿宋" w:hint="eastAsia"/>
          <w:sz w:val="24"/>
          <w:szCs w:val="24"/>
          <w:u w:val="single"/>
        </w:rPr>
        <w:t>节奏鲜明，韵律和谐，具有音乐美</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sz w:val="24"/>
          <w:szCs w:val="24"/>
        </w:rPr>
        <w:t>（四）阅读和欣赏诗歌注意方面</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1，注意区别诗歌的不同风格；</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2，注意体会诗歌的意境；</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3，正确理解诗歌中的典故和寓意；</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4，反复朗诵，领略诗歌的音乐美。</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二，</w:t>
      </w:r>
      <w:r w:rsidRPr="002261FD">
        <w:rPr>
          <w:rFonts w:ascii="仿宋" w:eastAsia="仿宋" w:hAnsi="仿宋" w:cs="仿宋" w:hint="eastAsia"/>
          <w:b/>
          <w:bCs/>
          <w:sz w:val="24"/>
          <w:szCs w:val="24"/>
          <w:highlight w:val="yellow"/>
        </w:rPr>
        <w:t>原始歌谣</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（一）分类：</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w:t>
      </w:r>
      <w:r w:rsidRPr="002261FD">
        <w:rPr>
          <w:rFonts w:ascii="仿宋" w:eastAsia="仿宋" w:hAnsi="仿宋" w:cs="仿宋" w:hint="eastAsia"/>
          <w:color w:val="FF0000"/>
          <w:sz w:val="24"/>
          <w:szCs w:val="24"/>
          <w:u w:val="single"/>
        </w:rPr>
        <w:t>劳动</w:t>
      </w:r>
      <w:r w:rsidRPr="002261FD">
        <w:rPr>
          <w:rFonts w:ascii="仿宋" w:eastAsia="仿宋" w:hAnsi="仿宋" w:cs="仿宋" w:hint="eastAsia"/>
          <w:sz w:val="24"/>
          <w:szCs w:val="24"/>
        </w:rPr>
        <w:t>歌谣；</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w:t>
      </w:r>
      <w:r w:rsidRPr="002261FD">
        <w:rPr>
          <w:rFonts w:ascii="仿宋" w:eastAsia="仿宋" w:hAnsi="仿宋" w:cs="仿宋" w:hint="eastAsia"/>
          <w:color w:val="FF0000"/>
          <w:sz w:val="24"/>
          <w:szCs w:val="24"/>
          <w:u w:val="single"/>
        </w:rPr>
        <w:t>祭祀</w:t>
      </w:r>
      <w:r w:rsidRPr="002261FD">
        <w:rPr>
          <w:rFonts w:ascii="仿宋" w:eastAsia="仿宋" w:hAnsi="仿宋" w:cs="仿宋" w:hint="eastAsia"/>
          <w:sz w:val="24"/>
          <w:szCs w:val="24"/>
        </w:rPr>
        <w:t>歌谣；</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w:t>
      </w:r>
      <w:r w:rsidRPr="002261FD">
        <w:rPr>
          <w:rFonts w:ascii="仿宋" w:eastAsia="仿宋" w:hAnsi="仿宋" w:cs="仿宋" w:hint="eastAsia"/>
          <w:color w:val="FF0000"/>
          <w:sz w:val="24"/>
          <w:szCs w:val="24"/>
          <w:u w:val="single"/>
        </w:rPr>
        <w:t>图腾</w:t>
      </w:r>
      <w:r w:rsidRPr="002261FD">
        <w:rPr>
          <w:rFonts w:ascii="仿宋" w:eastAsia="仿宋" w:hAnsi="仿宋" w:cs="仿宋" w:hint="eastAsia"/>
          <w:sz w:val="24"/>
          <w:szCs w:val="24"/>
        </w:rPr>
        <w:t>歌谣；</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4，</w:t>
      </w:r>
      <w:r w:rsidRPr="002261FD">
        <w:rPr>
          <w:rFonts w:ascii="仿宋" w:eastAsia="仿宋" w:hAnsi="仿宋" w:cs="仿宋" w:hint="eastAsia"/>
          <w:color w:val="FF0000"/>
          <w:sz w:val="24"/>
          <w:szCs w:val="24"/>
          <w:u w:val="single"/>
        </w:rPr>
        <w:t>婚恋</w:t>
      </w:r>
      <w:r w:rsidRPr="002261FD">
        <w:rPr>
          <w:rFonts w:ascii="仿宋" w:eastAsia="仿宋" w:hAnsi="仿宋" w:cs="仿宋" w:hint="eastAsia"/>
          <w:sz w:val="24"/>
          <w:szCs w:val="24"/>
        </w:rPr>
        <w:t>歌谣；</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5，</w:t>
      </w:r>
      <w:r w:rsidRPr="002261FD">
        <w:rPr>
          <w:rFonts w:ascii="仿宋" w:eastAsia="仿宋" w:hAnsi="仿宋" w:cs="仿宋" w:hint="eastAsia"/>
          <w:color w:val="FF0000"/>
          <w:sz w:val="24"/>
          <w:szCs w:val="24"/>
          <w:u w:val="single"/>
        </w:rPr>
        <w:t>战争</w:t>
      </w:r>
      <w:r w:rsidRPr="002261FD">
        <w:rPr>
          <w:rFonts w:ascii="仿宋" w:eastAsia="仿宋" w:hAnsi="仿宋" w:cs="仿宋" w:hint="eastAsia"/>
          <w:sz w:val="24"/>
          <w:szCs w:val="24"/>
        </w:rPr>
        <w:t>歌谣；</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6，</w:t>
      </w:r>
      <w:r w:rsidRPr="002261FD">
        <w:rPr>
          <w:rFonts w:ascii="仿宋" w:eastAsia="仿宋" w:hAnsi="仿宋" w:cs="仿宋" w:hint="eastAsia"/>
          <w:color w:val="FF0000"/>
          <w:sz w:val="24"/>
          <w:szCs w:val="24"/>
          <w:u w:val="single"/>
        </w:rPr>
        <w:t>怀人，言志</w:t>
      </w:r>
      <w:r w:rsidRPr="002261FD">
        <w:rPr>
          <w:rFonts w:ascii="仿宋" w:eastAsia="仿宋" w:hAnsi="仿宋" w:cs="仿宋" w:hint="eastAsia"/>
          <w:sz w:val="24"/>
          <w:szCs w:val="24"/>
        </w:rPr>
        <w:t>等；</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（二）艺术特点</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w:t>
      </w:r>
      <w:r w:rsidRPr="002261FD">
        <w:rPr>
          <w:rFonts w:ascii="仿宋" w:eastAsia="仿宋" w:hAnsi="仿宋" w:cs="仿宋" w:hint="eastAsia"/>
          <w:color w:val="FF0000"/>
          <w:sz w:val="24"/>
          <w:szCs w:val="24"/>
          <w:u w:val="single"/>
        </w:rPr>
        <w:t>集体性、综合性</w:t>
      </w:r>
      <w:r w:rsidRPr="002261FD">
        <w:rPr>
          <w:rFonts w:ascii="仿宋" w:eastAsia="仿宋" w:hAnsi="仿宋" w:cs="仿宋" w:hint="eastAsia"/>
          <w:sz w:val="24"/>
          <w:szCs w:val="24"/>
        </w:rPr>
        <w:t>的艺术形式；</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lastRenderedPageBreak/>
        <w:t>2，再现</w:t>
      </w:r>
      <w:r w:rsidRPr="002261FD">
        <w:rPr>
          <w:rFonts w:ascii="仿宋" w:eastAsia="仿宋" w:hAnsi="仿宋" w:cs="仿宋" w:hint="eastAsia"/>
          <w:color w:val="FF0000"/>
          <w:sz w:val="24"/>
          <w:szCs w:val="24"/>
          <w:u w:val="single"/>
        </w:rPr>
        <w:t>生活的直接性</w:t>
      </w:r>
      <w:r w:rsidRPr="002261FD">
        <w:rPr>
          <w:rFonts w:ascii="仿宋" w:eastAsia="仿宋" w:hAnsi="仿宋" w:cs="仿宋" w:hint="eastAsia"/>
          <w:sz w:val="24"/>
          <w:szCs w:val="24"/>
        </w:rPr>
        <w:t>。上古歌谣源于生活，又直接表现生活；</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3，语言简朴、节奏流畅；</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4，以</w:t>
      </w:r>
      <w:proofErr w:type="gramStart"/>
      <w:r w:rsidRPr="002261FD">
        <w:rPr>
          <w:rFonts w:ascii="仿宋" w:eastAsia="仿宋" w:hAnsi="仿宋" w:cs="仿宋" w:hint="eastAsia"/>
          <w:sz w:val="24"/>
          <w:szCs w:val="24"/>
        </w:rPr>
        <w:t>赋为主</w:t>
      </w:r>
      <w:proofErr w:type="gramEnd"/>
      <w:r w:rsidRPr="002261FD">
        <w:rPr>
          <w:rFonts w:ascii="仿宋" w:eastAsia="仿宋" w:hAnsi="仿宋" w:cs="仿宋" w:hint="eastAsia"/>
          <w:sz w:val="24"/>
          <w:szCs w:val="24"/>
        </w:rPr>
        <w:t>的表现手法。</w:t>
      </w:r>
      <w:r w:rsidRPr="002261FD">
        <w:rPr>
          <w:rFonts w:ascii="仿宋" w:eastAsia="仿宋" w:hAnsi="仿宋" w:cs="仿宋" w:hint="eastAsia"/>
          <w:color w:val="FF0000"/>
          <w:sz w:val="24"/>
          <w:szCs w:val="24"/>
        </w:rPr>
        <w:t>赋是一种即兴式的直接铺陈事物的艺术方法</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三，诗经―中国</w:t>
      </w:r>
      <w:r w:rsidRPr="002261FD">
        <w:rPr>
          <w:rFonts w:ascii="仿宋" w:eastAsia="仿宋" w:hAnsi="仿宋" w:cs="仿宋" w:hint="eastAsia"/>
          <w:b/>
          <w:bCs/>
          <w:color w:val="FF0000"/>
          <w:sz w:val="24"/>
          <w:szCs w:val="24"/>
        </w:rPr>
        <w:t>最早</w:t>
      </w:r>
      <w:r w:rsidRPr="002261FD">
        <w:rPr>
          <w:rFonts w:ascii="仿宋" w:eastAsia="仿宋" w:hAnsi="仿宋" w:cs="仿宋" w:hint="eastAsia"/>
          <w:b/>
          <w:bCs/>
          <w:sz w:val="24"/>
          <w:szCs w:val="24"/>
        </w:rPr>
        <w:t>的诗歌总集</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sz w:val="24"/>
          <w:szCs w:val="24"/>
        </w:rPr>
        <w:t>教学重点</w:t>
      </w:r>
      <w:r w:rsidRPr="002261FD">
        <w:rPr>
          <w:rFonts w:ascii="仿宋" w:eastAsia="仿宋" w:hAnsi="仿宋" w:cs="仿宋" w:hint="eastAsia"/>
          <w:sz w:val="24"/>
          <w:szCs w:val="24"/>
        </w:rPr>
        <w:t>（民歌是国风的重要来源）</w:t>
      </w:r>
    </w:p>
    <w:p w:rsidR="002261FD" w:rsidRPr="002261FD" w:rsidRDefault="002261FD" w:rsidP="002261FD">
      <w:pPr>
        <w:numPr>
          <w:ilvl w:val="0"/>
          <w:numId w:val="26"/>
        </w:numPr>
        <w:rPr>
          <w:rFonts w:ascii="仿宋" w:eastAsia="仿宋" w:hAnsi="仿宋" w:cs="仿宋"/>
          <w:sz w:val="24"/>
          <w:szCs w:val="24"/>
        </w:rPr>
      </w:pPr>
      <w:r w:rsidRPr="002261FD">
        <w:rPr>
          <w:rFonts w:ascii="仿宋" w:eastAsia="仿宋" w:hAnsi="仿宋" w:cs="仿宋" w:hint="eastAsia"/>
          <w:sz w:val="24"/>
          <w:szCs w:val="24"/>
        </w:rPr>
        <w:t>何为“诗六义”？</w:t>
      </w:r>
    </w:p>
    <w:p w:rsidR="002261FD" w:rsidRPr="002261FD" w:rsidRDefault="002261FD" w:rsidP="002261FD">
      <w:pPr>
        <w:rPr>
          <w:rFonts w:ascii="仿宋" w:eastAsia="仿宋" w:hAnsi="仿宋" w:cs="仿宋"/>
          <w:sz w:val="24"/>
          <w:szCs w:val="24"/>
        </w:rPr>
      </w:pPr>
      <w:r w:rsidRPr="002261FD">
        <w:rPr>
          <w:rFonts w:ascii="仿宋" w:eastAsia="仿宋" w:hAnsi="仿宋" w:cs="仿宋" w:hint="eastAsia"/>
          <w:sz w:val="24"/>
          <w:szCs w:val="24"/>
        </w:rPr>
        <w:t>六义：</w:t>
      </w:r>
      <w:r w:rsidRPr="002261FD">
        <w:rPr>
          <w:rFonts w:ascii="仿宋" w:eastAsia="仿宋" w:hAnsi="仿宋" w:cs="仿宋" w:hint="eastAsia"/>
          <w:color w:val="FF0000"/>
          <w:sz w:val="24"/>
          <w:szCs w:val="24"/>
          <w:u w:val="single"/>
        </w:rPr>
        <w:t>风雅颂,赋比兴</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sz w:val="24"/>
          <w:szCs w:val="24"/>
        </w:rPr>
      </w:pPr>
      <w:r w:rsidRPr="002261FD">
        <w:rPr>
          <w:rFonts w:ascii="仿宋" w:eastAsia="仿宋" w:hAnsi="仿宋" w:cs="仿宋" w:hint="eastAsia"/>
          <w:sz w:val="24"/>
          <w:szCs w:val="24"/>
        </w:rPr>
        <w:t>六书：指汉字的六种构造条例，是后人</w:t>
      </w:r>
      <w:r w:rsidRPr="002261FD">
        <w:rPr>
          <w:rFonts w:ascii="仿宋" w:eastAsia="仿宋" w:hAnsi="仿宋" w:cs="仿宋" w:hint="eastAsia"/>
          <w:color w:val="FF0000"/>
          <w:sz w:val="24"/>
          <w:szCs w:val="24"/>
        </w:rPr>
        <w:t>根据汉字的形成所作的整理，而非造字法则</w:t>
      </w:r>
      <w:r w:rsidRPr="002261FD">
        <w:rPr>
          <w:rFonts w:ascii="仿宋" w:eastAsia="仿宋" w:hAnsi="仿宋" w:cs="仿宋" w:hint="eastAsia"/>
          <w:sz w:val="24"/>
          <w:szCs w:val="24"/>
        </w:rPr>
        <w:t>，包括：</w:t>
      </w:r>
      <w:r w:rsidRPr="002261FD">
        <w:rPr>
          <w:rFonts w:ascii="仿宋" w:eastAsia="仿宋" w:hAnsi="仿宋" w:cs="仿宋" w:hint="eastAsia"/>
          <w:color w:val="FF0000"/>
          <w:sz w:val="24"/>
          <w:szCs w:val="24"/>
          <w:u w:val="single"/>
        </w:rPr>
        <w:t>象形，指事，形声，会意，转注，假借</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sz w:val="24"/>
          <w:szCs w:val="24"/>
        </w:rPr>
      </w:pPr>
      <w:r w:rsidRPr="002261FD">
        <w:rPr>
          <w:rFonts w:ascii="仿宋" w:eastAsia="仿宋" w:hAnsi="仿宋" w:cs="仿宋" w:hint="eastAsia"/>
          <w:sz w:val="24"/>
          <w:szCs w:val="24"/>
        </w:rPr>
        <w:t>六艺：</w:t>
      </w:r>
      <w:r w:rsidRPr="002261FD">
        <w:rPr>
          <w:rFonts w:ascii="Arial" w:eastAsia="宋体" w:hAnsi="Arial" w:cs="Arial"/>
          <w:color w:val="FF0000"/>
          <w:sz w:val="24"/>
          <w:szCs w:val="24"/>
          <w:u w:val="single"/>
          <w:shd w:val="clear" w:color="auto" w:fill="FFFFFF"/>
        </w:rPr>
        <w:t>礼乐射</w:t>
      </w:r>
      <w:r w:rsidRPr="002261FD">
        <w:rPr>
          <w:rFonts w:ascii="Arial" w:eastAsia="宋体" w:hAnsi="Arial" w:cs="Arial" w:hint="eastAsia"/>
          <w:color w:val="FF0000"/>
          <w:sz w:val="24"/>
          <w:szCs w:val="24"/>
          <w:u w:val="single"/>
          <w:shd w:val="clear" w:color="auto" w:fill="FFFFFF"/>
        </w:rPr>
        <w:t>,</w:t>
      </w:r>
      <w:r w:rsidRPr="002261FD">
        <w:rPr>
          <w:rFonts w:ascii="Arial" w:eastAsia="宋体" w:hAnsi="Arial" w:cs="Arial"/>
          <w:color w:val="FF0000"/>
          <w:sz w:val="24"/>
          <w:szCs w:val="24"/>
          <w:u w:val="single"/>
          <w:shd w:val="clear" w:color="auto" w:fill="FFFFFF"/>
        </w:rPr>
        <w:t>御书数</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color w:val="FF0000"/>
          <w:sz w:val="24"/>
          <w:szCs w:val="24"/>
        </w:rPr>
      </w:pPr>
      <w:r w:rsidRPr="002261FD">
        <w:rPr>
          <w:rFonts w:ascii="仿宋" w:eastAsia="仿宋" w:hAnsi="仿宋" w:cs="仿宋" w:hint="eastAsia"/>
          <w:sz w:val="24"/>
          <w:szCs w:val="24"/>
        </w:rPr>
        <w:t>七艺：大学的文科包括七门课程：</w:t>
      </w:r>
      <w:r w:rsidRPr="002261FD">
        <w:rPr>
          <w:rFonts w:ascii="仿宋" w:eastAsia="仿宋" w:hAnsi="仿宋" w:cs="仿宋" w:hint="eastAsia"/>
          <w:color w:val="FF0000"/>
          <w:sz w:val="24"/>
          <w:szCs w:val="24"/>
          <w:u w:val="single"/>
        </w:rPr>
        <w:t>逻辑，语法，修辞，数学，几何，天文，音乐</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2，认识了解《诗经》的几大主题：家国情怀，婚姻爱情，政治批评等。</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3，掌握《诗经》的思想内容和艺术方法，并能够正确的运用这些方法鉴赏诗歌。</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（一）概述</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《诗经》是我国最早的一部诗歌总集，所辑多是</w:t>
      </w:r>
      <w:r w:rsidRPr="002261FD">
        <w:rPr>
          <w:rFonts w:ascii="仿宋" w:eastAsia="仿宋" w:hAnsi="仿宋" w:cs="仿宋" w:hint="eastAsia"/>
          <w:sz w:val="24"/>
          <w:szCs w:val="24"/>
          <w:highlight w:val="yellow"/>
          <w:u w:val="single"/>
        </w:rPr>
        <w:t>西周初年至春秋中叶</w:t>
      </w:r>
      <w:r w:rsidRPr="002261FD">
        <w:rPr>
          <w:rFonts w:ascii="仿宋" w:eastAsia="仿宋" w:hAnsi="仿宋" w:cs="仿宋" w:hint="eastAsia"/>
          <w:sz w:val="24"/>
          <w:szCs w:val="24"/>
        </w:rPr>
        <w:t>这五百多年的诗歌，共</w:t>
      </w:r>
      <w:r w:rsidRPr="002261FD">
        <w:rPr>
          <w:rFonts w:ascii="仿宋" w:eastAsia="仿宋" w:hAnsi="仿宋" w:cs="仿宋" w:hint="eastAsia"/>
          <w:sz w:val="24"/>
          <w:szCs w:val="24"/>
          <w:highlight w:val="yellow"/>
          <w:u w:val="single"/>
        </w:rPr>
        <w:t>305</w:t>
      </w:r>
      <w:r w:rsidRPr="002261FD">
        <w:rPr>
          <w:rFonts w:ascii="仿宋" w:eastAsia="仿宋" w:hAnsi="仿宋" w:cs="仿宋" w:hint="eastAsia"/>
          <w:sz w:val="24"/>
          <w:szCs w:val="24"/>
        </w:rPr>
        <w:t>篇。本名《诗》。</w:t>
      </w:r>
      <w:r w:rsidRPr="002261FD">
        <w:rPr>
          <w:rFonts w:ascii="仿宋" w:eastAsia="仿宋" w:hAnsi="仿宋" w:cs="仿宋" w:hint="eastAsia"/>
          <w:sz w:val="24"/>
          <w:szCs w:val="24"/>
          <w:u w:val="single"/>
        </w:rPr>
        <w:t>汉代</w:t>
      </w:r>
      <w:r w:rsidRPr="002261FD">
        <w:rPr>
          <w:rFonts w:ascii="仿宋" w:eastAsia="仿宋" w:hAnsi="仿宋" w:cs="仿宋" w:hint="eastAsia"/>
          <w:sz w:val="24"/>
          <w:szCs w:val="24"/>
        </w:rPr>
        <w:t>，被列为儒家经典之一，</w:t>
      </w:r>
      <w:r w:rsidRPr="002261FD">
        <w:rPr>
          <w:rFonts w:ascii="仿宋" w:eastAsia="仿宋" w:hAnsi="仿宋" w:cs="仿宋" w:hint="eastAsia"/>
          <w:sz w:val="24"/>
          <w:szCs w:val="24"/>
          <w:u w:val="single"/>
        </w:rPr>
        <w:t>始称</w:t>
      </w:r>
      <w:r w:rsidRPr="002261FD">
        <w:rPr>
          <w:rFonts w:ascii="仿宋" w:eastAsia="仿宋" w:hAnsi="仿宋" w:cs="仿宋" w:hint="eastAsia"/>
          <w:sz w:val="24"/>
          <w:szCs w:val="24"/>
        </w:rPr>
        <w:t>《诗经》。</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sz w:val="24"/>
          <w:szCs w:val="24"/>
        </w:rPr>
        <w:t>《诗经》中诗歌的来源</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u w:val="single"/>
        </w:rPr>
        <w:t>采诗说</w:t>
      </w:r>
      <w:r w:rsidRPr="002261FD">
        <w:rPr>
          <w:rFonts w:ascii="仿宋" w:eastAsia="仿宋" w:hAnsi="仿宋" w:cs="仿宋" w:hint="eastAsia"/>
          <w:sz w:val="24"/>
          <w:szCs w:val="24"/>
        </w:rPr>
        <w:t xml:space="preserve">  民间       (班固《汉书。食货志》)</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u w:val="single"/>
        </w:rPr>
        <w:t>献诗说</w:t>
      </w:r>
      <w:r w:rsidRPr="002261FD">
        <w:rPr>
          <w:rFonts w:ascii="仿宋" w:eastAsia="仿宋" w:hAnsi="仿宋" w:cs="仿宋" w:hint="eastAsia"/>
          <w:sz w:val="24"/>
          <w:szCs w:val="24"/>
        </w:rPr>
        <w:t xml:space="preserve">  公卿列士   (《国语。周语》)</w:t>
      </w:r>
    </w:p>
    <w:p w:rsidR="002261FD" w:rsidRPr="002261FD" w:rsidRDefault="002261FD" w:rsidP="002261FD">
      <w:pPr>
        <w:rPr>
          <w:rFonts w:ascii="仿宋" w:eastAsia="仿宋" w:hAnsi="仿宋" w:cs="仿宋" w:hint="eastAsia"/>
          <w:sz w:val="24"/>
          <w:szCs w:val="24"/>
        </w:rPr>
      </w:pPr>
      <w:proofErr w:type="gramStart"/>
      <w:r w:rsidRPr="002261FD">
        <w:rPr>
          <w:rFonts w:ascii="仿宋" w:eastAsia="仿宋" w:hAnsi="仿宋" w:cs="仿宋" w:hint="eastAsia"/>
          <w:sz w:val="24"/>
          <w:szCs w:val="24"/>
          <w:u w:val="single"/>
        </w:rPr>
        <w:t>删</w:t>
      </w:r>
      <w:proofErr w:type="gramEnd"/>
      <w:r w:rsidRPr="002261FD">
        <w:rPr>
          <w:rFonts w:ascii="仿宋" w:eastAsia="仿宋" w:hAnsi="仿宋" w:cs="仿宋" w:hint="eastAsia"/>
          <w:sz w:val="24"/>
          <w:szCs w:val="24"/>
          <w:u w:val="single"/>
        </w:rPr>
        <w:t>诗说</w:t>
      </w:r>
      <w:r w:rsidRPr="002261FD">
        <w:rPr>
          <w:rFonts w:ascii="仿宋" w:eastAsia="仿宋" w:hAnsi="仿宋" w:cs="仿宋" w:hint="eastAsia"/>
          <w:sz w:val="24"/>
          <w:szCs w:val="24"/>
        </w:rPr>
        <w:t xml:space="preserve">  孔子       (司马迁《史记孔子世家》)</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sz w:val="24"/>
          <w:szCs w:val="24"/>
        </w:rPr>
        <w:t>“诗六义”</w:t>
      </w:r>
      <w:r w:rsidRPr="002261FD">
        <w:rPr>
          <w:rFonts w:ascii="仿宋" w:eastAsia="仿宋" w:hAnsi="仿宋" w:cs="仿宋" w:hint="eastAsia"/>
          <w:sz w:val="24"/>
          <w:szCs w:val="24"/>
        </w:rPr>
        <w:t>乃诗经学名词：</w:t>
      </w:r>
      <w:r w:rsidRPr="002261FD">
        <w:rPr>
          <w:rFonts w:ascii="仿宋" w:eastAsia="仿宋" w:hAnsi="仿宋" w:cs="仿宋" w:hint="eastAsia"/>
          <w:sz w:val="24"/>
          <w:szCs w:val="24"/>
          <w:u w:val="single"/>
        </w:rPr>
        <w:t>风雅颂,赋比兴</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1，《诗经》（组成部分）的三种体裁：</w:t>
      </w:r>
      <w:r w:rsidRPr="002261FD">
        <w:rPr>
          <w:rFonts w:ascii="仿宋" w:eastAsia="仿宋" w:hAnsi="仿宋" w:cs="仿宋" w:hint="eastAsia"/>
          <w:color w:val="FF0000"/>
          <w:sz w:val="24"/>
          <w:szCs w:val="24"/>
        </w:rPr>
        <w:t>风</w:t>
      </w:r>
      <w:r w:rsidRPr="002261FD">
        <w:rPr>
          <w:rFonts w:ascii="仿宋" w:eastAsia="仿宋" w:hAnsi="仿宋" w:cs="仿宋" w:hint="eastAsia"/>
          <w:sz w:val="24"/>
          <w:szCs w:val="24"/>
        </w:rPr>
        <w:t>（民间之乐），</w:t>
      </w:r>
      <w:r w:rsidRPr="002261FD">
        <w:rPr>
          <w:rFonts w:ascii="仿宋" w:eastAsia="仿宋" w:hAnsi="仿宋" w:cs="仿宋" w:hint="eastAsia"/>
          <w:color w:val="FF0000"/>
          <w:sz w:val="24"/>
          <w:szCs w:val="24"/>
        </w:rPr>
        <w:t>雅</w:t>
      </w:r>
      <w:r w:rsidRPr="002261FD">
        <w:rPr>
          <w:rFonts w:ascii="仿宋" w:eastAsia="仿宋" w:hAnsi="仿宋" w:cs="仿宋" w:hint="eastAsia"/>
          <w:sz w:val="24"/>
          <w:szCs w:val="24"/>
        </w:rPr>
        <w:t>（朝廷之音），</w:t>
      </w:r>
      <w:r w:rsidRPr="002261FD">
        <w:rPr>
          <w:rFonts w:ascii="仿宋" w:eastAsia="仿宋" w:hAnsi="仿宋" w:cs="仿宋" w:hint="eastAsia"/>
          <w:color w:val="FF0000"/>
          <w:sz w:val="24"/>
          <w:szCs w:val="24"/>
        </w:rPr>
        <w:t>颂</w:t>
      </w:r>
      <w:r w:rsidRPr="002261FD">
        <w:rPr>
          <w:rFonts w:ascii="仿宋" w:eastAsia="仿宋" w:hAnsi="仿宋" w:cs="仿宋" w:hint="eastAsia"/>
          <w:sz w:val="24"/>
          <w:szCs w:val="24"/>
        </w:rPr>
        <w:t>（宗教之声）。</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2，《诗经》（艺术表现）的三中主要修辞方法：</w:t>
      </w:r>
      <w:r w:rsidRPr="002261FD">
        <w:rPr>
          <w:rFonts w:ascii="仿宋" w:eastAsia="仿宋" w:hAnsi="仿宋" w:cs="仿宋" w:hint="eastAsia"/>
          <w:color w:val="FF0000"/>
          <w:sz w:val="24"/>
          <w:szCs w:val="24"/>
        </w:rPr>
        <w:t>赋</w:t>
      </w:r>
      <w:r w:rsidRPr="002261FD">
        <w:rPr>
          <w:rFonts w:ascii="仿宋" w:eastAsia="仿宋" w:hAnsi="仿宋" w:cs="仿宋" w:hint="eastAsia"/>
          <w:sz w:val="24"/>
          <w:szCs w:val="24"/>
        </w:rPr>
        <w:t>，</w:t>
      </w:r>
      <w:r w:rsidRPr="002261FD">
        <w:rPr>
          <w:rFonts w:ascii="仿宋" w:eastAsia="仿宋" w:hAnsi="仿宋" w:cs="仿宋" w:hint="eastAsia"/>
          <w:color w:val="FF0000"/>
          <w:sz w:val="24"/>
          <w:szCs w:val="24"/>
        </w:rPr>
        <w:t>比</w:t>
      </w:r>
      <w:r w:rsidRPr="002261FD">
        <w:rPr>
          <w:rFonts w:ascii="仿宋" w:eastAsia="仿宋" w:hAnsi="仿宋" w:cs="仿宋" w:hint="eastAsia"/>
          <w:sz w:val="24"/>
          <w:szCs w:val="24"/>
        </w:rPr>
        <w:t>，</w:t>
      </w:r>
      <w:r w:rsidRPr="002261FD">
        <w:rPr>
          <w:rFonts w:ascii="仿宋" w:eastAsia="仿宋" w:hAnsi="仿宋" w:cs="仿宋" w:hint="eastAsia"/>
          <w:color w:val="FF0000"/>
          <w:sz w:val="24"/>
          <w:szCs w:val="24"/>
        </w:rPr>
        <w:t>兴</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color w:val="FF0000"/>
          <w:sz w:val="24"/>
          <w:szCs w:val="24"/>
        </w:rPr>
      </w:pPr>
      <w:r w:rsidRPr="002261FD">
        <w:rPr>
          <w:rFonts w:ascii="仿宋" w:eastAsia="仿宋" w:hAnsi="仿宋" w:cs="仿宋" w:hint="eastAsia"/>
          <w:b/>
          <w:bCs/>
          <w:color w:val="FF0000"/>
          <w:sz w:val="24"/>
          <w:szCs w:val="24"/>
        </w:rPr>
        <w:t>赋</w:t>
      </w:r>
      <w:r w:rsidRPr="002261FD">
        <w:rPr>
          <w:rFonts w:ascii="仿宋" w:eastAsia="仿宋" w:hAnsi="仿宋" w:cs="仿宋" w:hint="eastAsia"/>
          <w:color w:val="FF0000"/>
          <w:sz w:val="24"/>
          <w:szCs w:val="24"/>
        </w:rPr>
        <w:t>：最</w:t>
      </w:r>
      <w:r w:rsidRPr="002261FD">
        <w:rPr>
          <w:rFonts w:ascii="仿宋" w:eastAsia="仿宋" w:hAnsi="仿宋" w:cs="仿宋" w:hint="eastAsia"/>
          <w:color w:val="FF0000"/>
          <w:sz w:val="24"/>
          <w:szCs w:val="24"/>
          <w:highlight w:val="yellow"/>
        </w:rPr>
        <w:t>基本</w:t>
      </w:r>
      <w:r w:rsidRPr="002261FD">
        <w:rPr>
          <w:rFonts w:ascii="仿宋" w:eastAsia="仿宋" w:hAnsi="仿宋" w:cs="仿宋" w:hint="eastAsia"/>
          <w:color w:val="FF0000"/>
          <w:sz w:val="24"/>
          <w:szCs w:val="24"/>
        </w:rPr>
        <w:t>的方法。即</w:t>
      </w:r>
      <w:r w:rsidRPr="002261FD">
        <w:rPr>
          <w:rFonts w:ascii="仿宋" w:eastAsia="仿宋" w:hAnsi="仿宋" w:cs="仿宋" w:hint="eastAsia"/>
          <w:color w:val="FF0000"/>
          <w:sz w:val="24"/>
          <w:szCs w:val="24"/>
          <w:u w:val="single"/>
        </w:rPr>
        <w:t>铺陈</w:t>
      </w:r>
      <w:r w:rsidRPr="002261FD">
        <w:rPr>
          <w:rFonts w:ascii="仿宋" w:eastAsia="仿宋" w:hAnsi="仿宋" w:cs="仿宋" w:hint="eastAsia"/>
          <w:color w:val="FF0000"/>
          <w:sz w:val="24"/>
          <w:szCs w:val="24"/>
        </w:rPr>
        <w:t>，也就是直接铺陈叙述，表达自己的感情。</w:t>
      </w:r>
    </w:p>
    <w:p w:rsidR="002261FD" w:rsidRPr="002261FD" w:rsidRDefault="002261FD" w:rsidP="002261FD">
      <w:pPr>
        <w:rPr>
          <w:rFonts w:ascii="仿宋" w:eastAsia="仿宋" w:hAnsi="仿宋" w:cs="仿宋" w:hint="eastAsia"/>
          <w:color w:val="FF0000"/>
          <w:sz w:val="24"/>
          <w:szCs w:val="24"/>
        </w:rPr>
      </w:pPr>
      <w:r w:rsidRPr="002261FD">
        <w:rPr>
          <w:rFonts w:ascii="仿宋" w:eastAsia="仿宋" w:hAnsi="仿宋" w:cs="仿宋" w:hint="eastAsia"/>
          <w:b/>
          <w:bCs/>
          <w:color w:val="FF0000"/>
          <w:sz w:val="24"/>
          <w:szCs w:val="24"/>
        </w:rPr>
        <w:t>比</w:t>
      </w:r>
      <w:r w:rsidRPr="002261FD">
        <w:rPr>
          <w:rFonts w:ascii="仿宋" w:eastAsia="仿宋" w:hAnsi="仿宋" w:cs="仿宋" w:hint="eastAsia"/>
          <w:color w:val="FF0000"/>
          <w:sz w:val="24"/>
          <w:szCs w:val="24"/>
        </w:rPr>
        <w:t>：最</w:t>
      </w:r>
      <w:r w:rsidRPr="002261FD">
        <w:rPr>
          <w:rFonts w:ascii="仿宋" w:eastAsia="仿宋" w:hAnsi="仿宋" w:cs="仿宋" w:hint="eastAsia"/>
          <w:color w:val="FF0000"/>
          <w:sz w:val="24"/>
          <w:szCs w:val="24"/>
          <w:highlight w:val="yellow"/>
        </w:rPr>
        <w:t>常见</w:t>
      </w:r>
      <w:r w:rsidRPr="002261FD">
        <w:rPr>
          <w:rFonts w:ascii="仿宋" w:eastAsia="仿宋" w:hAnsi="仿宋" w:cs="仿宋" w:hint="eastAsia"/>
          <w:color w:val="FF0000"/>
          <w:sz w:val="24"/>
          <w:szCs w:val="24"/>
        </w:rPr>
        <w:t>的方法。即</w:t>
      </w:r>
      <w:r w:rsidRPr="002261FD">
        <w:rPr>
          <w:rFonts w:ascii="仿宋" w:eastAsia="仿宋" w:hAnsi="仿宋" w:cs="仿宋" w:hint="eastAsia"/>
          <w:color w:val="FF0000"/>
          <w:sz w:val="24"/>
          <w:szCs w:val="24"/>
          <w:u w:val="single"/>
        </w:rPr>
        <w:t>比喻</w:t>
      </w:r>
      <w:r w:rsidRPr="002261FD">
        <w:rPr>
          <w:rFonts w:ascii="仿宋" w:eastAsia="仿宋" w:hAnsi="仿宋" w:cs="仿宋" w:hint="eastAsia"/>
          <w:color w:val="FF0000"/>
          <w:sz w:val="24"/>
          <w:szCs w:val="24"/>
        </w:rPr>
        <w:t>，主要作用之一，抽象概念具体化。</w:t>
      </w:r>
    </w:p>
    <w:p w:rsidR="002261FD" w:rsidRPr="002261FD" w:rsidRDefault="002261FD" w:rsidP="002261FD">
      <w:pPr>
        <w:rPr>
          <w:rFonts w:ascii="仿宋" w:eastAsia="仿宋" w:hAnsi="仿宋" w:cs="仿宋"/>
          <w:sz w:val="24"/>
          <w:szCs w:val="24"/>
        </w:rPr>
      </w:pPr>
      <w:r w:rsidRPr="002261FD">
        <w:rPr>
          <w:rFonts w:ascii="仿宋" w:eastAsia="仿宋" w:hAnsi="仿宋" w:cs="仿宋" w:hint="eastAsia"/>
          <w:b/>
          <w:bCs/>
          <w:color w:val="FF0000"/>
          <w:sz w:val="24"/>
          <w:szCs w:val="24"/>
        </w:rPr>
        <w:t>兴</w:t>
      </w:r>
      <w:r w:rsidRPr="002261FD">
        <w:rPr>
          <w:rFonts w:ascii="仿宋" w:eastAsia="仿宋" w:hAnsi="仿宋" w:cs="仿宋" w:hint="eastAsia"/>
          <w:color w:val="FF0000"/>
          <w:sz w:val="24"/>
          <w:szCs w:val="24"/>
        </w:rPr>
        <w:t>：</w:t>
      </w:r>
      <w:r w:rsidRPr="002261FD">
        <w:rPr>
          <w:rFonts w:ascii="仿宋" w:eastAsia="仿宋" w:hAnsi="仿宋" w:cs="仿宋" w:hint="eastAsia"/>
          <w:color w:val="FF0000"/>
          <w:sz w:val="24"/>
          <w:szCs w:val="24"/>
          <w:highlight w:val="yellow"/>
        </w:rPr>
        <w:t>核心技巧</w:t>
      </w:r>
      <w:r w:rsidRPr="002261FD">
        <w:rPr>
          <w:rFonts w:ascii="仿宋" w:eastAsia="仿宋" w:hAnsi="仿宋" w:cs="仿宋" w:hint="eastAsia"/>
          <w:color w:val="FF0000"/>
          <w:sz w:val="24"/>
          <w:szCs w:val="24"/>
        </w:rPr>
        <w:t>，最具有民族特色的方法。即</w:t>
      </w:r>
      <w:r w:rsidRPr="002261FD">
        <w:rPr>
          <w:rFonts w:ascii="仿宋" w:eastAsia="仿宋" w:hAnsi="仿宋" w:cs="仿宋" w:hint="eastAsia"/>
          <w:color w:val="FF0000"/>
          <w:sz w:val="24"/>
          <w:szCs w:val="24"/>
          <w:u w:val="single"/>
        </w:rPr>
        <w:t>烘托、衬托</w:t>
      </w:r>
      <w:r w:rsidRPr="002261FD">
        <w:rPr>
          <w:rFonts w:ascii="仿宋" w:eastAsia="仿宋" w:hAnsi="仿宋" w:cs="仿宋" w:hint="eastAsia"/>
          <w:color w:val="FF0000"/>
          <w:sz w:val="24"/>
          <w:szCs w:val="24"/>
        </w:rPr>
        <w:t>。也就是借助其他事物为所咏之内容作铺垫</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“兴”字的本义就是“起”，因此又多称为“起兴”，往往用于一首诗或</w:t>
      </w:r>
      <w:proofErr w:type="gramStart"/>
      <w:r w:rsidRPr="002261FD">
        <w:rPr>
          <w:rFonts w:ascii="仿宋" w:eastAsia="仿宋" w:hAnsi="仿宋" w:cs="仿宋" w:hint="eastAsia"/>
          <w:sz w:val="24"/>
          <w:szCs w:val="24"/>
        </w:rPr>
        <w:t>一章诗的</w:t>
      </w:r>
      <w:proofErr w:type="gramEnd"/>
      <w:r w:rsidRPr="002261FD">
        <w:rPr>
          <w:rFonts w:ascii="仿宋" w:eastAsia="仿宋" w:hAnsi="仿宋" w:cs="仿宋" w:hint="eastAsia"/>
          <w:sz w:val="24"/>
          <w:szCs w:val="24"/>
          <w:highlight w:val="yellow"/>
        </w:rPr>
        <w:t>开头</w:t>
      </w:r>
      <w:r w:rsidRPr="002261FD">
        <w:rPr>
          <w:rFonts w:ascii="仿宋" w:eastAsia="仿宋" w:hAnsi="仿宋" w:cs="仿宋" w:hint="eastAsia"/>
          <w:sz w:val="24"/>
          <w:szCs w:val="24"/>
        </w:rPr>
        <w:t>，对于诗歌中</w:t>
      </w:r>
      <w:r w:rsidRPr="002261FD">
        <w:rPr>
          <w:rFonts w:ascii="仿宋" w:eastAsia="仿宋" w:hAnsi="仿宋" w:cs="仿宋" w:hint="eastAsia"/>
          <w:b/>
          <w:bCs/>
          <w:color w:val="FF0000"/>
          <w:sz w:val="24"/>
          <w:szCs w:val="24"/>
          <w:u w:val="single"/>
        </w:rPr>
        <w:t>渲染气氛、创造意境</w:t>
      </w:r>
      <w:r w:rsidRPr="002261FD">
        <w:rPr>
          <w:rFonts w:ascii="仿宋" w:eastAsia="仿宋" w:hAnsi="仿宋" w:cs="仿宋" w:hint="eastAsia"/>
          <w:sz w:val="24"/>
          <w:szCs w:val="24"/>
        </w:rPr>
        <w:t>起着重要的作用。</w:t>
      </w:r>
    </w:p>
    <w:p w:rsidR="002261FD" w:rsidRPr="002261FD" w:rsidRDefault="002261FD" w:rsidP="002261FD">
      <w:pPr>
        <w:rPr>
          <w:rFonts w:ascii="仿宋" w:eastAsia="仿宋" w:hAnsi="仿宋" w:cs="仿宋" w:hint="eastAsia"/>
          <w:sz w:val="30"/>
          <w:szCs w:val="30"/>
        </w:rPr>
      </w:pPr>
      <w:r w:rsidRPr="002261FD">
        <w:rPr>
          <w:rFonts w:ascii="仿宋" w:eastAsia="仿宋" w:hAnsi="仿宋" w:cs="仿宋" w:hint="eastAsia"/>
          <w:b/>
          <w:bCs/>
          <w:sz w:val="30"/>
          <w:szCs w:val="30"/>
        </w:rPr>
        <w:t>（二）《诗经》的主要</w:t>
      </w:r>
      <w:r w:rsidRPr="002261FD">
        <w:rPr>
          <w:rFonts w:ascii="仿宋" w:eastAsia="仿宋" w:hAnsi="仿宋" w:cs="仿宋" w:hint="eastAsia"/>
          <w:b/>
          <w:bCs/>
          <w:sz w:val="30"/>
          <w:szCs w:val="30"/>
          <w:highlight w:val="yellow"/>
        </w:rPr>
        <w:t>作用</w:t>
      </w:r>
      <w:r w:rsidRPr="002261FD">
        <w:rPr>
          <w:rFonts w:ascii="仿宋" w:eastAsia="仿宋" w:hAnsi="仿宋" w:cs="仿宋" w:hint="eastAsia"/>
          <w:sz w:val="30"/>
          <w:szCs w:val="30"/>
        </w:rPr>
        <w:t>：</w:t>
      </w:r>
      <w:r w:rsidRPr="002261FD">
        <w:rPr>
          <w:rFonts w:ascii="仿宋" w:eastAsia="仿宋" w:hAnsi="仿宋" w:cs="仿宋" w:hint="eastAsia"/>
          <w:color w:val="FF0000"/>
          <w:sz w:val="30"/>
          <w:szCs w:val="30"/>
          <w:u w:val="single"/>
        </w:rPr>
        <w:t>言志抒情</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（三）《诗经》的主题：</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1，家国情怀；《蜀黎》――</w:t>
      </w:r>
      <w:proofErr w:type="gramStart"/>
      <w:r w:rsidRPr="002261FD">
        <w:rPr>
          <w:rFonts w:ascii="仿宋" w:eastAsia="仿宋" w:hAnsi="仿宋" w:cs="仿宋" w:hint="eastAsia"/>
          <w:sz w:val="24"/>
          <w:szCs w:val="24"/>
        </w:rPr>
        <w:t>黍</w:t>
      </w:r>
      <w:proofErr w:type="gramEnd"/>
      <w:r w:rsidRPr="002261FD">
        <w:rPr>
          <w:rFonts w:ascii="仿宋" w:eastAsia="仿宋" w:hAnsi="仿宋" w:cs="仿宋" w:hint="eastAsia"/>
          <w:sz w:val="24"/>
          <w:szCs w:val="24"/>
        </w:rPr>
        <w:t>离之悲，《生民》――缅怀先祖；</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2，婚姻爱情；</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3，政治批评；</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4，征夫徭役；</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5，农事宴饮等；</w:t>
      </w:r>
    </w:p>
    <w:p w:rsidR="002261FD" w:rsidRPr="002261FD" w:rsidRDefault="002261FD" w:rsidP="002261FD">
      <w:pPr>
        <w:rPr>
          <w:rFonts w:ascii="仿宋" w:eastAsia="仿宋" w:hAnsi="仿宋" w:cs="仿宋" w:hint="eastAsia"/>
          <w:b/>
          <w:bCs/>
          <w:color w:val="36363D"/>
          <w:sz w:val="24"/>
          <w:szCs w:val="24"/>
        </w:rPr>
      </w:pPr>
      <w:r w:rsidRPr="002261FD">
        <w:rPr>
          <w:rFonts w:ascii="仿宋" w:eastAsia="仿宋" w:hAnsi="仿宋" w:cs="仿宋" w:hint="eastAsia"/>
          <w:b/>
          <w:bCs/>
          <w:color w:val="36363D"/>
          <w:sz w:val="24"/>
          <w:szCs w:val="24"/>
        </w:rPr>
        <w:t>家国情怀：&lt;&lt;</w:t>
      </w:r>
      <w:proofErr w:type="gramStart"/>
      <w:r w:rsidRPr="002261FD">
        <w:rPr>
          <w:rFonts w:ascii="仿宋" w:eastAsia="仿宋" w:hAnsi="仿宋" w:cs="仿宋" w:hint="eastAsia"/>
          <w:b/>
          <w:bCs/>
          <w:color w:val="36363D"/>
          <w:sz w:val="24"/>
          <w:szCs w:val="24"/>
        </w:rPr>
        <w:t>蜀黎</w:t>
      </w:r>
      <w:proofErr w:type="gramEnd"/>
      <w:r w:rsidRPr="002261FD">
        <w:rPr>
          <w:rFonts w:ascii="仿宋" w:eastAsia="仿宋" w:hAnsi="仿宋" w:cs="仿宋" w:hint="eastAsia"/>
          <w:b/>
          <w:bCs/>
          <w:color w:val="36363D"/>
          <w:sz w:val="24"/>
          <w:szCs w:val="24"/>
        </w:rPr>
        <w:t>&gt;&gt;赏析</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sz w:val="24"/>
          <w:szCs w:val="24"/>
        </w:rPr>
        <w:t>《蜀黎》――</w:t>
      </w:r>
      <w:r w:rsidRPr="002261FD">
        <w:rPr>
          <w:rFonts w:ascii="仿宋" w:eastAsia="仿宋" w:hAnsi="仿宋" w:cs="仿宋" w:hint="eastAsia"/>
          <w:sz w:val="24"/>
          <w:szCs w:val="24"/>
        </w:rPr>
        <w:t>国破家亡之痛（五谷：一种指</w:t>
      </w:r>
      <w:r w:rsidRPr="002261FD">
        <w:rPr>
          <w:rFonts w:ascii="仿宋" w:eastAsia="仿宋" w:hAnsi="仿宋" w:cs="仿宋" w:hint="eastAsia"/>
          <w:sz w:val="24"/>
          <w:szCs w:val="24"/>
          <w:highlight w:val="yellow"/>
        </w:rPr>
        <w:t>稻</w:t>
      </w:r>
      <w:r w:rsidRPr="002261FD">
        <w:rPr>
          <w:rFonts w:ascii="仿宋" w:eastAsia="仿宋" w:hAnsi="仿宋" w:cs="仿宋" w:hint="eastAsia"/>
          <w:sz w:val="24"/>
          <w:szCs w:val="24"/>
        </w:rPr>
        <w:t>、</w:t>
      </w:r>
      <w:proofErr w:type="gramStart"/>
      <w:r w:rsidRPr="002261FD">
        <w:rPr>
          <w:rFonts w:ascii="仿宋" w:eastAsia="仿宋" w:hAnsi="仿宋" w:cs="仿宋" w:hint="eastAsia"/>
          <w:sz w:val="24"/>
          <w:szCs w:val="24"/>
        </w:rPr>
        <w:t>黍</w:t>
      </w:r>
      <w:proofErr w:type="gramEnd"/>
      <w:r w:rsidRPr="002261FD">
        <w:rPr>
          <w:rFonts w:ascii="仿宋" w:eastAsia="仿宋" w:hAnsi="仿宋" w:cs="仿宋" w:hint="eastAsia"/>
          <w:sz w:val="24"/>
          <w:szCs w:val="24"/>
        </w:rPr>
        <w:t>、</w:t>
      </w:r>
      <w:proofErr w:type="gramStart"/>
      <w:r w:rsidRPr="002261FD">
        <w:rPr>
          <w:rFonts w:ascii="仿宋" w:eastAsia="仿宋" w:hAnsi="仿宋" w:cs="仿宋" w:hint="eastAsia"/>
          <w:sz w:val="24"/>
          <w:szCs w:val="24"/>
        </w:rPr>
        <w:t>稷</w:t>
      </w:r>
      <w:proofErr w:type="gramEnd"/>
      <w:r w:rsidRPr="002261FD">
        <w:rPr>
          <w:rFonts w:ascii="仿宋" w:eastAsia="仿宋" w:hAnsi="仿宋" w:cs="仿宋" w:hint="eastAsia"/>
          <w:sz w:val="24"/>
          <w:szCs w:val="24"/>
        </w:rPr>
        <w:t>、麦、</w:t>
      </w:r>
      <w:proofErr w:type="gramStart"/>
      <w:r w:rsidRPr="002261FD">
        <w:rPr>
          <w:rFonts w:ascii="仿宋" w:eastAsia="仿宋" w:hAnsi="仿宋" w:cs="仿宋" w:hint="eastAsia"/>
          <w:sz w:val="24"/>
          <w:szCs w:val="24"/>
        </w:rPr>
        <w:t>菽</w:t>
      </w:r>
      <w:proofErr w:type="gramEnd"/>
      <w:r w:rsidRPr="002261FD">
        <w:rPr>
          <w:rFonts w:ascii="仿宋" w:eastAsia="仿宋" w:hAnsi="仿宋" w:cs="仿宋" w:hint="eastAsia"/>
          <w:sz w:val="24"/>
          <w:szCs w:val="24"/>
        </w:rPr>
        <w:t>；另一种指</w:t>
      </w:r>
      <w:r w:rsidRPr="002261FD">
        <w:rPr>
          <w:rFonts w:ascii="仿宋" w:eastAsia="仿宋" w:hAnsi="仿宋" w:cs="仿宋" w:hint="eastAsia"/>
          <w:b/>
          <w:bCs/>
          <w:sz w:val="24"/>
          <w:szCs w:val="24"/>
          <w:highlight w:val="yellow"/>
        </w:rPr>
        <w:t>麻</w:t>
      </w:r>
      <w:r w:rsidRPr="002261FD">
        <w:rPr>
          <w:rFonts w:ascii="仿宋" w:eastAsia="仿宋" w:hAnsi="仿宋" w:cs="仿宋" w:hint="eastAsia"/>
          <w:sz w:val="24"/>
          <w:szCs w:val="24"/>
        </w:rPr>
        <w:t>、</w:t>
      </w:r>
      <w:proofErr w:type="gramStart"/>
      <w:r w:rsidRPr="002261FD">
        <w:rPr>
          <w:rFonts w:ascii="仿宋" w:eastAsia="仿宋" w:hAnsi="仿宋" w:cs="仿宋" w:hint="eastAsia"/>
          <w:sz w:val="24"/>
          <w:szCs w:val="24"/>
        </w:rPr>
        <w:t>黍</w:t>
      </w:r>
      <w:proofErr w:type="gramEnd"/>
      <w:r w:rsidRPr="002261FD">
        <w:rPr>
          <w:rFonts w:ascii="仿宋" w:eastAsia="仿宋" w:hAnsi="仿宋" w:cs="仿宋" w:hint="eastAsia"/>
          <w:sz w:val="24"/>
          <w:szCs w:val="24"/>
        </w:rPr>
        <w:t>、</w:t>
      </w:r>
      <w:proofErr w:type="gramStart"/>
      <w:r w:rsidRPr="002261FD">
        <w:rPr>
          <w:rFonts w:ascii="仿宋" w:eastAsia="仿宋" w:hAnsi="仿宋" w:cs="仿宋" w:hint="eastAsia"/>
          <w:sz w:val="24"/>
          <w:szCs w:val="24"/>
        </w:rPr>
        <w:t>稷</w:t>
      </w:r>
      <w:proofErr w:type="gramEnd"/>
      <w:r w:rsidRPr="002261FD">
        <w:rPr>
          <w:rFonts w:ascii="仿宋" w:eastAsia="仿宋" w:hAnsi="仿宋" w:cs="仿宋" w:hint="eastAsia"/>
          <w:sz w:val="24"/>
          <w:szCs w:val="24"/>
        </w:rPr>
        <w:t>、麦、</w:t>
      </w:r>
      <w:proofErr w:type="gramStart"/>
      <w:r w:rsidRPr="002261FD">
        <w:rPr>
          <w:rFonts w:ascii="仿宋" w:eastAsia="仿宋" w:hAnsi="仿宋" w:cs="仿宋" w:hint="eastAsia"/>
          <w:sz w:val="24"/>
          <w:szCs w:val="24"/>
        </w:rPr>
        <w:t>菽</w:t>
      </w:r>
      <w:proofErr w:type="gramEnd"/>
      <w:r w:rsidRPr="002261FD">
        <w:rPr>
          <w:rFonts w:ascii="仿宋" w:eastAsia="仿宋" w:hAnsi="仿宋" w:cs="仿宋" w:hint="eastAsia"/>
          <w:sz w:val="24"/>
          <w:szCs w:val="24"/>
        </w:rPr>
        <w:t>。两者的区别是：前者</w:t>
      </w:r>
      <w:proofErr w:type="gramStart"/>
      <w:r w:rsidRPr="002261FD">
        <w:rPr>
          <w:rFonts w:ascii="仿宋" w:eastAsia="仿宋" w:hAnsi="仿宋" w:cs="仿宋" w:hint="eastAsia"/>
          <w:sz w:val="24"/>
          <w:szCs w:val="24"/>
        </w:rPr>
        <w:t>有稻无</w:t>
      </w:r>
      <w:proofErr w:type="gramEnd"/>
      <w:r w:rsidRPr="002261FD">
        <w:rPr>
          <w:rFonts w:ascii="仿宋" w:eastAsia="仿宋" w:hAnsi="仿宋" w:cs="仿宋" w:hint="eastAsia"/>
          <w:sz w:val="24"/>
          <w:szCs w:val="24"/>
        </w:rPr>
        <w:t>麻，后者有麻无稻。</w:t>
      </w:r>
      <w:proofErr w:type="gramStart"/>
      <w:r w:rsidRPr="002261FD">
        <w:rPr>
          <w:rFonts w:ascii="仿宋" w:eastAsia="仿宋" w:hAnsi="仿宋" w:cs="仿宋" w:hint="eastAsia"/>
          <w:sz w:val="24"/>
          <w:szCs w:val="24"/>
        </w:rPr>
        <w:t>稷</w:t>
      </w:r>
      <w:proofErr w:type="gramEnd"/>
      <w:r w:rsidRPr="002261FD">
        <w:rPr>
          <w:rFonts w:ascii="仿宋" w:eastAsia="仿宋" w:hAnsi="仿宋" w:cs="仿宋" w:hint="eastAsia"/>
          <w:sz w:val="24"/>
          <w:szCs w:val="24"/>
        </w:rPr>
        <w:t>：五谷之首，百谷之长。）选自《诗经》“王风”，为王风之首。</w:t>
      </w:r>
    </w:p>
    <w:p w:rsidR="002261FD" w:rsidRPr="002261FD" w:rsidRDefault="002261FD" w:rsidP="002261FD">
      <w:pPr>
        <w:rPr>
          <w:rFonts w:ascii="仿宋" w:eastAsia="仿宋" w:hAnsi="仿宋" w:cs="仿宋"/>
          <w:b/>
          <w:bCs/>
          <w:sz w:val="24"/>
          <w:szCs w:val="24"/>
        </w:rPr>
      </w:pP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艺术特色</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lastRenderedPageBreak/>
        <w:t>1.采用</w:t>
      </w:r>
      <w:r w:rsidRPr="002261FD">
        <w:rPr>
          <w:rFonts w:ascii="仿宋" w:eastAsia="仿宋" w:hAnsi="仿宋" w:cs="仿宋" w:hint="eastAsia"/>
          <w:sz w:val="24"/>
          <w:szCs w:val="24"/>
          <w:highlight w:val="yellow"/>
        </w:rPr>
        <w:t>重章叠句</w:t>
      </w:r>
      <w:r w:rsidRPr="002261FD">
        <w:rPr>
          <w:rFonts w:ascii="仿宋" w:eastAsia="仿宋" w:hAnsi="仿宋" w:cs="仿宋" w:hint="eastAsia"/>
          <w:sz w:val="24"/>
          <w:szCs w:val="24"/>
        </w:rPr>
        <w:t>的表现手法。物象浓缩化而情感递进式发展的表达方式，可以达到</w:t>
      </w:r>
      <w:r w:rsidRPr="002261FD">
        <w:rPr>
          <w:rFonts w:ascii="仿宋" w:eastAsia="仿宋" w:hAnsi="仿宋" w:cs="仿宋" w:hint="eastAsia"/>
          <w:color w:val="FF0000"/>
          <w:sz w:val="24"/>
          <w:szCs w:val="24"/>
        </w:rPr>
        <w:t>加深印象，渲染气氛，深化诗的主题，增强诗的音乐美等效果</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sz w:val="24"/>
          <w:szCs w:val="24"/>
        </w:rPr>
      </w:pPr>
      <w:r w:rsidRPr="002261FD">
        <w:rPr>
          <w:rFonts w:ascii="仿宋" w:eastAsia="仿宋" w:hAnsi="仿宋" w:cs="仿宋" w:hint="eastAsia"/>
          <w:sz w:val="24"/>
          <w:szCs w:val="24"/>
        </w:rPr>
        <w:t>2.运用</w:t>
      </w:r>
      <w:r w:rsidRPr="002261FD">
        <w:rPr>
          <w:rFonts w:ascii="仿宋" w:eastAsia="仿宋" w:hAnsi="仿宋" w:cs="仿宋" w:hint="eastAsia"/>
          <w:sz w:val="24"/>
          <w:szCs w:val="24"/>
          <w:highlight w:val="yellow"/>
        </w:rPr>
        <w:t>叠字抒情手法</w:t>
      </w:r>
      <w:r w:rsidRPr="002261FD">
        <w:rPr>
          <w:rFonts w:ascii="仿宋" w:eastAsia="仿宋" w:hAnsi="仿宋" w:cs="仿宋" w:hint="eastAsia"/>
          <w:sz w:val="24"/>
          <w:szCs w:val="24"/>
        </w:rPr>
        <w:t>。使诗的节奏舒缓悠扬，适宜于抒发忧伤悲切的情怀，增加了婉转悠长的效果，增强了文章的感染力。</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叠字有两方面的</w:t>
      </w:r>
      <w:r w:rsidRPr="002261FD">
        <w:rPr>
          <w:rFonts w:ascii="仿宋" w:eastAsia="仿宋" w:hAnsi="仿宋" w:cs="仿宋" w:hint="eastAsia"/>
          <w:sz w:val="24"/>
          <w:szCs w:val="24"/>
          <w:highlight w:val="yellow"/>
        </w:rPr>
        <w:t>作用</w:t>
      </w:r>
      <w:r w:rsidRPr="002261FD">
        <w:rPr>
          <w:rFonts w:ascii="仿宋" w:eastAsia="仿宋" w:hAnsi="仿宋" w:cs="仿宋" w:hint="eastAsia"/>
          <w:sz w:val="24"/>
          <w:szCs w:val="24"/>
        </w:rPr>
        <w:t>:一是</w:t>
      </w:r>
      <w:r w:rsidRPr="002261FD">
        <w:rPr>
          <w:rFonts w:ascii="仿宋" w:eastAsia="仿宋" w:hAnsi="仿宋" w:cs="仿宋" w:hint="eastAsia"/>
          <w:color w:val="FF0000"/>
          <w:sz w:val="24"/>
          <w:szCs w:val="24"/>
        </w:rPr>
        <w:t>增强语言的形象性，描绘更加准确细致</w:t>
      </w:r>
      <w:r w:rsidRPr="002261FD">
        <w:rPr>
          <w:rFonts w:ascii="仿宋" w:eastAsia="仿宋" w:hAnsi="仿宋" w:cs="仿宋" w:hint="eastAsia"/>
          <w:sz w:val="24"/>
          <w:szCs w:val="24"/>
        </w:rPr>
        <w:t>; 二是</w:t>
      </w:r>
      <w:r w:rsidRPr="002261FD">
        <w:rPr>
          <w:rFonts w:ascii="仿宋" w:eastAsia="仿宋" w:hAnsi="仿宋" w:cs="仿宋" w:hint="eastAsia"/>
          <w:color w:val="FF0000"/>
          <w:sz w:val="24"/>
          <w:szCs w:val="24"/>
        </w:rPr>
        <w:t>增强语言的音乐美，进而达到如临其境、如闻其声之感</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3.运用</w:t>
      </w:r>
      <w:r w:rsidRPr="002261FD">
        <w:rPr>
          <w:rFonts w:ascii="仿宋" w:eastAsia="仿宋" w:hAnsi="仿宋" w:cs="仿宋" w:hint="eastAsia"/>
          <w:sz w:val="24"/>
          <w:szCs w:val="24"/>
          <w:highlight w:val="yellow"/>
        </w:rPr>
        <w:t>比兴手法</w:t>
      </w:r>
      <w:r w:rsidRPr="002261FD">
        <w:rPr>
          <w:rFonts w:ascii="仿宋" w:eastAsia="仿宋" w:hAnsi="仿宋" w:cs="仿宋" w:hint="eastAsia"/>
          <w:sz w:val="24"/>
          <w:szCs w:val="24"/>
        </w:rPr>
        <w:t>。比兴手法的运用，</w:t>
      </w:r>
      <w:r w:rsidRPr="002261FD">
        <w:rPr>
          <w:rFonts w:ascii="仿宋" w:eastAsia="仿宋" w:hAnsi="仿宋" w:cs="仿宋" w:hint="eastAsia"/>
          <w:color w:val="FF0000"/>
          <w:sz w:val="24"/>
          <w:szCs w:val="24"/>
        </w:rPr>
        <w:t>加强了</w:t>
      </w:r>
      <w:r w:rsidRPr="002261FD">
        <w:rPr>
          <w:rFonts w:ascii="仿宋" w:eastAsia="仿宋" w:hAnsi="仿宋" w:cs="仿宋" w:hint="eastAsia"/>
          <w:sz w:val="24"/>
          <w:szCs w:val="24"/>
        </w:rPr>
        <w:t>诗歌的</w:t>
      </w:r>
      <w:r w:rsidRPr="002261FD">
        <w:rPr>
          <w:rFonts w:ascii="仿宋" w:eastAsia="仿宋" w:hAnsi="仿宋" w:cs="仿宋" w:hint="eastAsia"/>
          <w:sz w:val="24"/>
          <w:szCs w:val="24"/>
          <w:u w:val="single"/>
        </w:rPr>
        <w:t>生动性和鲜明性</w:t>
      </w:r>
      <w:r w:rsidRPr="002261FD">
        <w:rPr>
          <w:rFonts w:ascii="仿宋" w:eastAsia="仿宋" w:hAnsi="仿宋" w:cs="仿宋" w:hint="eastAsia"/>
          <w:sz w:val="24"/>
          <w:szCs w:val="24"/>
        </w:rPr>
        <w:t>，</w:t>
      </w:r>
      <w:r w:rsidRPr="002261FD">
        <w:rPr>
          <w:rFonts w:ascii="仿宋" w:eastAsia="仿宋" w:hAnsi="仿宋" w:cs="仿宋" w:hint="eastAsia"/>
          <w:color w:val="FF0000"/>
          <w:sz w:val="24"/>
          <w:szCs w:val="24"/>
        </w:rPr>
        <w:t>增加了</w:t>
      </w:r>
      <w:r w:rsidRPr="002261FD">
        <w:rPr>
          <w:rFonts w:ascii="仿宋" w:eastAsia="仿宋" w:hAnsi="仿宋" w:cs="仿宋" w:hint="eastAsia"/>
          <w:sz w:val="24"/>
          <w:szCs w:val="24"/>
        </w:rPr>
        <w:t>诗歌的</w:t>
      </w:r>
      <w:r w:rsidRPr="002261FD">
        <w:rPr>
          <w:rFonts w:ascii="仿宋" w:eastAsia="仿宋" w:hAnsi="仿宋" w:cs="仿宋" w:hint="eastAsia"/>
          <w:sz w:val="24"/>
          <w:szCs w:val="24"/>
          <w:u w:val="single"/>
        </w:rPr>
        <w:t>韵味和形象感染力</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sz w:val="24"/>
          <w:szCs w:val="24"/>
        </w:rPr>
        <w:t>影响：</w:t>
      </w:r>
      <w:r w:rsidRPr="002261FD">
        <w:rPr>
          <w:rFonts w:ascii="仿宋" w:eastAsia="仿宋" w:hAnsi="仿宋" w:cs="仿宋" w:hint="eastAsia"/>
          <w:sz w:val="24"/>
          <w:szCs w:val="24"/>
        </w:rPr>
        <w:t>此诗历代流传，影响很大，后世文人写咏史怀古诗，也往往沿袭其音调。而“黍离”一词也成了历代文人感叹亡国触景生情常用的典故。</w:t>
      </w:r>
    </w:p>
    <w:p w:rsidR="002261FD" w:rsidRPr="002261FD" w:rsidRDefault="002261FD" w:rsidP="002261FD">
      <w:pPr>
        <w:rPr>
          <w:rFonts w:ascii="仿宋" w:eastAsia="仿宋" w:hAnsi="仿宋" w:cs="仿宋" w:hint="eastAsia"/>
          <w:sz w:val="28"/>
          <w:szCs w:val="28"/>
        </w:rPr>
      </w:pPr>
      <w:r w:rsidRPr="002261FD">
        <w:rPr>
          <w:rFonts w:ascii="仿宋" w:eastAsia="仿宋" w:hAnsi="仿宋" w:cs="仿宋" w:hint="eastAsia"/>
          <w:b/>
          <w:bCs/>
          <w:sz w:val="28"/>
          <w:szCs w:val="28"/>
        </w:rPr>
        <w:t>《生民》</w:t>
      </w:r>
      <w:r w:rsidRPr="002261FD">
        <w:rPr>
          <w:rFonts w:ascii="仿宋" w:eastAsia="仿宋" w:hAnsi="仿宋" w:cs="仿宋" w:hint="eastAsia"/>
          <w:sz w:val="28"/>
          <w:szCs w:val="28"/>
        </w:rPr>
        <w:t>――缅怀先祖，饮水思源</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《大雅》中《生民》、《公刘》、《绵》、《皇矣》、《大明》五篇是一组</w:t>
      </w:r>
      <w:r w:rsidRPr="002261FD">
        <w:rPr>
          <w:rFonts w:ascii="仿宋" w:eastAsia="仿宋" w:hAnsi="仿宋" w:cs="仿宋" w:hint="eastAsia"/>
          <w:sz w:val="24"/>
          <w:szCs w:val="24"/>
          <w:u w:val="single"/>
        </w:rPr>
        <w:t>周民族</w:t>
      </w:r>
      <w:r w:rsidRPr="002261FD">
        <w:rPr>
          <w:rFonts w:ascii="仿宋" w:eastAsia="仿宋" w:hAnsi="仿宋" w:cs="仿宋" w:hint="eastAsia"/>
          <w:sz w:val="24"/>
          <w:szCs w:val="24"/>
        </w:rPr>
        <w:t>的史诗。（</w:t>
      </w:r>
      <w:r w:rsidRPr="002261FD">
        <w:rPr>
          <w:rFonts w:ascii="仿宋" w:eastAsia="仿宋" w:hAnsi="仿宋" w:cs="仿宋" w:hint="eastAsia"/>
          <w:color w:val="C00000"/>
          <w:sz w:val="24"/>
          <w:szCs w:val="24"/>
        </w:rPr>
        <w:t>顺序不能乱！</w:t>
      </w:r>
      <w:r w:rsidRPr="002261FD">
        <w:rPr>
          <w:rFonts w:ascii="仿宋" w:eastAsia="仿宋" w:hAnsi="仿宋" w:cs="仿宋" w:hint="eastAsia"/>
          <w:sz w:val="24"/>
          <w:szCs w:val="24"/>
        </w:rPr>
        <w:t>）(简记为:</w:t>
      </w:r>
      <w:r w:rsidRPr="002261FD">
        <w:rPr>
          <w:rFonts w:ascii="仿宋" w:eastAsia="仿宋" w:hAnsi="仿宋" w:cs="仿宋" w:hint="eastAsia"/>
          <w:b/>
          <w:bCs/>
          <w:sz w:val="24"/>
          <w:szCs w:val="24"/>
          <w:highlight w:val="yellow"/>
        </w:rPr>
        <w:t>生</w:t>
      </w:r>
      <w:proofErr w:type="gramStart"/>
      <w:r w:rsidRPr="002261FD">
        <w:rPr>
          <w:rFonts w:ascii="仿宋" w:eastAsia="仿宋" w:hAnsi="仿宋" w:cs="仿宋" w:hint="eastAsia"/>
          <w:b/>
          <w:bCs/>
          <w:sz w:val="24"/>
          <w:szCs w:val="24"/>
          <w:highlight w:val="yellow"/>
        </w:rPr>
        <w:t>公豹家的</w:t>
      </w:r>
      <w:proofErr w:type="gramEnd"/>
      <w:r w:rsidRPr="002261FD">
        <w:rPr>
          <w:rFonts w:ascii="仿宋" w:eastAsia="仿宋" w:hAnsi="仿宋" w:cs="仿宋" w:hint="eastAsia"/>
          <w:b/>
          <w:bCs/>
          <w:sz w:val="24"/>
          <w:szCs w:val="24"/>
          <w:highlight w:val="yellow"/>
        </w:rPr>
        <w:t>棉花又黄又大</w:t>
      </w:r>
      <w:r w:rsidRPr="002261FD">
        <w:rPr>
          <w:rFonts w:ascii="仿宋" w:eastAsia="仿宋" w:hAnsi="仿宋" w:cs="仿宋" w:hint="eastAsia"/>
          <w:sz w:val="24"/>
          <w:szCs w:val="24"/>
        </w:rPr>
        <w:t>)《生民》周人陈述始祖后稷诞生经过以及播种五谷，发明种植农业，最后定居肇祀、初建国家的故事。</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思想内容：</w:t>
      </w:r>
    </w:p>
    <w:p w:rsidR="002261FD" w:rsidRPr="002261FD" w:rsidRDefault="002261FD" w:rsidP="002261FD">
      <w:pPr>
        <w:numPr>
          <w:ilvl w:val="0"/>
          <w:numId w:val="27"/>
        </w:numPr>
        <w:rPr>
          <w:rFonts w:ascii="仿宋" w:eastAsia="仿宋" w:hAnsi="仿宋" w:cs="仿宋"/>
          <w:sz w:val="24"/>
          <w:szCs w:val="24"/>
        </w:rPr>
      </w:pPr>
      <w:r w:rsidRPr="002261FD">
        <w:rPr>
          <w:rFonts w:ascii="仿宋" w:eastAsia="仿宋" w:hAnsi="仿宋" w:cs="仿宋" w:hint="eastAsia"/>
          <w:sz w:val="24"/>
          <w:szCs w:val="24"/>
        </w:rPr>
        <w:t>反映了周民族的发生观点和历史观念；</w:t>
      </w:r>
    </w:p>
    <w:p w:rsidR="002261FD" w:rsidRPr="002261FD" w:rsidRDefault="002261FD" w:rsidP="002261FD">
      <w:pPr>
        <w:numPr>
          <w:ilvl w:val="0"/>
          <w:numId w:val="27"/>
        </w:numPr>
        <w:rPr>
          <w:rFonts w:ascii="仿宋" w:eastAsia="仿宋" w:hAnsi="仿宋" w:cs="仿宋" w:hint="eastAsia"/>
          <w:b/>
          <w:bCs/>
          <w:sz w:val="24"/>
          <w:szCs w:val="24"/>
        </w:rPr>
      </w:pPr>
      <w:r w:rsidRPr="002261FD">
        <w:rPr>
          <w:rFonts w:ascii="仿宋" w:eastAsia="仿宋" w:hAnsi="仿宋" w:cs="仿宋" w:hint="eastAsia"/>
          <w:b/>
          <w:bCs/>
          <w:sz w:val="24"/>
          <w:szCs w:val="24"/>
        </w:rPr>
        <w:t>艺术风格:</w:t>
      </w:r>
      <w:r w:rsidRPr="002261FD">
        <w:rPr>
          <w:rFonts w:ascii="仿宋" w:eastAsia="仿宋" w:hAnsi="仿宋" w:cs="仿宋" w:hint="eastAsia"/>
          <w:sz w:val="24"/>
          <w:szCs w:val="24"/>
        </w:rPr>
        <w:t>故事在纯朴中显示了</w:t>
      </w:r>
      <w:r w:rsidRPr="002261FD">
        <w:rPr>
          <w:rFonts w:ascii="仿宋" w:eastAsia="仿宋" w:hAnsi="仿宋" w:cs="仿宋" w:hint="eastAsia"/>
          <w:color w:val="FF0000"/>
          <w:sz w:val="24"/>
          <w:szCs w:val="24"/>
          <w:u w:val="single"/>
        </w:rPr>
        <w:t>浪漫主义</w:t>
      </w:r>
      <w:r w:rsidRPr="002261FD">
        <w:rPr>
          <w:rFonts w:ascii="仿宋" w:eastAsia="仿宋" w:hAnsi="仿宋" w:cs="仿宋" w:hint="eastAsia"/>
          <w:sz w:val="24"/>
          <w:szCs w:val="24"/>
        </w:rPr>
        <w:t>的艺术风格:神话与历史相杂，</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sz w:val="24"/>
          <w:szCs w:val="24"/>
        </w:rPr>
        <w:t>3,</w:t>
      </w:r>
      <w:r w:rsidRPr="002261FD">
        <w:rPr>
          <w:rFonts w:ascii="仿宋" w:eastAsia="仿宋" w:hAnsi="仿宋" w:cs="仿宋" w:hint="eastAsia"/>
          <w:sz w:val="24"/>
          <w:szCs w:val="24"/>
        </w:rPr>
        <w:t>反映了周</w:t>
      </w:r>
      <w:r w:rsidRPr="002261FD">
        <w:rPr>
          <w:rFonts w:ascii="仿宋" w:eastAsia="仿宋" w:hAnsi="仿宋" w:cs="仿宋" w:hint="eastAsia"/>
          <w:color w:val="FF0000"/>
          <w:sz w:val="24"/>
          <w:szCs w:val="24"/>
          <w:u w:val="single"/>
        </w:rPr>
        <w:t>民族农业立国</w:t>
      </w:r>
      <w:r w:rsidRPr="002261FD">
        <w:rPr>
          <w:rFonts w:ascii="仿宋" w:eastAsia="仿宋" w:hAnsi="仿宋" w:cs="仿宋" w:hint="eastAsia"/>
          <w:sz w:val="24"/>
          <w:szCs w:val="24"/>
        </w:rPr>
        <w:t>的社会特征：后稷发明种植农业，</w:t>
      </w:r>
      <w:proofErr w:type="gramStart"/>
      <w:r w:rsidRPr="002261FD">
        <w:rPr>
          <w:rFonts w:ascii="仿宋" w:eastAsia="仿宋" w:hAnsi="仿宋" w:cs="仿宋" w:hint="eastAsia"/>
          <w:sz w:val="24"/>
          <w:szCs w:val="24"/>
        </w:rPr>
        <w:t>定居肇祀初建国</w:t>
      </w:r>
      <w:proofErr w:type="gramEnd"/>
      <w:r w:rsidRPr="002261FD">
        <w:rPr>
          <w:rFonts w:ascii="仿宋" w:eastAsia="仿宋" w:hAnsi="仿宋" w:cs="仿宋" w:hint="eastAsia"/>
          <w:sz w:val="24"/>
          <w:szCs w:val="24"/>
        </w:rPr>
        <w:t>家。</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真实与虚幻交织。</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2，句子整齐而又富有变化，大部分句子押韵，加工的痕迹明显，</w:t>
      </w:r>
      <w:r w:rsidRPr="002261FD">
        <w:rPr>
          <w:rFonts w:ascii="仿宋" w:eastAsia="仿宋" w:hAnsi="仿宋" w:cs="仿宋" w:hint="eastAsia"/>
          <w:sz w:val="24"/>
          <w:szCs w:val="24"/>
          <w:u w:val="single"/>
        </w:rPr>
        <w:t>至此足以说明，诗歌作为一种艺术形式已趋于成熟</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color w:val="FF0000"/>
          <w:sz w:val="24"/>
          <w:szCs w:val="24"/>
        </w:rPr>
        <w:t>《关雎》</w:t>
      </w:r>
      <w:r w:rsidRPr="002261FD">
        <w:rPr>
          <w:rFonts w:ascii="仿宋" w:eastAsia="仿宋" w:hAnsi="仿宋" w:cs="仿宋" w:hint="eastAsia"/>
          <w:color w:val="FF0000"/>
          <w:sz w:val="24"/>
          <w:szCs w:val="24"/>
        </w:rPr>
        <w:t>中的成语：辗转反侧，求之不得，寤寐以求</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u w:val="single"/>
        </w:rPr>
        <w:t>诗经</w:t>
      </w:r>
      <w:r w:rsidRPr="002261FD">
        <w:rPr>
          <w:rFonts w:ascii="仿宋" w:eastAsia="仿宋" w:hAnsi="仿宋" w:cs="仿宋" w:hint="eastAsia"/>
          <w:b/>
          <w:bCs/>
          <w:sz w:val="24"/>
          <w:szCs w:val="24"/>
        </w:rPr>
        <w:t>所取得的</w:t>
      </w:r>
      <w:r w:rsidRPr="002261FD">
        <w:rPr>
          <w:rFonts w:ascii="仿宋" w:eastAsia="仿宋" w:hAnsi="仿宋" w:cs="仿宋" w:hint="eastAsia"/>
          <w:b/>
          <w:bCs/>
          <w:sz w:val="24"/>
          <w:szCs w:val="24"/>
          <w:highlight w:val="yellow"/>
          <w:u w:val="single"/>
        </w:rPr>
        <w:t>思想和艺术成就</w:t>
      </w:r>
      <w:r w:rsidRPr="002261FD">
        <w:rPr>
          <w:rFonts w:ascii="仿宋" w:eastAsia="仿宋" w:hAnsi="仿宋" w:cs="仿宋" w:hint="eastAsia"/>
          <w:b/>
          <w:bCs/>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sz w:val="24"/>
          <w:szCs w:val="24"/>
        </w:rPr>
        <w:t>1，思想成就：</w:t>
      </w:r>
    </w:p>
    <w:p w:rsidR="002261FD" w:rsidRPr="002261FD" w:rsidRDefault="002261FD" w:rsidP="002261FD">
      <w:pPr>
        <w:numPr>
          <w:ilvl w:val="0"/>
          <w:numId w:val="28"/>
        </w:numPr>
        <w:rPr>
          <w:rFonts w:ascii="仿宋" w:eastAsia="仿宋" w:hAnsi="仿宋" w:cs="仿宋" w:hint="eastAsia"/>
          <w:sz w:val="24"/>
          <w:szCs w:val="24"/>
          <w:u w:val="single"/>
        </w:rPr>
      </w:pPr>
      <w:r w:rsidRPr="002261FD">
        <w:rPr>
          <w:rFonts w:ascii="仿宋" w:eastAsia="仿宋" w:hAnsi="仿宋" w:cs="仿宋" w:hint="eastAsia"/>
          <w:sz w:val="24"/>
          <w:szCs w:val="24"/>
          <w:u w:val="single"/>
        </w:rPr>
        <w:t>广泛，真实地</w:t>
      </w:r>
      <w:r w:rsidRPr="002261FD">
        <w:rPr>
          <w:rFonts w:ascii="仿宋" w:eastAsia="仿宋" w:hAnsi="仿宋" w:cs="仿宋" w:hint="eastAsia"/>
          <w:color w:val="FF0000"/>
          <w:sz w:val="24"/>
          <w:szCs w:val="24"/>
        </w:rPr>
        <w:t>反映了</w:t>
      </w:r>
      <w:r w:rsidRPr="002261FD">
        <w:rPr>
          <w:rFonts w:ascii="仿宋" w:eastAsia="仿宋" w:hAnsi="仿宋" w:cs="仿宋" w:hint="eastAsia"/>
          <w:sz w:val="24"/>
          <w:szCs w:val="24"/>
        </w:rPr>
        <w:t>周代社会生活及其本质：</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1）表达真实情感，不作无病呻吟；</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w:t>
      </w:r>
      <w:r w:rsidRPr="002261FD">
        <w:rPr>
          <w:rFonts w:ascii="仿宋" w:eastAsia="仿宋" w:hAnsi="仿宋" w:cs="仿宋" w:hint="eastAsia"/>
          <w:color w:val="FF0000"/>
          <w:sz w:val="24"/>
          <w:szCs w:val="24"/>
        </w:rPr>
        <w:t>开创了</w:t>
      </w:r>
      <w:r w:rsidRPr="002261FD">
        <w:rPr>
          <w:rFonts w:ascii="仿宋" w:eastAsia="仿宋" w:hAnsi="仿宋" w:cs="仿宋" w:hint="eastAsia"/>
          <w:sz w:val="24"/>
          <w:szCs w:val="24"/>
          <w:u w:val="single"/>
        </w:rPr>
        <w:t>现实主义</w:t>
      </w:r>
      <w:r w:rsidRPr="002261FD">
        <w:rPr>
          <w:rFonts w:ascii="仿宋" w:eastAsia="仿宋" w:hAnsi="仿宋" w:cs="仿宋" w:hint="eastAsia"/>
          <w:sz w:val="24"/>
          <w:szCs w:val="24"/>
        </w:rPr>
        <w:t>的创作手法，成为我国古代诗歌创作的优良传统之一。</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（2）以</w:t>
      </w:r>
      <w:r w:rsidRPr="002261FD">
        <w:rPr>
          <w:rFonts w:ascii="仿宋" w:eastAsia="仿宋" w:hAnsi="仿宋" w:cs="仿宋" w:hint="eastAsia"/>
          <w:sz w:val="24"/>
          <w:szCs w:val="24"/>
          <w:u w:val="single"/>
        </w:rPr>
        <w:t>抒情</w:t>
      </w:r>
      <w:r w:rsidRPr="002261FD">
        <w:rPr>
          <w:rFonts w:ascii="仿宋" w:eastAsia="仿宋" w:hAnsi="仿宋" w:cs="仿宋" w:hint="eastAsia"/>
          <w:sz w:val="24"/>
          <w:szCs w:val="24"/>
        </w:rPr>
        <w:t>为主：</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1）从诗歌艺术成熟程度来看，抒情诗所达到的水准明显高于叙事诗；</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w:t>
      </w:r>
      <w:r w:rsidRPr="002261FD">
        <w:rPr>
          <w:rFonts w:ascii="仿宋" w:eastAsia="仿宋" w:hAnsi="仿宋" w:cs="仿宋" w:hint="eastAsia"/>
          <w:sz w:val="24"/>
          <w:szCs w:val="24"/>
          <w:highlight w:val="yellow"/>
        </w:rPr>
        <w:t>《诗经》奠定了中国文学以抒情传统为主的发展方向</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（3）《诗经》具有显著的</w:t>
      </w:r>
      <w:r w:rsidRPr="002261FD">
        <w:rPr>
          <w:rFonts w:ascii="仿宋" w:eastAsia="仿宋" w:hAnsi="仿宋" w:cs="仿宋" w:hint="eastAsia"/>
          <w:b/>
          <w:bCs/>
          <w:sz w:val="24"/>
          <w:szCs w:val="24"/>
          <w:u w:val="single"/>
        </w:rPr>
        <w:t>政治与道德</w:t>
      </w:r>
      <w:r w:rsidRPr="002261FD">
        <w:rPr>
          <w:rFonts w:ascii="仿宋" w:eastAsia="仿宋" w:hAnsi="仿宋" w:cs="仿宋" w:hint="eastAsia"/>
          <w:sz w:val="24"/>
          <w:szCs w:val="24"/>
        </w:rPr>
        <w:t>色彩。</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2，艺术成就：</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在艺术形式，表现手法方面，主要有以下特点：</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（1）赋，比，兴手法在《诗经》中得到了广泛的运用，已成为中国古代诗歌中最具有民族特色的表现形式。</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（2）《诗经》句式整齐而又灵活多变，以四言为主，又常夹以二言，三言，五言，六言等，使句子整齐中又富有变化。</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（3）韵律和谐：</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1）《诗经》是押韵的；</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2）大量的</w:t>
      </w:r>
      <w:proofErr w:type="gramStart"/>
      <w:r w:rsidRPr="002261FD">
        <w:rPr>
          <w:rFonts w:ascii="仿宋" w:eastAsia="仿宋" w:hAnsi="仿宋" w:cs="仿宋" w:hint="eastAsia"/>
          <w:sz w:val="24"/>
          <w:szCs w:val="24"/>
        </w:rPr>
        <w:t>使用叠词或</w:t>
      </w:r>
      <w:proofErr w:type="gramEnd"/>
      <w:r w:rsidRPr="002261FD">
        <w:rPr>
          <w:rFonts w:ascii="仿宋" w:eastAsia="仿宋" w:hAnsi="仿宋" w:cs="仿宋" w:hint="eastAsia"/>
          <w:sz w:val="24"/>
          <w:szCs w:val="24"/>
        </w:rPr>
        <w:t>双声叠韵联绵词，增强诗的节奏美；</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3）还采用了重章叠句的手法，使相同的乐调重复出现，产生旋律往复的美感。</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sz w:val="24"/>
          <w:szCs w:val="24"/>
        </w:rPr>
        <w:t>四，楚辞</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w:t>
      </w:r>
      <w:proofErr w:type="gramStart"/>
      <w:r w:rsidRPr="002261FD">
        <w:rPr>
          <w:rFonts w:ascii="仿宋" w:eastAsia="仿宋" w:hAnsi="仿宋" w:cs="仿宋" w:hint="eastAsia"/>
          <w:b/>
          <w:bCs/>
          <w:sz w:val="24"/>
          <w:szCs w:val="24"/>
        </w:rPr>
        <w:t>一</w:t>
      </w:r>
      <w:proofErr w:type="gramEnd"/>
      <w:r w:rsidRPr="002261FD">
        <w:rPr>
          <w:rFonts w:ascii="仿宋" w:eastAsia="仿宋" w:hAnsi="仿宋" w:cs="仿宋" w:hint="eastAsia"/>
          <w:b/>
          <w:bCs/>
          <w:sz w:val="24"/>
          <w:szCs w:val="24"/>
        </w:rPr>
        <w:t>)  楚辞</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lastRenderedPageBreak/>
        <w:t>1.何谓《楚辞》：</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战国时期，以屈原，宋玉为代表的一批南方楚国诗人，采用楚国方言写诗。</w:t>
      </w:r>
      <w:r w:rsidRPr="002261FD">
        <w:rPr>
          <w:rFonts w:ascii="仿宋" w:eastAsia="仿宋" w:hAnsi="仿宋" w:cs="仿宋" w:hint="eastAsia"/>
          <w:color w:val="FF0000"/>
          <w:sz w:val="24"/>
          <w:szCs w:val="24"/>
          <w:u w:val="single"/>
        </w:rPr>
        <w:t>诗句长短参差，并多用语气词“兮”，后人把这种崭新的新诗体称为“楚辞”</w:t>
      </w:r>
      <w:r w:rsidRPr="002261FD">
        <w:rPr>
          <w:rFonts w:ascii="仿宋" w:eastAsia="仿宋" w:hAnsi="仿宋" w:cs="仿宋" w:hint="eastAsia"/>
          <w:sz w:val="24"/>
          <w:szCs w:val="24"/>
        </w:rPr>
        <w:t>。“楚辞”的</w:t>
      </w:r>
      <w:r w:rsidRPr="002261FD">
        <w:rPr>
          <w:rFonts w:ascii="仿宋" w:eastAsia="仿宋" w:hAnsi="仿宋" w:cs="仿宋" w:hint="eastAsia"/>
          <w:sz w:val="24"/>
          <w:szCs w:val="24"/>
          <w:u w:val="single"/>
        </w:rPr>
        <w:t>代表诗人</w:t>
      </w:r>
      <w:r w:rsidRPr="002261FD">
        <w:rPr>
          <w:rFonts w:ascii="仿宋" w:eastAsia="仿宋" w:hAnsi="仿宋" w:cs="仿宋" w:hint="eastAsia"/>
          <w:sz w:val="24"/>
          <w:szCs w:val="24"/>
        </w:rPr>
        <w:t>是战国时期的</w:t>
      </w:r>
      <w:r w:rsidRPr="002261FD">
        <w:rPr>
          <w:rFonts w:ascii="仿宋" w:eastAsia="仿宋" w:hAnsi="仿宋" w:cs="仿宋" w:hint="eastAsia"/>
          <w:sz w:val="24"/>
          <w:szCs w:val="24"/>
          <w:u w:val="single"/>
        </w:rPr>
        <w:t>屈原</w:t>
      </w:r>
      <w:r w:rsidRPr="002261FD">
        <w:rPr>
          <w:rFonts w:ascii="仿宋" w:eastAsia="仿宋" w:hAnsi="仿宋" w:cs="仿宋" w:hint="eastAsia"/>
          <w:sz w:val="24"/>
          <w:szCs w:val="24"/>
        </w:rPr>
        <w:t>。西汉末年刘向（刘向的儿子刘歆是古文经学的创始人）把屈原、宋玉等《楚辞》作家的作品编辑成书，定名为《楚辞》。《楚辞》是</w:t>
      </w:r>
      <w:r w:rsidRPr="002261FD">
        <w:rPr>
          <w:rFonts w:ascii="仿宋" w:eastAsia="仿宋" w:hAnsi="仿宋" w:cs="仿宋" w:hint="eastAsia"/>
          <w:sz w:val="24"/>
          <w:szCs w:val="24"/>
          <w:u w:val="single"/>
        </w:rPr>
        <w:t>继《诗经》之后</w:t>
      </w:r>
      <w:r w:rsidRPr="002261FD">
        <w:rPr>
          <w:rFonts w:ascii="仿宋" w:eastAsia="仿宋" w:hAnsi="仿宋" w:cs="仿宋" w:hint="eastAsia"/>
          <w:sz w:val="24"/>
          <w:szCs w:val="24"/>
        </w:rPr>
        <w:t>，在绚丽多姿的楚文化基础上诞生的又一部诗歌总集，形成了</w:t>
      </w:r>
      <w:r w:rsidRPr="002261FD">
        <w:rPr>
          <w:rFonts w:ascii="仿宋" w:eastAsia="仿宋" w:hAnsi="仿宋" w:cs="仿宋" w:hint="eastAsia"/>
          <w:sz w:val="24"/>
          <w:szCs w:val="24"/>
          <w:u w:val="single"/>
        </w:rPr>
        <w:t>中国诗歌史上以浪漫主义为特质的源头</w:t>
      </w:r>
      <w:r w:rsidRPr="002261FD">
        <w:rPr>
          <w:rFonts w:ascii="仿宋" w:eastAsia="仿宋" w:hAnsi="仿宋" w:cs="仿宋" w:hint="eastAsia"/>
          <w:sz w:val="24"/>
          <w:szCs w:val="24"/>
        </w:rPr>
        <w:t>，产生了中国文学史上</w:t>
      </w:r>
      <w:r w:rsidRPr="002261FD">
        <w:rPr>
          <w:rFonts w:ascii="仿宋" w:eastAsia="仿宋" w:hAnsi="仿宋" w:cs="仿宋" w:hint="eastAsia"/>
          <w:sz w:val="24"/>
          <w:szCs w:val="24"/>
          <w:u w:val="single"/>
        </w:rPr>
        <w:t>第一位伟大的诗人</w:t>
      </w:r>
      <w:r w:rsidRPr="002261FD">
        <w:rPr>
          <w:rFonts w:ascii="仿宋" w:eastAsia="仿宋" w:hAnsi="仿宋" w:cs="仿宋" w:hint="eastAsia"/>
          <w:sz w:val="24"/>
          <w:szCs w:val="24"/>
        </w:rPr>
        <w:t>屈原。“楚辞”是楚文化的产物，具有浓郁的地方色彩，其</w:t>
      </w:r>
      <w:r w:rsidRPr="002261FD">
        <w:rPr>
          <w:rFonts w:ascii="仿宋" w:eastAsia="仿宋" w:hAnsi="仿宋" w:cs="仿宋" w:hint="eastAsia"/>
          <w:sz w:val="24"/>
          <w:szCs w:val="24"/>
          <w:highlight w:val="yellow"/>
        </w:rPr>
        <w:t>特点</w:t>
      </w:r>
      <w:r w:rsidRPr="002261FD">
        <w:rPr>
          <w:rFonts w:ascii="仿宋" w:eastAsia="仿宋" w:hAnsi="仿宋" w:cs="仿宋" w:hint="eastAsia"/>
          <w:sz w:val="24"/>
          <w:szCs w:val="24"/>
        </w:rPr>
        <w:t>在于“</w:t>
      </w:r>
      <w:r w:rsidRPr="002261FD">
        <w:rPr>
          <w:rFonts w:ascii="仿宋" w:eastAsia="仿宋" w:hAnsi="仿宋" w:cs="仿宋" w:hint="eastAsia"/>
          <w:color w:val="FF0000"/>
          <w:sz w:val="24"/>
          <w:szCs w:val="24"/>
        </w:rPr>
        <w:t>书楚语，作楚声，纪楚地，名楚物</w:t>
      </w:r>
      <w:r w:rsidRPr="002261FD">
        <w:rPr>
          <w:rFonts w:ascii="仿宋" w:eastAsia="仿宋" w:hAnsi="仿宋" w:cs="仿宋" w:hint="eastAsia"/>
          <w:sz w:val="24"/>
          <w:szCs w:val="24"/>
        </w:rPr>
        <w:t>”。书中认为屈原的作品包括《离骚》《九歌》《天问》《九章》《远游》《卜居》。《离骚》是屈原的代表作，“离骚”即饱经忧患，是一首带有</w:t>
      </w:r>
      <w:r w:rsidRPr="002261FD">
        <w:rPr>
          <w:rFonts w:ascii="仿宋" w:eastAsia="仿宋" w:hAnsi="仿宋" w:cs="仿宋" w:hint="eastAsia"/>
          <w:sz w:val="24"/>
          <w:szCs w:val="24"/>
          <w:highlight w:val="yellow"/>
        </w:rPr>
        <w:t>自传性质的长篇政治抒情诗</w:t>
      </w:r>
      <w:r w:rsidRPr="002261FD">
        <w:rPr>
          <w:rFonts w:ascii="仿宋" w:eastAsia="仿宋" w:hAnsi="仿宋" w:cs="仿宋" w:hint="eastAsia"/>
          <w:sz w:val="24"/>
          <w:szCs w:val="24"/>
        </w:rPr>
        <w:t>，表现出强烈的“美政”理想和鲜明的参政意识，又大量运用比兴与象征手法，形成了后来的“香草美人”的比兴传统。《九歌》是祭神诗歌。《九章》是九首抒情诗的统称。《天问》对天发问，怀疑传统，探索真理。宋玉是继屈原之后楚辞创作中最有影响的一位作家，其代表作品是《九辩》，在艺术上颇被后人称道，其独到之处欲开创了文学史上“悲秋”诗意的先河。</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2.《楚辞》的特点:</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 xml:space="preserve">1) </w:t>
      </w:r>
      <w:r w:rsidRPr="002261FD">
        <w:rPr>
          <w:rFonts w:ascii="仿宋" w:eastAsia="仿宋" w:hAnsi="仿宋" w:cs="仿宋" w:hint="eastAsia"/>
          <w:sz w:val="24"/>
          <w:szCs w:val="24"/>
          <w:u w:val="single"/>
        </w:rPr>
        <w:t>融会大量的神话故事，富于幻想和浪漫气息</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2）除</w:t>
      </w:r>
      <w:r w:rsidRPr="002261FD">
        <w:rPr>
          <w:rFonts w:ascii="仿宋" w:eastAsia="仿宋" w:hAnsi="仿宋" w:cs="仿宋" w:hint="eastAsia"/>
          <w:sz w:val="24"/>
          <w:szCs w:val="24"/>
          <w:u w:val="single"/>
        </w:rPr>
        <w:t>抒情</w:t>
      </w:r>
      <w:r w:rsidRPr="002261FD">
        <w:rPr>
          <w:rFonts w:ascii="仿宋" w:eastAsia="仿宋" w:hAnsi="仿宋" w:cs="仿宋" w:hint="eastAsia"/>
          <w:sz w:val="24"/>
          <w:szCs w:val="24"/>
        </w:rPr>
        <w:t>外，</w:t>
      </w:r>
      <w:r w:rsidRPr="002261FD">
        <w:rPr>
          <w:rFonts w:ascii="仿宋" w:eastAsia="仿宋" w:hAnsi="仿宋" w:cs="仿宋" w:hint="eastAsia"/>
          <w:sz w:val="24"/>
          <w:szCs w:val="24"/>
          <w:u w:val="single"/>
        </w:rPr>
        <w:t>大多用铺陈</w:t>
      </w:r>
      <w:r w:rsidRPr="002261FD">
        <w:rPr>
          <w:rFonts w:ascii="仿宋" w:eastAsia="仿宋" w:hAnsi="仿宋" w:cs="仿宋" w:hint="eastAsia"/>
          <w:sz w:val="24"/>
          <w:szCs w:val="24"/>
        </w:rPr>
        <w:t>的方法；</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 句式比较散文化，大量用“兮”。</w:t>
      </w:r>
    </w:p>
    <w:p w:rsidR="002261FD" w:rsidRPr="002261FD" w:rsidRDefault="002261FD" w:rsidP="002261FD">
      <w:pPr>
        <w:rPr>
          <w:rFonts w:ascii="仿宋" w:eastAsia="仿宋" w:hAnsi="仿宋" w:cs="仿宋" w:hint="eastAsia"/>
          <w:b/>
          <w:bCs/>
          <w:color w:val="36363D"/>
          <w:sz w:val="24"/>
          <w:szCs w:val="24"/>
        </w:rPr>
      </w:pPr>
      <w:r w:rsidRPr="002261FD">
        <w:rPr>
          <w:rFonts w:ascii="仿宋" w:eastAsia="仿宋" w:hAnsi="仿宋" w:cs="仿宋" w:hint="eastAsia"/>
          <w:b/>
          <w:bCs/>
          <w:color w:val="36363D"/>
          <w:sz w:val="24"/>
          <w:szCs w:val="24"/>
        </w:rPr>
        <w:t>3.《楚辞》的影响：</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《楚辞》</w:t>
      </w:r>
      <w:r w:rsidRPr="002261FD">
        <w:rPr>
          <w:rFonts w:ascii="仿宋" w:eastAsia="仿宋" w:hAnsi="仿宋" w:cs="仿宋" w:hint="eastAsia"/>
          <w:sz w:val="24"/>
          <w:szCs w:val="24"/>
          <w:u w:val="single"/>
        </w:rPr>
        <w:t>标志着</w:t>
      </w:r>
      <w:r w:rsidRPr="002261FD">
        <w:rPr>
          <w:rFonts w:ascii="仿宋" w:eastAsia="仿宋" w:hAnsi="仿宋" w:cs="仿宋" w:hint="eastAsia"/>
          <w:sz w:val="24"/>
          <w:szCs w:val="24"/>
        </w:rPr>
        <w:t>我国</w:t>
      </w:r>
      <w:r w:rsidRPr="002261FD">
        <w:rPr>
          <w:rFonts w:ascii="仿宋" w:eastAsia="仿宋" w:hAnsi="仿宋" w:cs="仿宋" w:hint="eastAsia"/>
          <w:color w:val="FF0000"/>
          <w:sz w:val="24"/>
          <w:szCs w:val="24"/>
          <w:u w:val="single"/>
        </w:rPr>
        <w:t>诗歌体制</w:t>
      </w:r>
      <w:r w:rsidRPr="002261FD">
        <w:rPr>
          <w:rFonts w:ascii="仿宋" w:eastAsia="仿宋" w:hAnsi="仿宋" w:cs="仿宋" w:hint="eastAsia"/>
          <w:sz w:val="24"/>
          <w:szCs w:val="24"/>
        </w:rPr>
        <w:t>由</w:t>
      </w:r>
      <w:r w:rsidRPr="002261FD">
        <w:rPr>
          <w:rFonts w:ascii="仿宋" w:eastAsia="仿宋" w:hAnsi="仿宋" w:cs="仿宋" w:hint="eastAsia"/>
          <w:sz w:val="24"/>
          <w:szCs w:val="24"/>
          <w:highlight w:val="yellow"/>
        </w:rPr>
        <w:t>篇章短小</w:t>
      </w:r>
      <w:r w:rsidRPr="002261FD">
        <w:rPr>
          <w:rFonts w:ascii="仿宋" w:eastAsia="仿宋" w:hAnsi="仿宋" w:cs="仿宋" w:hint="eastAsia"/>
          <w:sz w:val="24"/>
          <w:szCs w:val="24"/>
        </w:rPr>
        <w:t>向</w:t>
      </w:r>
      <w:r w:rsidRPr="002261FD">
        <w:rPr>
          <w:rFonts w:ascii="仿宋" w:eastAsia="仿宋" w:hAnsi="仿宋" w:cs="仿宋" w:hint="eastAsia"/>
          <w:sz w:val="24"/>
          <w:szCs w:val="24"/>
          <w:highlight w:val="yellow"/>
        </w:rPr>
        <w:t>鸿篇巨制</w:t>
      </w:r>
      <w:r w:rsidRPr="002261FD">
        <w:rPr>
          <w:rFonts w:ascii="仿宋" w:eastAsia="仿宋" w:hAnsi="仿宋" w:cs="仿宋" w:hint="eastAsia"/>
          <w:sz w:val="24"/>
          <w:szCs w:val="24"/>
        </w:rPr>
        <w:t>、由</w:t>
      </w:r>
      <w:r w:rsidRPr="002261FD">
        <w:rPr>
          <w:rFonts w:ascii="仿宋" w:eastAsia="仿宋" w:hAnsi="仿宋" w:cs="仿宋" w:hint="eastAsia"/>
          <w:sz w:val="24"/>
          <w:szCs w:val="24"/>
          <w:highlight w:val="yellow"/>
        </w:rPr>
        <w:t>四言定格</w:t>
      </w:r>
      <w:r w:rsidRPr="002261FD">
        <w:rPr>
          <w:rFonts w:ascii="仿宋" w:eastAsia="仿宋" w:hAnsi="仿宋" w:cs="仿宋" w:hint="eastAsia"/>
          <w:sz w:val="24"/>
          <w:szCs w:val="24"/>
        </w:rPr>
        <w:t>向</w:t>
      </w:r>
      <w:r w:rsidRPr="002261FD">
        <w:rPr>
          <w:rFonts w:ascii="仿宋" w:eastAsia="仿宋" w:hAnsi="仿宋" w:cs="仿宋" w:hint="eastAsia"/>
          <w:sz w:val="24"/>
          <w:szCs w:val="24"/>
          <w:highlight w:val="yellow"/>
        </w:rPr>
        <w:t>参差错落和灵活变化</w:t>
      </w:r>
      <w:r w:rsidRPr="002261FD">
        <w:rPr>
          <w:rFonts w:ascii="仿宋" w:eastAsia="仿宋" w:hAnsi="仿宋" w:cs="仿宋" w:hint="eastAsia"/>
          <w:sz w:val="24"/>
          <w:szCs w:val="24"/>
        </w:rPr>
        <w:t>的重大转变。</w:t>
      </w:r>
      <w:r w:rsidRPr="002261FD">
        <w:rPr>
          <w:rFonts w:ascii="仿宋" w:eastAsia="仿宋" w:hAnsi="仿宋" w:cs="仿宋" w:hint="eastAsia"/>
          <w:color w:val="FF0000"/>
          <w:sz w:val="24"/>
          <w:szCs w:val="24"/>
        </w:rPr>
        <w:t>屈原的诞生</w:t>
      </w:r>
      <w:r w:rsidRPr="002261FD">
        <w:rPr>
          <w:rFonts w:ascii="仿宋" w:eastAsia="仿宋" w:hAnsi="仿宋" w:cs="仿宋" w:hint="eastAsia"/>
          <w:sz w:val="24"/>
          <w:szCs w:val="24"/>
        </w:rPr>
        <w:t>标志着中国出现了</w:t>
      </w:r>
      <w:r w:rsidRPr="002261FD">
        <w:rPr>
          <w:rFonts w:ascii="仿宋" w:eastAsia="仿宋" w:hAnsi="仿宋" w:cs="仿宋" w:hint="eastAsia"/>
          <w:sz w:val="24"/>
          <w:szCs w:val="24"/>
          <w:u w:val="single"/>
        </w:rPr>
        <w:t>真正意义上的诗人</w:t>
      </w:r>
      <w:r w:rsidRPr="002261FD">
        <w:rPr>
          <w:rFonts w:ascii="仿宋" w:eastAsia="仿宋" w:hAnsi="仿宋" w:cs="仿宋" w:hint="eastAsia"/>
          <w:sz w:val="24"/>
          <w:szCs w:val="24"/>
        </w:rPr>
        <w:t>，因而他自然成为中国文学史上的第一位伟大诗人。</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（二）《楚辞》与《诗经》的比较：</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w:t>
      </w:r>
      <w:r w:rsidRPr="002261FD">
        <w:rPr>
          <w:rFonts w:ascii="仿宋" w:eastAsia="仿宋" w:hAnsi="仿宋" w:cs="仿宋" w:hint="eastAsia"/>
          <w:color w:val="FF0000"/>
          <w:sz w:val="24"/>
          <w:szCs w:val="24"/>
        </w:rPr>
        <w:t>风格不同</w:t>
      </w:r>
      <w:r w:rsidRPr="002261FD">
        <w:rPr>
          <w:rFonts w:ascii="仿宋" w:eastAsia="仿宋" w:hAnsi="仿宋" w:cs="仿宋" w:hint="eastAsia"/>
          <w:sz w:val="24"/>
          <w:szCs w:val="24"/>
        </w:rPr>
        <w:t>: 《诗经》</w:t>
      </w:r>
      <w:r w:rsidRPr="002261FD">
        <w:rPr>
          <w:rFonts w:ascii="仿宋" w:eastAsia="仿宋" w:hAnsi="仿宋" w:cs="仿宋" w:hint="eastAsia"/>
          <w:color w:val="FF0000"/>
          <w:sz w:val="24"/>
          <w:szCs w:val="24"/>
          <w:highlight w:val="yellow"/>
        </w:rPr>
        <w:t>现实主义诗篇</w:t>
      </w:r>
      <w:r w:rsidRPr="002261FD">
        <w:rPr>
          <w:rFonts w:ascii="仿宋" w:eastAsia="仿宋" w:hAnsi="仿宋" w:cs="仿宋" w:hint="eastAsia"/>
          <w:sz w:val="24"/>
          <w:szCs w:val="24"/>
        </w:rPr>
        <w:t>，开创了现实主义创作传统; 《楚辞》</w:t>
      </w:r>
      <w:r w:rsidRPr="002261FD">
        <w:rPr>
          <w:rFonts w:ascii="仿宋" w:eastAsia="仿宋" w:hAnsi="仿宋" w:cs="仿宋" w:hint="eastAsia"/>
          <w:sz w:val="24"/>
          <w:szCs w:val="24"/>
          <w:highlight w:val="yellow"/>
        </w:rPr>
        <w:t>浪漫主义诗篇</w:t>
      </w:r>
      <w:r w:rsidRPr="002261FD">
        <w:rPr>
          <w:rFonts w:ascii="仿宋" w:eastAsia="仿宋" w:hAnsi="仿宋" w:cs="仿宋" w:hint="eastAsia"/>
          <w:sz w:val="24"/>
          <w:szCs w:val="24"/>
        </w:rPr>
        <w:t>，开创了浪漫主义创作传统。</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w:t>
      </w:r>
      <w:r w:rsidRPr="002261FD">
        <w:rPr>
          <w:rFonts w:ascii="仿宋" w:eastAsia="仿宋" w:hAnsi="仿宋" w:cs="仿宋" w:hint="eastAsia"/>
          <w:color w:val="FF0000"/>
          <w:sz w:val="24"/>
          <w:szCs w:val="24"/>
        </w:rPr>
        <w:t>地域不同</w:t>
      </w:r>
      <w:r w:rsidRPr="002261FD">
        <w:rPr>
          <w:rFonts w:ascii="仿宋" w:eastAsia="仿宋" w:hAnsi="仿宋" w:cs="仿宋" w:hint="eastAsia"/>
          <w:sz w:val="24"/>
          <w:szCs w:val="24"/>
        </w:rPr>
        <w:t>: 《诗经》主要是</w:t>
      </w:r>
      <w:r w:rsidRPr="002261FD">
        <w:rPr>
          <w:rFonts w:ascii="仿宋" w:eastAsia="仿宋" w:hAnsi="仿宋" w:cs="仿宋" w:hint="eastAsia"/>
          <w:color w:val="FF0000"/>
          <w:sz w:val="24"/>
          <w:szCs w:val="24"/>
        </w:rPr>
        <w:t>黄河流域</w:t>
      </w:r>
      <w:r w:rsidRPr="002261FD">
        <w:rPr>
          <w:rFonts w:ascii="仿宋" w:eastAsia="仿宋" w:hAnsi="仿宋" w:cs="仿宋" w:hint="eastAsia"/>
          <w:sz w:val="24"/>
          <w:szCs w:val="24"/>
        </w:rPr>
        <w:t>;《楚辞》主要是</w:t>
      </w:r>
      <w:r w:rsidRPr="002261FD">
        <w:rPr>
          <w:rFonts w:ascii="仿宋" w:eastAsia="仿宋" w:hAnsi="仿宋" w:cs="仿宋" w:hint="eastAsia"/>
          <w:color w:val="FF0000"/>
          <w:sz w:val="24"/>
          <w:szCs w:val="24"/>
        </w:rPr>
        <w:t>长江流域</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w:t>
      </w:r>
      <w:r w:rsidRPr="002261FD">
        <w:rPr>
          <w:rFonts w:ascii="仿宋" w:eastAsia="仿宋" w:hAnsi="仿宋" w:cs="仿宋" w:hint="eastAsia"/>
          <w:color w:val="FF0000"/>
          <w:sz w:val="24"/>
          <w:szCs w:val="24"/>
        </w:rPr>
        <w:t>作者不同</w:t>
      </w:r>
      <w:r w:rsidRPr="002261FD">
        <w:rPr>
          <w:rFonts w:ascii="仿宋" w:eastAsia="仿宋" w:hAnsi="仿宋" w:cs="仿宋" w:hint="eastAsia"/>
          <w:sz w:val="24"/>
          <w:szCs w:val="24"/>
        </w:rPr>
        <w:t>: 《诗经》</w:t>
      </w:r>
      <w:r w:rsidRPr="002261FD">
        <w:rPr>
          <w:rFonts w:ascii="仿宋" w:eastAsia="仿宋" w:hAnsi="仿宋" w:cs="仿宋" w:hint="eastAsia"/>
          <w:sz w:val="24"/>
          <w:szCs w:val="24"/>
          <w:u w:val="single"/>
        </w:rPr>
        <w:t>地方民歌</w:t>
      </w:r>
      <w:r w:rsidRPr="002261FD">
        <w:rPr>
          <w:rFonts w:ascii="仿宋" w:eastAsia="仿宋" w:hAnsi="仿宋" w:cs="仿宋" w:hint="eastAsia"/>
          <w:sz w:val="24"/>
          <w:szCs w:val="24"/>
        </w:rPr>
        <w:t>，劳动人民</w:t>
      </w:r>
      <w:r w:rsidRPr="002261FD">
        <w:rPr>
          <w:rFonts w:ascii="仿宋" w:eastAsia="仿宋" w:hAnsi="仿宋" w:cs="仿宋" w:hint="eastAsia"/>
          <w:sz w:val="24"/>
          <w:szCs w:val="24"/>
          <w:u w:val="single"/>
        </w:rPr>
        <w:t>集体创作</w:t>
      </w:r>
      <w:r w:rsidRPr="002261FD">
        <w:rPr>
          <w:rFonts w:ascii="仿宋" w:eastAsia="仿宋" w:hAnsi="仿宋" w:cs="仿宋" w:hint="eastAsia"/>
          <w:sz w:val="24"/>
          <w:szCs w:val="24"/>
        </w:rPr>
        <w:t>，</w:t>
      </w:r>
      <w:r w:rsidRPr="002261FD">
        <w:rPr>
          <w:rFonts w:ascii="仿宋" w:eastAsia="仿宋" w:hAnsi="仿宋" w:cs="仿宋" w:hint="eastAsia"/>
          <w:sz w:val="24"/>
          <w:szCs w:val="24"/>
          <w:u w:val="single"/>
        </w:rPr>
        <w:t>无具体作者</w:t>
      </w:r>
      <w:r w:rsidRPr="002261FD">
        <w:rPr>
          <w:rFonts w:ascii="仿宋" w:eastAsia="仿宋" w:hAnsi="仿宋" w:cs="仿宋" w:hint="eastAsia"/>
          <w:sz w:val="24"/>
          <w:szCs w:val="24"/>
        </w:rPr>
        <w:t>; 《楚辞》文人</w:t>
      </w:r>
      <w:r w:rsidRPr="002261FD">
        <w:rPr>
          <w:rFonts w:ascii="仿宋" w:eastAsia="仿宋" w:hAnsi="仿宋" w:cs="仿宋" w:hint="eastAsia"/>
          <w:sz w:val="24"/>
          <w:szCs w:val="24"/>
          <w:u w:val="single"/>
        </w:rPr>
        <w:t>个体创作</w:t>
      </w:r>
      <w:r w:rsidRPr="002261FD">
        <w:rPr>
          <w:rFonts w:ascii="仿宋" w:eastAsia="仿宋" w:hAnsi="仿宋" w:cs="仿宋" w:hint="eastAsia"/>
          <w:sz w:val="24"/>
          <w:szCs w:val="24"/>
        </w:rPr>
        <w:t>，有</w:t>
      </w:r>
      <w:r w:rsidRPr="002261FD">
        <w:rPr>
          <w:rFonts w:ascii="仿宋" w:eastAsia="仿宋" w:hAnsi="仿宋" w:cs="仿宋" w:hint="eastAsia"/>
          <w:sz w:val="24"/>
          <w:szCs w:val="24"/>
          <w:u w:val="single"/>
        </w:rPr>
        <w:t>具体作者</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4)《诗经》大多</w:t>
      </w:r>
      <w:r w:rsidRPr="002261FD">
        <w:rPr>
          <w:rFonts w:ascii="仿宋" w:eastAsia="仿宋" w:hAnsi="仿宋" w:cs="仿宋" w:hint="eastAsia"/>
          <w:color w:val="FF0000"/>
          <w:sz w:val="24"/>
          <w:szCs w:val="24"/>
        </w:rPr>
        <w:t>篇幅较短</w:t>
      </w:r>
      <w:r w:rsidRPr="002261FD">
        <w:rPr>
          <w:rFonts w:ascii="仿宋" w:eastAsia="仿宋" w:hAnsi="仿宋" w:cs="仿宋" w:hint="eastAsia"/>
          <w:sz w:val="24"/>
          <w:szCs w:val="24"/>
        </w:rPr>
        <w:t>，四字一句，</w:t>
      </w:r>
      <w:r w:rsidRPr="002261FD">
        <w:rPr>
          <w:rFonts w:ascii="仿宋" w:eastAsia="仿宋" w:hAnsi="仿宋" w:cs="仿宋" w:hint="eastAsia"/>
          <w:color w:val="FF0000"/>
          <w:sz w:val="24"/>
          <w:szCs w:val="24"/>
        </w:rPr>
        <w:t>句式整齐</w:t>
      </w:r>
      <w:r w:rsidRPr="002261FD">
        <w:rPr>
          <w:rFonts w:ascii="仿宋" w:eastAsia="仿宋" w:hAnsi="仿宋" w:cs="仿宋" w:hint="eastAsia"/>
          <w:sz w:val="24"/>
          <w:szCs w:val="24"/>
        </w:rPr>
        <w:t>; 《楚辞》</w:t>
      </w:r>
      <w:r w:rsidRPr="002261FD">
        <w:rPr>
          <w:rFonts w:ascii="仿宋" w:eastAsia="仿宋" w:hAnsi="仿宋" w:cs="仿宋" w:hint="eastAsia"/>
          <w:color w:val="FF0000"/>
          <w:sz w:val="24"/>
          <w:szCs w:val="24"/>
        </w:rPr>
        <w:t>篇幅较长</w:t>
      </w:r>
      <w:r w:rsidRPr="002261FD">
        <w:rPr>
          <w:rFonts w:ascii="仿宋" w:eastAsia="仿宋" w:hAnsi="仿宋" w:cs="仿宋" w:hint="eastAsia"/>
          <w:sz w:val="24"/>
          <w:szCs w:val="24"/>
        </w:rPr>
        <w:t>，每句字数也明显增多，</w:t>
      </w:r>
      <w:r w:rsidRPr="002261FD">
        <w:rPr>
          <w:rFonts w:ascii="仿宋" w:eastAsia="仿宋" w:hAnsi="仿宋" w:cs="仿宋" w:hint="eastAsia"/>
          <w:color w:val="FF0000"/>
          <w:sz w:val="24"/>
          <w:szCs w:val="24"/>
        </w:rPr>
        <w:t>句式参差错落</w:t>
      </w:r>
      <w:r w:rsidRPr="002261FD">
        <w:rPr>
          <w:rFonts w:ascii="仿宋" w:eastAsia="仿宋" w:hAnsi="仿宋" w:cs="仿宋" w:hint="eastAsia"/>
          <w:sz w:val="24"/>
          <w:szCs w:val="24"/>
        </w:rPr>
        <w:t>，结构灵活。</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5)时间上，后先相继。</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（三）诗经所代表的中国古典文学的特征：</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1，文以载道，服从政治需要；</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2，强调言志抒情，表现自我；</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3，提倡形神兼备，以神为主；</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4，不加雕饰，崇尚自然美；</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5，讲究精练，重视含蓄；</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6，讲究韵律，富有音乐美。</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思考与练习</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1，掌握古典诗歌的特点和鉴赏方法。</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2，掌握中国古代文学的民族特征。</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3，以《黍离》等诗篇为例，分析《诗经》的思想成就和艺术价值。</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lastRenderedPageBreak/>
        <w:t>4，比较《诗经》与“楚辞”  的异同?</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第二讲 先秦散文</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教学重点:</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1.认识先秦散文及诸子思想对中国文学、文化发展以及人们的思想价值观念所产生的重要作用。</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2.掌握中国古代文学的人文精神。</w:t>
      </w:r>
    </w:p>
    <w:p w:rsidR="002261FD" w:rsidRPr="002261FD" w:rsidRDefault="002261FD" w:rsidP="002261FD">
      <w:pPr>
        <w:rPr>
          <w:rFonts w:ascii="仿宋" w:eastAsia="仿宋" w:hAnsi="仿宋" w:cs="仿宋" w:hint="eastAsia"/>
          <w:b/>
          <w:bCs/>
          <w:sz w:val="24"/>
          <w:szCs w:val="24"/>
        </w:rPr>
      </w:pPr>
      <w:proofErr w:type="gramStart"/>
      <w:r w:rsidRPr="002261FD">
        <w:rPr>
          <w:rFonts w:ascii="仿宋" w:eastAsia="仿宋" w:hAnsi="仿宋" w:cs="仿宋" w:hint="eastAsia"/>
          <w:b/>
          <w:bCs/>
          <w:sz w:val="24"/>
          <w:szCs w:val="24"/>
        </w:rPr>
        <w:t>一</w:t>
      </w:r>
      <w:proofErr w:type="gramEnd"/>
      <w:r w:rsidRPr="002261FD">
        <w:rPr>
          <w:rFonts w:ascii="仿宋" w:eastAsia="仿宋" w:hAnsi="仿宋" w:cs="仿宋" w:hint="eastAsia"/>
          <w:b/>
          <w:bCs/>
          <w:sz w:val="24"/>
          <w:szCs w:val="24"/>
        </w:rPr>
        <w:t>，先秦诸子散文</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（一）“诸子”与“散文”</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1，古代诸子</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2，古代“散文”</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3，诸子散文</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4，诸子散文的产生</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5，诸子百家及其代表性作品</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诸子散文对传统的人生观的影响：</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传统人生观：道德人生，政治人生，逍遥人生，侠义人生，宗教人生，放荡人生。目前大学生几种有代表性的人生观：平凡人生，积极进群的人生观，沉沦人生。</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sz w:val="24"/>
          <w:szCs w:val="24"/>
        </w:rPr>
        <w:t>（二）诸子散文的体例：</w:t>
      </w:r>
      <w:r w:rsidRPr="002261FD">
        <w:rPr>
          <w:rFonts w:ascii="仿宋" w:eastAsia="仿宋" w:hAnsi="仿宋" w:cs="仿宋" w:hint="eastAsia"/>
          <w:color w:val="FF0000"/>
          <w:sz w:val="24"/>
          <w:szCs w:val="24"/>
        </w:rPr>
        <w:t>语录体，对话体，文章体</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sz w:val="24"/>
          <w:szCs w:val="24"/>
        </w:rPr>
        <w:t>（三)孔子、孟子与儒家思想：</w:t>
      </w:r>
      <w:r w:rsidRPr="002261FD">
        <w:rPr>
          <w:rFonts w:ascii="仿宋" w:eastAsia="仿宋" w:hAnsi="仿宋" w:cs="仿宋" w:hint="eastAsia"/>
          <w:sz w:val="24"/>
          <w:szCs w:val="24"/>
        </w:rPr>
        <w:t>孔子《论语》  孟子《孟子》  荀子《荀子》</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highlight w:val="yellow"/>
        </w:rPr>
        <w:t>孔子与《论语》</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《论语》是儒家重要经典，是</w:t>
      </w:r>
      <w:r w:rsidRPr="002261FD">
        <w:rPr>
          <w:rFonts w:ascii="仿宋" w:eastAsia="仿宋" w:hAnsi="仿宋" w:cs="仿宋" w:hint="eastAsia"/>
          <w:color w:val="FF0000"/>
          <w:sz w:val="24"/>
          <w:szCs w:val="24"/>
          <w:u w:val="single"/>
        </w:rPr>
        <w:t>语录体散文</w:t>
      </w:r>
      <w:r w:rsidRPr="002261FD">
        <w:rPr>
          <w:rFonts w:ascii="仿宋" w:eastAsia="仿宋" w:hAnsi="仿宋" w:cs="仿宋" w:hint="eastAsia"/>
          <w:sz w:val="24"/>
          <w:szCs w:val="24"/>
        </w:rPr>
        <w:t>的奠基之作，被人称为中国人的“圣书”。主要</w:t>
      </w:r>
      <w:r w:rsidRPr="002261FD">
        <w:rPr>
          <w:rFonts w:ascii="仿宋" w:eastAsia="仿宋" w:hAnsi="仿宋" w:cs="仿宋" w:hint="eastAsia"/>
          <w:color w:val="FF0000"/>
          <w:sz w:val="24"/>
          <w:szCs w:val="24"/>
        </w:rPr>
        <w:t>记载了孔子及其弟子的言行</w:t>
      </w:r>
      <w:r w:rsidRPr="002261FD">
        <w:rPr>
          <w:rFonts w:ascii="仿宋" w:eastAsia="仿宋" w:hAnsi="仿宋" w:cs="仿宋" w:hint="eastAsia"/>
          <w:sz w:val="24"/>
          <w:szCs w:val="24"/>
        </w:rPr>
        <w:t>。《论语》言简意赅，句式自然多变，表现出了较高的语言运用水平，其中不少片言只语式的记述，能有效地传达出哲理和感情，不少句子简明深刻，已经成为人们常用的成语、格言。（“为人谋而不忠乎？”，“贫而无</w:t>
      </w:r>
      <w:proofErr w:type="gramStart"/>
      <w:r w:rsidRPr="002261FD">
        <w:rPr>
          <w:rFonts w:ascii="仿宋" w:eastAsia="仿宋" w:hAnsi="仿宋" w:cs="仿宋" w:hint="eastAsia"/>
          <w:sz w:val="24"/>
          <w:szCs w:val="24"/>
        </w:rPr>
        <w:t>谄</w:t>
      </w:r>
      <w:proofErr w:type="gramEnd"/>
      <w:r w:rsidRPr="002261FD">
        <w:rPr>
          <w:rFonts w:ascii="仿宋" w:eastAsia="仿宋" w:hAnsi="仿宋" w:cs="仿宋" w:hint="eastAsia"/>
          <w:sz w:val="24"/>
          <w:szCs w:val="24"/>
        </w:rPr>
        <w:t>”，“未若贫而乐，富而好礼者也。”，“君子周而不比，小人比而不周。”，“士志于道，而耻恶衣恶食者，未足与议也。”，“君子和而不同，小人同而不和。”，“君子义以为质，礼以行之，孙以出之，信以成之。君子哉！”）</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sz w:val="24"/>
          <w:szCs w:val="24"/>
        </w:rPr>
        <w:t>（一）作者简介:</w:t>
      </w:r>
      <w:r w:rsidRPr="002261FD">
        <w:rPr>
          <w:rFonts w:ascii="仿宋" w:eastAsia="仿宋" w:hAnsi="仿宋" w:cs="仿宋" w:hint="eastAsia"/>
          <w:sz w:val="24"/>
          <w:szCs w:val="24"/>
        </w:rPr>
        <w:t>名丘，字仲尼，</w:t>
      </w:r>
      <w:r w:rsidRPr="002261FD">
        <w:rPr>
          <w:rFonts w:ascii="仿宋" w:eastAsia="仿宋" w:hAnsi="仿宋" w:cs="仿宋" w:hint="eastAsia"/>
          <w:color w:val="FF0000"/>
          <w:sz w:val="24"/>
          <w:szCs w:val="24"/>
        </w:rPr>
        <w:t>鲁国人</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sz w:val="24"/>
          <w:szCs w:val="24"/>
        </w:rPr>
        <w:t>（二）孔子对《论语》的贡献：</w:t>
      </w:r>
      <w:r w:rsidRPr="002261FD">
        <w:rPr>
          <w:rFonts w:ascii="仿宋" w:eastAsia="仿宋" w:hAnsi="仿宋" w:cs="仿宋" w:hint="eastAsia"/>
          <w:sz w:val="24"/>
          <w:szCs w:val="24"/>
        </w:rPr>
        <w:t>首先是</w:t>
      </w:r>
      <w:r w:rsidRPr="002261FD">
        <w:rPr>
          <w:rFonts w:ascii="仿宋" w:eastAsia="仿宋" w:hAnsi="仿宋" w:cs="仿宋" w:hint="eastAsia"/>
          <w:color w:val="FF0000"/>
          <w:sz w:val="24"/>
          <w:szCs w:val="24"/>
        </w:rPr>
        <w:t>文献整理</w:t>
      </w:r>
      <w:r w:rsidRPr="002261FD">
        <w:rPr>
          <w:rFonts w:ascii="仿宋" w:eastAsia="仿宋" w:hAnsi="仿宋" w:cs="仿宋" w:hint="eastAsia"/>
          <w:sz w:val="24"/>
          <w:szCs w:val="24"/>
        </w:rPr>
        <w:t>，其次</w:t>
      </w:r>
      <w:r w:rsidRPr="002261FD">
        <w:rPr>
          <w:rFonts w:ascii="仿宋" w:eastAsia="仿宋" w:hAnsi="仿宋" w:cs="仿宋" w:hint="eastAsia"/>
          <w:color w:val="FF0000"/>
          <w:sz w:val="24"/>
          <w:szCs w:val="24"/>
        </w:rPr>
        <w:t>设立私塾</w:t>
      </w:r>
      <w:r w:rsidRPr="002261FD">
        <w:rPr>
          <w:rFonts w:ascii="仿宋" w:eastAsia="仿宋" w:hAnsi="仿宋" w:cs="仿宋" w:hint="eastAsia"/>
          <w:sz w:val="24"/>
          <w:szCs w:val="24"/>
        </w:rPr>
        <w:t>，并</w:t>
      </w:r>
      <w:r w:rsidRPr="002261FD">
        <w:rPr>
          <w:rFonts w:ascii="仿宋" w:eastAsia="仿宋" w:hAnsi="仿宋" w:cs="仿宋" w:hint="eastAsia"/>
          <w:color w:val="FF0000"/>
          <w:sz w:val="24"/>
          <w:szCs w:val="24"/>
        </w:rPr>
        <w:t>形成了一系列行之有效的教学方法</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（三）孔子的思想――进德，修业</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highlight w:val="yellow"/>
        </w:rPr>
        <w:t>首先，在思想修养方面</w:t>
      </w:r>
      <w:r w:rsidRPr="002261FD">
        <w:rPr>
          <w:rFonts w:ascii="仿宋" w:eastAsia="仿宋" w:hAnsi="仿宋" w:cs="仿宋" w:hint="eastAsia"/>
          <w:sz w:val="24"/>
          <w:szCs w:val="24"/>
        </w:rPr>
        <w:t>，希望人们形成优秀的品质。孔子主张：仁者爱人，克己复礼，重义轻利，安贫乐道，视富贵如浮云。仁，礼，道，</w:t>
      </w:r>
      <w:r w:rsidRPr="002261FD">
        <w:rPr>
          <w:rFonts w:ascii="仿宋" w:eastAsia="仿宋" w:hAnsi="仿宋" w:cs="仿宋" w:hint="eastAsia"/>
          <w:color w:val="FF0000"/>
          <w:sz w:val="24"/>
          <w:szCs w:val="24"/>
        </w:rPr>
        <w:t>社会理想――天下为公，认识方法――中庸</w:t>
      </w:r>
      <w:r w:rsidRPr="002261FD">
        <w:rPr>
          <w:rFonts w:ascii="仿宋" w:eastAsia="仿宋" w:hAnsi="仿宋" w:cs="仿宋" w:hint="eastAsia"/>
          <w:sz w:val="24"/>
          <w:szCs w:val="24"/>
        </w:rPr>
        <w:t>。</w:t>
      </w:r>
      <w:r w:rsidRPr="002261FD">
        <w:rPr>
          <w:rFonts w:ascii="仿宋" w:eastAsia="仿宋" w:hAnsi="仿宋" w:cs="仿宋" w:hint="eastAsia"/>
          <w:sz w:val="24"/>
          <w:szCs w:val="24"/>
          <w:highlight w:val="yellow"/>
        </w:rPr>
        <w:t>其次，在教学方面</w:t>
      </w:r>
      <w:r w:rsidRPr="002261FD">
        <w:rPr>
          <w:rFonts w:ascii="仿宋" w:eastAsia="仿宋" w:hAnsi="仿宋" w:cs="仿宋" w:hint="eastAsia"/>
          <w:sz w:val="24"/>
          <w:szCs w:val="24"/>
        </w:rPr>
        <w:t>，孔子主张以“诗教”为手段，在审美教育的过程中，完成对学生的人格完善教育。</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（四）作品分析</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1，把“仁”</w:t>
      </w:r>
      <w:proofErr w:type="gramStart"/>
      <w:r w:rsidRPr="002261FD">
        <w:rPr>
          <w:rFonts w:ascii="仿宋" w:eastAsia="仿宋" w:hAnsi="仿宋" w:cs="仿宋" w:hint="eastAsia"/>
          <w:sz w:val="24"/>
          <w:szCs w:val="24"/>
        </w:rPr>
        <w:t>看做</w:t>
      </w:r>
      <w:proofErr w:type="gramEnd"/>
      <w:r w:rsidRPr="002261FD">
        <w:rPr>
          <w:rFonts w:ascii="仿宋" w:eastAsia="仿宋" w:hAnsi="仿宋" w:cs="仿宋" w:hint="eastAsia"/>
          <w:sz w:val="24"/>
          <w:szCs w:val="24"/>
        </w:rPr>
        <w:t>立身，处事，从政的最高标准；</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2，在</w:t>
      </w:r>
      <w:r w:rsidRPr="002261FD">
        <w:rPr>
          <w:rFonts w:ascii="仿宋" w:eastAsia="仿宋" w:hAnsi="仿宋" w:cs="仿宋" w:hint="eastAsia"/>
          <w:sz w:val="24"/>
          <w:szCs w:val="24"/>
          <w:highlight w:val="yellow"/>
          <w:u w:val="single"/>
        </w:rPr>
        <w:t>教学方法</w:t>
      </w:r>
      <w:r w:rsidRPr="002261FD">
        <w:rPr>
          <w:rFonts w:ascii="仿宋" w:eastAsia="仿宋" w:hAnsi="仿宋" w:cs="仿宋" w:hint="eastAsia"/>
          <w:sz w:val="24"/>
          <w:szCs w:val="24"/>
        </w:rPr>
        <w:t>上，主张</w:t>
      </w:r>
      <w:r w:rsidRPr="002261FD">
        <w:rPr>
          <w:rFonts w:ascii="仿宋" w:eastAsia="仿宋" w:hAnsi="仿宋" w:cs="仿宋" w:hint="eastAsia"/>
          <w:color w:val="FF0000"/>
          <w:sz w:val="24"/>
          <w:szCs w:val="24"/>
        </w:rPr>
        <w:t>因材施教</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3，在</w:t>
      </w:r>
      <w:r w:rsidRPr="002261FD">
        <w:rPr>
          <w:rFonts w:ascii="仿宋" w:eastAsia="仿宋" w:hAnsi="仿宋" w:cs="仿宋" w:hint="eastAsia"/>
          <w:sz w:val="24"/>
          <w:szCs w:val="24"/>
          <w:highlight w:val="yellow"/>
          <w:u w:val="single"/>
        </w:rPr>
        <w:t>言行关系</w:t>
      </w:r>
      <w:r w:rsidRPr="002261FD">
        <w:rPr>
          <w:rFonts w:ascii="仿宋" w:eastAsia="仿宋" w:hAnsi="仿宋" w:cs="仿宋" w:hint="eastAsia"/>
          <w:sz w:val="24"/>
          <w:szCs w:val="24"/>
        </w:rPr>
        <w:t>上，主张“</w:t>
      </w:r>
      <w:r w:rsidRPr="002261FD">
        <w:rPr>
          <w:rFonts w:ascii="仿宋" w:eastAsia="仿宋" w:hAnsi="仿宋" w:cs="仿宋" w:hint="eastAsia"/>
          <w:color w:val="FF0000"/>
          <w:sz w:val="24"/>
          <w:szCs w:val="24"/>
        </w:rPr>
        <w:t>听其言而观其行</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sz w:val="24"/>
          <w:szCs w:val="24"/>
        </w:rPr>
        <w:t>4，在</w:t>
      </w:r>
      <w:r w:rsidRPr="002261FD">
        <w:rPr>
          <w:rFonts w:ascii="仿宋" w:eastAsia="仿宋" w:hAnsi="仿宋" w:cs="仿宋" w:hint="eastAsia"/>
          <w:sz w:val="24"/>
          <w:szCs w:val="24"/>
          <w:highlight w:val="yellow"/>
          <w:u w:val="single"/>
        </w:rPr>
        <w:t>权利关系</w:t>
      </w:r>
      <w:r w:rsidRPr="002261FD">
        <w:rPr>
          <w:rFonts w:ascii="仿宋" w:eastAsia="仿宋" w:hAnsi="仿宋" w:cs="仿宋" w:hint="eastAsia"/>
          <w:sz w:val="24"/>
          <w:szCs w:val="24"/>
        </w:rPr>
        <w:t>上，主张“</w:t>
      </w:r>
      <w:r w:rsidRPr="002261FD">
        <w:rPr>
          <w:rFonts w:ascii="仿宋" w:eastAsia="仿宋" w:hAnsi="仿宋" w:cs="仿宋" w:hint="eastAsia"/>
          <w:color w:val="FF0000"/>
          <w:sz w:val="24"/>
          <w:szCs w:val="24"/>
        </w:rPr>
        <w:t>见利思义</w:t>
      </w:r>
      <w:r w:rsidRPr="002261FD">
        <w:rPr>
          <w:rFonts w:ascii="仿宋" w:eastAsia="仿宋" w:hAnsi="仿宋" w:cs="仿宋" w:hint="eastAsia"/>
          <w:sz w:val="24"/>
          <w:szCs w:val="24"/>
        </w:rPr>
        <w:t>”、“</w:t>
      </w:r>
      <w:r w:rsidRPr="002261FD">
        <w:rPr>
          <w:rFonts w:ascii="仿宋" w:eastAsia="仿宋" w:hAnsi="仿宋" w:cs="仿宋" w:hint="eastAsia"/>
          <w:color w:val="FF0000"/>
          <w:sz w:val="24"/>
          <w:szCs w:val="24"/>
        </w:rPr>
        <w:t>见危授命</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《四书》――《大学》《中庸》《论语》《孟子》</w:t>
      </w:r>
    </w:p>
    <w:p w:rsidR="002261FD" w:rsidRPr="002261FD" w:rsidRDefault="002261FD" w:rsidP="002261FD">
      <w:pPr>
        <w:rPr>
          <w:rFonts w:ascii="仿宋" w:eastAsia="仿宋" w:hAnsi="仿宋" w:cs="仿宋"/>
          <w:sz w:val="24"/>
          <w:szCs w:val="24"/>
        </w:rPr>
      </w:pPr>
      <w:r w:rsidRPr="002261FD">
        <w:rPr>
          <w:rFonts w:ascii="仿宋" w:eastAsia="仿宋" w:hAnsi="仿宋" w:cs="仿宋" w:hint="eastAsia"/>
          <w:sz w:val="24"/>
          <w:szCs w:val="24"/>
        </w:rPr>
        <w:t>《大学》继承和发展了孔子修身的思想，完整地提出了儒家学说的人格公式</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sz w:val="24"/>
          <w:szCs w:val="24"/>
        </w:rPr>
        <w:t>八目</w:t>
      </w:r>
      <w:r w:rsidRPr="002261FD">
        <w:rPr>
          <w:rFonts w:ascii="仿宋" w:eastAsia="仿宋" w:hAnsi="仿宋" w:cs="仿宋" w:hint="eastAsia"/>
          <w:sz w:val="24"/>
          <w:szCs w:val="24"/>
        </w:rPr>
        <w:t>：</w:t>
      </w:r>
      <w:r w:rsidRPr="002261FD">
        <w:rPr>
          <w:rFonts w:ascii="仿宋" w:eastAsia="仿宋" w:hAnsi="仿宋" w:cs="仿宋" w:hint="eastAsia"/>
          <w:color w:val="FF0000"/>
          <w:sz w:val="24"/>
          <w:szCs w:val="24"/>
        </w:rPr>
        <w:t>格物</w:t>
      </w:r>
      <w:r w:rsidRPr="002261FD">
        <w:rPr>
          <w:rFonts w:ascii="仿宋" w:eastAsia="仿宋" w:hAnsi="仿宋" w:cs="仿宋" w:hint="eastAsia"/>
          <w:sz w:val="24"/>
          <w:szCs w:val="24"/>
        </w:rPr>
        <w:t>（研究客观事物），</w:t>
      </w:r>
      <w:r w:rsidRPr="002261FD">
        <w:rPr>
          <w:rFonts w:ascii="仿宋" w:eastAsia="仿宋" w:hAnsi="仿宋" w:cs="仿宋" w:hint="eastAsia"/>
          <w:color w:val="FF0000"/>
          <w:sz w:val="24"/>
          <w:szCs w:val="24"/>
        </w:rPr>
        <w:t>致知</w:t>
      </w:r>
      <w:r w:rsidRPr="002261FD">
        <w:rPr>
          <w:rFonts w:ascii="仿宋" w:eastAsia="仿宋" w:hAnsi="仿宋" w:cs="仿宋" w:hint="eastAsia"/>
          <w:sz w:val="24"/>
          <w:szCs w:val="24"/>
        </w:rPr>
        <w:t>（得到知识），</w:t>
      </w:r>
      <w:r w:rsidRPr="002261FD">
        <w:rPr>
          <w:rFonts w:ascii="仿宋" w:eastAsia="仿宋" w:hAnsi="仿宋" w:cs="仿宋" w:hint="eastAsia"/>
          <w:color w:val="FF0000"/>
          <w:sz w:val="24"/>
          <w:szCs w:val="24"/>
        </w:rPr>
        <w:t>诚意</w:t>
      </w:r>
      <w:r w:rsidRPr="002261FD">
        <w:rPr>
          <w:rFonts w:ascii="仿宋" w:eastAsia="仿宋" w:hAnsi="仿宋" w:cs="仿宋" w:hint="eastAsia"/>
          <w:sz w:val="24"/>
          <w:szCs w:val="24"/>
        </w:rPr>
        <w:t>（立下志愿），</w:t>
      </w:r>
      <w:r w:rsidRPr="002261FD">
        <w:rPr>
          <w:rFonts w:ascii="仿宋" w:eastAsia="仿宋" w:hAnsi="仿宋" w:cs="仿宋" w:hint="eastAsia"/>
          <w:color w:val="FF0000"/>
          <w:sz w:val="24"/>
          <w:szCs w:val="24"/>
        </w:rPr>
        <w:t>正心</w:t>
      </w:r>
      <w:r w:rsidRPr="002261FD">
        <w:rPr>
          <w:rFonts w:ascii="仿宋" w:eastAsia="仿宋" w:hAnsi="仿宋" w:cs="仿宋" w:hint="eastAsia"/>
          <w:sz w:val="24"/>
          <w:szCs w:val="24"/>
        </w:rPr>
        <w:t>（为实现志愿而努力），</w:t>
      </w:r>
      <w:r w:rsidRPr="002261FD">
        <w:rPr>
          <w:rFonts w:ascii="仿宋" w:eastAsia="仿宋" w:hAnsi="仿宋" w:cs="仿宋" w:hint="eastAsia"/>
          <w:color w:val="FF0000"/>
          <w:sz w:val="24"/>
          <w:szCs w:val="24"/>
        </w:rPr>
        <w:t>修身</w:t>
      </w:r>
      <w:r w:rsidRPr="002261FD">
        <w:rPr>
          <w:rFonts w:ascii="仿宋" w:eastAsia="仿宋" w:hAnsi="仿宋" w:cs="仿宋" w:hint="eastAsia"/>
          <w:sz w:val="24"/>
          <w:szCs w:val="24"/>
        </w:rPr>
        <w:t>，</w:t>
      </w:r>
      <w:r w:rsidRPr="002261FD">
        <w:rPr>
          <w:rFonts w:ascii="仿宋" w:eastAsia="仿宋" w:hAnsi="仿宋" w:cs="仿宋" w:hint="eastAsia"/>
          <w:color w:val="FF0000"/>
          <w:sz w:val="24"/>
          <w:szCs w:val="24"/>
        </w:rPr>
        <w:t>齐家</w:t>
      </w:r>
      <w:r w:rsidRPr="002261FD">
        <w:rPr>
          <w:rFonts w:ascii="仿宋" w:eastAsia="仿宋" w:hAnsi="仿宋" w:cs="仿宋" w:hint="eastAsia"/>
          <w:sz w:val="24"/>
          <w:szCs w:val="24"/>
        </w:rPr>
        <w:t>，</w:t>
      </w:r>
      <w:r w:rsidRPr="002261FD">
        <w:rPr>
          <w:rFonts w:ascii="仿宋" w:eastAsia="仿宋" w:hAnsi="仿宋" w:cs="仿宋" w:hint="eastAsia"/>
          <w:color w:val="FF0000"/>
          <w:sz w:val="24"/>
          <w:szCs w:val="24"/>
        </w:rPr>
        <w:t>治国</w:t>
      </w:r>
      <w:r w:rsidRPr="002261FD">
        <w:rPr>
          <w:rFonts w:ascii="仿宋" w:eastAsia="仿宋" w:hAnsi="仿宋" w:cs="仿宋" w:hint="eastAsia"/>
          <w:sz w:val="24"/>
          <w:szCs w:val="24"/>
        </w:rPr>
        <w:t>，</w:t>
      </w:r>
      <w:r w:rsidRPr="002261FD">
        <w:rPr>
          <w:rFonts w:ascii="仿宋" w:eastAsia="仿宋" w:hAnsi="仿宋" w:cs="仿宋" w:hint="eastAsia"/>
          <w:color w:val="FF0000"/>
          <w:sz w:val="24"/>
          <w:szCs w:val="24"/>
        </w:rPr>
        <w:t>平天下</w:t>
      </w:r>
      <w:r w:rsidRPr="002261FD">
        <w:rPr>
          <w:rFonts w:ascii="仿宋" w:eastAsia="仿宋" w:hAnsi="仿宋" w:cs="仿宋" w:hint="eastAsia"/>
          <w:sz w:val="24"/>
          <w:szCs w:val="24"/>
        </w:rPr>
        <w:t>，</w:t>
      </w:r>
      <w:proofErr w:type="gramStart"/>
      <w:r w:rsidRPr="002261FD">
        <w:rPr>
          <w:rFonts w:ascii="仿宋" w:eastAsia="仿宋" w:hAnsi="仿宋" w:cs="仿宋" w:hint="eastAsia"/>
          <w:sz w:val="24"/>
          <w:szCs w:val="24"/>
        </w:rPr>
        <w:t>旧时被</w:t>
      </w:r>
      <w:proofErr w:type="gramEnd"/>
      <w:r w:rsidRPr="002261FD">
        <w:rPr>
          <w:rFonts w:ascii="仿宋" w:eastAsia="仿宋" w:hAnsi="仿宋" w:cs="仿宋" w:hint="eastAsia"/>
          <w:sz w:val="24"/>
          <w:szCs w:val="24"/>
        </w:rPr>
        <w:t>儒生视为“圭臬”。</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sz w:val="24"/>
          <w:szCs w:val="24"/>
        </w:rPr>
        <w:t>三纲领：</w:t>
      </w:r>
      <w:r w:rsidRPr="002261FD">
        <w:rPr>
          <w:rFonts w:ascii="仿宋" w:eastAsia="仿宋" w:hAnsi="仿宋" w:cs="仿宋" w:hint="eastAsia"/>
          <w:color w:val="FF0000"/>
          <w:sz w:val="24"/>
          <w:szCs w:val="24"/>
          <w:u w:val="single"/>
        </w:rPr>
        <w:t>明德</w:t>
      </w:r>
      <w:r w:rsidRPr="002261FD">
        <w:rPr>
          <w:rFonts w:ascii="仿宋" w:eastAsia="仿宋" w:hAnsi="仿宋" w:cs="仿宋" w:hint="eastAsia"/>
          <w:sz w:val="24"/>
          <w:szCs w:val="24"/>
        </w:rPr>
        <w:t>（有道德修养），</w:t>
      </w:r>
      <w:r w:rsidRPr="002261FD">
        <w:rPr>
          <w:rFonts w:ascii="仿宋" w:eastAsia="仿宋" w:hAnsi="仿宋" w:cs="仿宋" w:hint="eastAsia"/>
          <w:color w:val="FF0000"/>
          <w:sz w:val="24"/>
          <w:szCs w:val="24"/>
          <w:u w:val="single"/>
        </w:rPr>
        <w:t>亲民</w:t>
      </w:r>
      <w:r w:rsidRPr="002261FD">
        <w:rPr>
          <w:rFonts w:ascii="仿宋" w:eastAsia="仿宋" w:hAnsi="仿宋" w:cs="仿宋" w:hint="eastAsia"/>
          <w:sz w:val="24"/>
          <w:szCs w:val="24"/>
        </w:rPr>
        <w:t>（有亲民思想），</w:t>
      </w:r>
      <w:r w:rsidRPr="002261FD">
        <w:rPr>
          <w:rFonts w:ascii="仿宋" w:eastAsia="仿宋" w:hAnsi="仿宋" w:cs="仿宋" w:hint="eastAsia"/>
          <w:color w:val="FF0000"/>
          <w:sz w:val="24"/>
          <w:szCs w:val="24"/>
          <w:u w:val="single"/>
        </w:rPr>
        <w:t>至普</w:t>
      </w:r>
      <w:r w:rsidRPr="002261FD">
        <w:rPr>
          <w:rFonts w:ascii="仿宋" w:eastAsia="仿宋" w:hAnsi="仿宋" w:cs="仿宋" w:hint="eastAsia"/>
          <w:sz w:val="24"/>
          <w:szCs w:val="24"/>
        </w:rPr>
        <w:t>（追求道德完善）。</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highlight w:val="yellow"/>
        </w:rPr>
        <w:lastRenderedPageBreak/>
        <w:t>孟子与《孟子》</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w:t>
      </w:r>
      <w:proofErr w:type="gramStart"/>
      <w:r w:rsidRPr="002261FD">
        <w:rPr>
          <w:rFonts w:ascii="仿宋" w:eastAsia="仿宋" w:hAnsi="仿宋" w:cs="仿宋" w:hint="eastAsia"/>
          <w:b/>
          <w:bCs/>
          <w:sz w:val="24"/>
          <w:szCs w:val="24"/>
        </w:rPr>
        <w:t>一</w:t>
      </w:r>
      <w:proofErr w:type="gramEnd"/>
      <w:r w:rsidRPr="002261FD">
        <w:rPr>
          <w:rFonts w:ascii="仿宋" w:eastAsia="仿宋" w:hAnsi="仿宋" w:cs="仿宋" w:hint="eastAsia"/>
          <w:b/>
          <w:bCs/>
          <w:sz w:val="24"/>
          <w:szCs w:val="24"/>
        </w:rPr>
        <w:t>)作者简介：</w:t>
      </w:r>
      <w:r w:rsidRPr="002261FD">
        <w:rPr>
          <w:rFonts w:ascii="仿宋" w:eastAsia="仿宋" w:hAnsi="仿宋" w:cs="仿宋" w:hint="eastAsia"/>
          <w:sz w:val="24"/>
          <w:szCs w:val="24"/>
        </w:rPr>
        <w:t>孟子，名</w:t>
      </w:r>
      <w:proofErr w:type="gramStart"/>
      <w:r w:rsidRPr="002261FD">
        <w:rPr>
          <w:rFonts w:ascii="仿宋" w:eastAsia="仿宋" w:hAnsi="仿宋" w:cs="仿宋" w:hint="eastAsia"/>
          <w:sz w:val="24"/>
          <w:szCs w:val="24"/>
        </w:rPr>
        <w:t>轲</w:t>
      </w:r>
      <w:proofErr w:type="gramEnd"/>
      <w:r w:rsidRPr="002261FD">
        <w:rPr>
          <w:rFonts w:ascii="仿宋" w:eastAsia="仿宋" w:hAnsi="仿宋" w:cs="仿宋" w:hint="eastAsia"/>
          <w:sz w:val="24"/>
          <w:szCs w:val="24"/>
        </w:rPr>
        <w:t>，字子</w:t>
      </w:r>
      <w:proofErr w:type="gramStart"/>
      <w:r w:rsidRPr="002261FD">
        <w:rPr>
          <w:rFonts w:ascii="仿宋" w:eastAsia="仿宋" w:hAnsi="仿宋" w:cs="仿宋" w:hint="eastAsia"/>
          <w:sz w:val="24"/>
          <w:szCs w:val="24"/>
        </w:rPr>
        <w:t>舆</w:t>
      </w:r>
      <w:proofErr w:type="gramEnd"/>
      <w:r w:rsidRPr="002261FD">
        <w:rPr>
          <w:rFonts w:ascii="仿宋" w:eastAsia="仿宋" w:hAnsi="仿宋" w:cs="仿宋" w:hint="eastAsia"/>
          <w:sz w:val="24"/>
          <w:szCs w:val="24"/>
        </w:rPr>
        <w:t>。孟子亦被称为儒家学说的创始人之一，</w:t>
      </w:r>
      <w:r w:rsidRPr="002261FD">
        <w:rPr>
          <w:rFonts w:ascii="仿宋" w:eastAsia="仿宋" w:hAnsi="仿宋" w:cs="仿宋" w:hint="eastAsia"/>
          <w:color w:val="FF0000"/>
          <w:sz w:val="24"/>
          <w:szCs w:val="24"/>
        </w:rPr>
        <w:t>继承并发展</w:t>
      </w:r>
      <w:r w:rsidRPr="002261FD">
        <w:rPr>
          <w:rFonts w:ascii="仿宋" w:eastAsia="仿宋" w:hAnsi="仿宋" w:cs="仿宋" w:hint="eastAsia"/>
          <w:sz w:val="24"/>
          <w:szCs w:val="24"/>
        </w:rPr>
        <w:t>了孔子儒家学说，是我国古代著名思想家，教育家，政治家。</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(二)孟子的思想：</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1，人性方面，孟子在孔子“人之初，性本善”的基础之上提出了“四心”“四端”“四德”说；</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w:t>
      </w:r>
      <w:r w:rsidRPr="002261FD">
        <w:rPr>
          <w:rFonts w:ascii="仿宋" w:eastAsia="仿宋" w:hAnsi="仿宋" w:cs="仿宋" w:hint="eastAsia"/>
          <w:color w:val="FF0000"/>
          <w:sz w:val="24"/>
          <w:szCs w:val="24"/>
        </w:rPr>
        <w:t>人伦</w:t>
      </w:r>
      <w:r w:rsidRPr="002261FD">
        <w:rPr>
          <w:rFonts w:ascii="仿宋" w:eastAsia="仿宋" w:hAnsi="仿宋" w:cs="仿宋" w:hint="eastAsia"/>
          <w:sz w:val="24"/>
          <w:szCs w:val="24"/>
        </w:rPr>
        <w:t>方面提出了“</w:t>
      </w:r>
      <w:r w:rsidRPr="002261FD">
        <w:rPr>
          <w:rFonts w:ascii="仿宋" w:eastAsia="仿宋" w:hAnsi="仿宋" w:cs="仿宋" w:hint="eastAsia"/>
          <w:color w:val="FF0000"/>
          <w:sz w:val="24"/>
          <w:szCs w:val="24"/>
        </w:rPr>
        <w:t>五伦</w:t>
      </w:r>
      <w:r w:rsidRPr="002261FD">
        <w:rPr>
          <w:rFonts w:ascii="仿宋" w:eastAsia="仿宋" w:hAnsi="仿宋" w:cs="仿宋" w:hint="eastAsia"/>
          <w:sz w:val="24"/>
          <w:szCs w:val="24"/>
        </w:rPr>
        <w:t>”说；</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w:t>
      </w:r>
      <w:r w:rsidRPr="002261FD">
        <w:rPr>
          <w:rFonts w:ascii="仿宋" w:eastAsia="仿宋" w:hAnsi="仿宋" w:cs="仿宋" w:hint="eastAsia"/>
          <w:color w:val="FF0000"/>
          <w:sz w:val="24"/>
          <w:szCs w:val="24"/>
        </w:rPr>
        <w:t>人道</w:t>
      </w:r>
      <w:r w:rsidRPr="002261FD">
        <w:rPr>
          <w:rFonts w:ascii="仿宋" w:eastAsia="仿宋" w:hAnsi="仿宋" w:cs="仿宋" w:hint="eastAsia"/>
          <w:sz w:val="24"/>
          <w:szCs w:val="24"/>
        </w:rPr>
        <w:t>方面，孟子提出了“</w:t>
      </w:r>
      <w:r w:rsidRPr="002261FD">
        <w:rPr>
          <w:rFonts w:ascii="仿宋" w:eastAsia="仿宋" w:hAnsi="仿宋" w:cs="仿宋" w:hint="eastAsia"/>
          <w:color w:val="FF0000"/>
          <w:sz w:val="24"/>
          <w:szCs w:val="24"/>
        </w:rPr>
        <w:t>仁政</w:t>
      </w:r>
      <w:r w:rsidRPr="002261FD">
        <w:rPr>
          <w:rFonts w:ascii="仿宋" w:eastAsia="仿宋" w:hAnsi="仿宋" w:cs="仿宋" w:hint="eastAsia"/>
          <w:sz w:val="24"/>
          <w:szCs w:val="24"/>
        </w:rPr>
        <w:t>”说；</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4，</w:t>
      </w:r>
      <w:r w:rsidRPr="002261FD">
        <w:rPr>
          <w:rFonts w:ascii="仿宋" w:eastAsia="仿宋" w:hAnsi="仿宋" w:cs="仿宋" w:hint="eastAsia"/>
          <w:color w:val="FF0000"/>
          <w:sz w:val="24"/>
          <w:szCs w:val="24"/>
        </w:rPr>
        <w:t>人格</w:t>
      </w:r>
      <w:r w:rsidRPr="002261FD">
        <w:rPr>
          <w:rFonts w:ascii="仿宋" w:eastAsia="仿宋" w:hAnsi="仿宋" w:cs="仿宋" w:hint="eastAsia"/>
          <w:sz w:val="24"/>
          <w:szCs w:val="24"/>
        </w:rPr>
        <w:t>方面，大丈夫浩然之气。</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highlight w:val="yellow"/>
        </w:rPr>
        <w:t>（三）孔孟思想的比较</w:t>
      </w:r>
      <w:r w:rsidRPr="002261FD">
        <w:rPr>
          <w:rFonts w:ascii="仿宋" w:eastAsia="仿宋" w:hAnsi="仿宋" w:cs="仿宋" w:hint="eastAsia"/>
          <w:b/>
          <w:bCs/>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1，孔孟对“人”的管理方法、教育态度是</w:t>
      </w:r>
      <w:r w:rsidRPr="002261FD">
        <w:rPr>
          <w:rFonts w:ascii="仿宋" w:eastAsia="仿宋" w:hAnsi="仿宋" w:cs="仿宋" w:hint="eastAsia"/>
          <w:sz w:val="24"/>
          <w:szCs w:val="24"/>
          <w:u w:val="single"/>
        </w:rPr>
        <w:t>不完全相同</w:t>
      </w:r>
      <w:r w:rsidRPr="002261FD">
        <w:rPr>
          <w:rFonts w:ascii="仿宋" w:eastAsia="仿宋" w:hAnsi="仿宋" w:cs="仿宋" w:hint="eastAsia"/>
          <w:sz w:val="24"/>
          <w:szCs w:val="24"/>
        </w:rPr>
        <w:t>的：</w:t>
      </w:r>
      <w:r w:rsidRPr="002261FD">
        <w:rPr>
          <w:rFonts w:ascii="仿宋" w:eastAsia="仿宋" w:hAnsi="仿宋" w:cs="仿宋" w:hint="eastAsia"/>
          <w:color w:val="FF0000"/>
          <w:sz w:val="24"/>
          <w:szCs w:val="24"/>
        </w:rPr>
        <w:t>孔子</w:t>
      </w:r>
      <w:r w:rsidRPr="002261FD">
        <w:rPr>
          <w:rFonts w:ascii="仿宋" w:eastAsia="仿宋" w:hAnsi="仿宋" w:cs="仿宋" w:hint="eastAsia"/>
          <w:sz w:val="24"/>
          <w:szCs w:val="24"/>
        </w:rPr>
        <w:t>力图通过“</w:t>
      </w:r>
      <w:r w:rsidRPr="002261FD">
        <w:rPr>
          <w:rFonts w:ascii="仿宋" w:eastAsia="仿宋" w:hAnsi="仿宋" w:cs="仿宋" w:hint="eastAsia"/>
          <w:color w:val="FF0000"/>
          <w:sz w:val="24"/>
          <w:szCs w:val="24"/>
        </w:rPr>
        <w:t>礼</w:t>
      </w:r>
      <w:r w:rsidRPr="002261FD">
        <w:rPr>
          <w:rFonts w:ascii="仿宋" w:eastAsia="仿宋" w:hAnsi="仿宋" w:cs="仿宋" w:hint="eastAsia"/>
          <w:sz w:val="24"/>
          <w:szCs w:val="24"/>
        </w:rPr>
        <w:t>”来</w:t>
      </w:r>
      <w:r w:rsidRPr="002261FD">
        <w:rPr>
          <w:rFonts w:ascii="仿宋" w:eastAsia="仿宋" w:hAnsi="仿宋" w:cs="仿宋" w:hint="eastAsia"/>
          <w:color w:val="FF0000"/>
          <w:sz w:val="24"/>
          <w:szCs w:val="24"/>
        </w:rPr>
        <w:t>约束</w:t>
      </w:r>
      <w:r w:rsidRPr="002261FD">
        <w:rPr>
          <w:rFonts w:ascii="仿宋" w:eastAsia="仿宋" w:hAnsi="仿宋" w:cs="仿宋" w:hint="eastAsia"/>
          <w:sz w:val="24"/>
          <w:szCs w:val="24"/>
        </w:rPr>
        <w:t>人的行为，而</w:t>
      </w:r>
      <w:r w:rsidRPr="002261FD">
        <w:rPr>
          <w:rFonts w:ascii="仿宋" w:eastAsia="仿宋" w:hAnsi="仿宋" w:cs="仿宋" w:hint="eastAsia"/>
          <w:color w:val="FF0000"/>
          <w:sz w:val="24"/>
          <w:szCs w:val="24"/>
        </w:rPr>
        <w:t>孟子</w:t>
      </w:r>
      <w:r w:rsidRPr="002261FD">
        <w:rPr>
          <w:rFonts w:ascii="仿宋" w:eastAsia="仿宋" w:hAnsi="仿宋" w:cs="仿宋" w:hint="eastAsia"/>
          <w:sz w:val="24"/>
          <w:szCs w:val="24"/>
        </w:rPr>
        <w:t>则善于</w:t>
      </w:r>
      <w:r w:rsidRPr="002261FD">
        <w:rPr>
          <w:rFonts w:ascii="仿宋" w:eastAsia="仿宋" w:hAnsi="仿宋" w:cs="仿宋" w:hint="eastAsia"/>
          <w:color w:val="FF0000"/>
          <w:sz w:val="24"/>
          <w:szCs w:val="24"/>
        </w:rPr>
        <w:t>疏导</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2，对待国君，两者的态度也不完全相同：孟子以民为本，提出民贵君轻，且敢于把国之乱罪责归于君王；</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3，孟子的思想并不是简单追求个人的完美人格，而是</w:t>
      </w:r>
      <w:r w:rsidRPr="002261FD">
        <w:rPr>
          <w:rFonts w:ascii="仿宋" w:eastAsia="仿宋" w:hAnsi="仿宋" w:cs="仿宋" w:hint="eastAsia"/>
          <w:color w:val="FF0000"/>
          <w:sz w:val="24"/>
          <w:szCs w:val="24"/>
        </w:rPr>
        <w:t>重视的是社会性的人</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4，孔子主张“德治”，思想以人爱为核心，目的在于修身养性；孟子主张实行王道，思想核心是仁政，目的在于经世治国。</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道</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（一）道家</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（二）道教</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highlight w:val="yellow"/>
        </w:rPr>
        <w:t>（三）老子及其哲学思想</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sz w:val="24"/>
          <w:szCs w:val="24"/>
        </w:rPr>
        <w:t>1，作者简介：</w:t>
      </w:r>
      <w:r w:rsidRPr="002261FD">
        <w:rPr>
          <w:rFonts w:ascii="仿宋" w:eastAsia="仿宋" w:hAnsi="仿宋" w:cs="仿宋" w:hint="eastAsia"/>
          <w:sz w:val="24"/>
          <w:szCs w:val="24"/>
        </w:rPr>
        <w:t>老子姓李名聃，其主要思想保存于《老子》（道德经</w:t>
      </w:r>
      <w:proofErr w:type="gramStart"/>
      <w:r w:rsidRPr="002261FD">
        <w:rPr>
          <w:rFonts w:ascii="仿宋" w:eastAsia="仿宋" w:hAnsi="仿宋" w:cs="仿宋" w:hint="eastAsia"/>
          <w:sz w:val="24"/>
          <w:szCs w:val="24"/>
        </w:rPr>
        <w:t>》</w:t>
      </w:r>
      <w:proofErr w:type="gramEnd"/>
      <w:r w:rsidRPr="002261FD">
        <w:rPr>
          <w:rFonts w:ascii="仿宋" w:eastAsia="仿宋" w:hAnsi="仿宋" w:cs="仿宋"/>
          <w:sz w:val="24"/>
          <w:szCs w:val="24"/>
        </w:rPr>
        <w:t>）</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2，老子的思想：</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highlight w:val="lightGray"/>
        </w:rPr>
        <w:t>1）以“</w:t>
      </w:r>
      <w:r w:rsidRPr="002261FD">
        <w:rPr>
          <w:rFonts w:ascii="仿宋" w:eastAsia="仿宋" w:hAnsi="仿宋" w:cs="仿宋" w:hint="eastAsia"/>
          <w:color w:val="FF0000"/>
          <w:sz w:val="24"/>
          <w:szCs w:val="24"/>
          <w:highlight w:val="lightGray"/>
        </w:rPr>
        <w:t>道</w:t>
      </w:r>
      <w:r w:rsidRPr="002261FD">
        <w:rPr>
          <w:rFonts w:ascii="仿宋" w:eastAsia="仿宋" w:hAnsi="仿宋" w:cs="仿宋" w:hint="eastAsia"/>
          <w:sz w:val="24"/>
          <w:szCs w:val="24"/>
          <w:highlight w:val="lightGray"/>
        </w:rPr>
        <w:t>”为核心</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w:t>
      </w:r>
      <w:r w:rsidRPr="002261FD">
        <w:rPr>
          <w:rFonts w:ascii="仿宋" w:eastAsia="仿宋" w:hAnsi="仿宋" w:cs="仿宋" w:hint="eastAsia"/>
          <w:sz w:val="24"/>
          <w:szCs w:val="24"/>
          <w:highlight w:val="lightGray"/>
        </w:rPr>
        <w:t>“</w:t>
      </w:r>
      <w:r w:rsidRPr="002261FD">
        <w:rPr>
          <w:rFonts w:ascii="仿宋" w:eastAsia="仿宋" w:hAnsi="仿宋" w:cs="仿宋" w:hint="eastAsia"/>
          <w:color w:val="FF0000"/>
          <w:sz w:val="24"/>
          <w:szCs w:val="24"/>
          <w:highlight w:val="lightGray"/>
        </w:rPr>
        <w:t>无为而治</w:t>
      </w:r>
      <w:r w:rsidRPr="002261FD">
        <w:rPr>
          <w:rFonts w:ascii="仿宋" w:eastAsia="仿宋" w:hAnsi="仿宋" w:cs="仿宋" w:hint="eastAsia"/>
          <w:sz w:val="24"/>
          <w:szCs w:val="24"/>
          <w:highlight w:val="lightGray"/>
        </w:rPr>
        <w:t>”</w:t>
      </w:r>
      <w:r w:rsidRPr="002261FD">
        <w:rPr>
          <w:rFonts w:ascii="仿宋" w:eastAsia="仿宋" w:hAnsi="仿宋" w:cs="仿宋" w:hint="eastAsia"/>
          <w:sz w:val="24"/>
          <w:szCs w:val="24"/>
        </w:rPr>
        <w:t>的政治主张和“</w:t>
      </w:r>
      <w:r w:rsidRPr="002261FD">
        <w:rPr>
          <w:rFonts w:ascii="仿宋" w:eastAsia="仿宋" w:hAnsi="仿宋" w:cs="仿宋" w:hint="eastAsia"/>
          <w:color w:val="FF0000"/>
          <w:sz w:val="24"/>
          <w:szCs w:val="24"/>
        </w:rPr>
        <w:t>小国寡民</w:t>
      </w:r>
      <w:r w:rsidRPr="002261FD">
        <w:rPr>
          <w:rFonts w:ascii="仿宋" w:eastAsia="仿宋" w:hAnsi="仿宋" w:cs="仿宋" w:hint="eastAsia"/>
          <w:sz w:val="24"/>
          <w:szCs w:val="24"/>
        </w:rPr>
        <w:t>”的社会理想；</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3）独特的美学观；</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4）以</w:t>
      </w:r>
      <w:r w:rsidRPr="002261FD">
        <w:rPr>
          <w:rFonts w:ascii="仿宋" w:eastAsia="仿宋" w:hAnsi="仿宋" w:cs="仿宋" w:hint="eastAsia"/>
          <w:color w:val="FF0000"/>
          <w:sz w:val="24"/>
          <w:szCs w:val="24"/>
        </w:rPr>
        <w:t>辩证法思想为其思想精髓</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highlight w:val="yellow"/>
        </w:rPr>
        <w:t>（四）庄子及其哲学思想</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sz w:val="24"/>
          <w:szCs w:val="24"/>
        </w:rPr>
        <w:t>1，作者简介：</w:t>
      </w:r>
      <w:r w:rsidRPr="002261FD">
        <w:rPr>
          <w:rFonts w:ascii="仿宋" w:eastAsia="仿宋" w:hAnsi="仿宋" w:cs="仿宋" w:hint="eastAsia"/>
          <w:sz w:val="24"/>
          <w:szCs w:val="24"/>
        </w:rPr>
        <w:t>庄子名周，战国时期宋国蒙人，他继承并发展了老子的思想，为道家学派重要代表人物，</w:t>
      </w:r>
      <w:proofErr w:type="gramStart"/>
      <w:r w:rsidRPr="002261FD">
        <w:rPr>
          <w:rFonts w:ascii="仿宋" w:eastAsia="仿宋" w:hAnsi="仿宋" w:cs="仿宋" w:hint="eastAsia"/>
          <w:sz w:val="24"/>
          <w:szCs w:val="24"/>
        </w:rPr>
        <w:t>世</w:t>
      </w:r>
      <w:proofErr w:type="gramEnd"/>
      <w:r w:rsidRPr="002261FD">
        <w:rPr>
          <w:rFonts w:ascii="仿宋" w:eastAsia="仿宋" w:hAnsi="仿宋" w:cs="仿宋" w:hint="eastAsia"/>
          <w:sz w:val="24"/>
          <w:szCs w:val="24"/>
        </w:rPr>
        <w:t>称“老庄”。其主要思想保存于《庄子》（《南华经》）。</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2，庄子的思想：</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highlight w:val="lightGray"/>
        </w:rPr>
        <w:t>1）以“</w:t>
      </w:r>
      <w:r w:rsidRPr="002261FD">
        <w:rPr>
          <w:rFonts w:ascii="仿宋" w:eastAsia="仿宋" w:hAnsi="仿宋" w:cs="仿宋" w:hint="eastAsia"/>
          <w:color w:val="FF0000"/>
          <w:sz w:val="24"/>
          <w:szCs w:val="24"/>
          <w:highlight w:val="lightGray"/>
        </w:rPr>
        <w:t>道</w:t>
      </w:r>
      <w:r w:rsidRPr="002261FD">
        <w:rPr>
          <w:rFonts w:ascii="仿宋" w:eastAsia="仿宋" w:hAnsi="仿宋" w:cs="仿宋" w:hint="eastAsia"/>
          <w:sz w:val="24"/>
          <w:szCs w:val="24"/>
          <w:highlight w:val="lightGray"/>
        </w:rPr>
        <w:t>”为核心</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2）哲学上提出“道”是客观真实的存在，把“道” 视为宇宙万物的本源，讲天道自然无为；</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3）在</w:t>
      </w:r>
      <w:r w:rsidRPr="002261FD">
        <w:rPr>
          <w:rFonts w:ascii="仿宋" w:eastAsia="仿宋" w:hAnsi="仿宋" w:cs="仿宋" w:hint="eastAsia"/>
          <w:color w:val="FF0000"/>
          <w:sz w:val="24"/>
          <w:szCs w:val="24"/>
        </w:rPr>
        <w:t>政治上</w:t>
      </w:r>
      <w:r w:rsidRPr="002261FD">
        <w:rPr>
          <w:rFonts w:ascii="仿宋" w:eastAsia="仿宋" w:hAnsi="仿宋" w:cs="仿宋" w:hint="eastAsia"/>
          <w:sz w:val="24"/>
          <w:szCs w:val="24"/>
        </w:rPr>
        <w:t>主张“</w:t>
      </w:r>
      <w:r w:rsidRPr="002261FD">
        <w:rPr>
          <w:rFonts w:ascii="仿宋" w:eastAsia="仿宋" w:hAnsi="仿宋" w:cs="仿宋" w:hint="eastAsia"/>
          <w:sz w:val="24"/>
          <w:szCs w:val="24"/>
          <w:highlight w:val="lightGray"/>
        </w:rPr>
        <w:t>无为而治</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4）</w:t>
      </w:r>
      <w:r w:rsidRPr="002261FD">
        <w:rPr>
          <w:rFonts w:ascii="仿宋" w:eastAsia="仿宋" w:hAnsi="仿宋" w:cs="仿宋" w:hint="eastAsia"/>
          <w:color w:val="FF0000"/>
          <w:sz w:val="24"/>
          <w:szCs w:val="24"/>
        </w:rPr>
        <w:t>物质方面</w:t>
      </w:r>
      <w:r w:rsidRPr="002261FD">
        <w:rPr>
          <w:rFonts w:ascii="仿宋" w:eastAsia="仿宋" w:hAnsi="仿宋" w:cs="仿宋" w:hint="eastAsia"/>
          <w:sz w:val="24"/>
          <w:szCs w:val="24"/>
        </w:rPr>
        <w:t>主张“</w:t>
      </w:r>
      <w:r w:rsidRPr="002261FD">
        <w:rPr>
          <w:rFonts w:ascii="仿宋" w:eastAsia="仿宋" w:hAnsi="仿宋" w:cs="仿宋" w:hint="eastAsia"/>
          <w:color w:val="FF0000"/>
          <w:sz w:val="24"/>
          <w:szCs w:val="24"/>
        </w:rPr>
        <w:t>齐物</w:t>
      </w:r>
      <w:r w:rsidRPr="002261FD">
        <w:rPr>
          <w:rFonts w:ascii="仿宋" w:eastAsia="仿宋" w:hAnsi="仿宋" w:cs="仿宋" w:hint="eastAsia"/>
          <w:sz w:val="24"/>
          <w:szCs w:val="24"/>
        </w:rPr>
        <w:t>” ，即万物皆</w:t>
      </w:r>
      <w:proofErr w:type="gramStart"/>
      <w:r w:rsidRPr="002261FD">
        <w:rPr>
          <w:rFonts w:ascii="仿宋" w:eastAsia="仿宋" w:hAnsi="仿宋" w:cs="仿宋" w:hint="eastAsia"/>
          <w:sz w:val="24"/>
          <w:szCs w:val="24"/>
        </w:rPr>
        <w:t>一</w:t>
      </w:r>
      <w:proofErr w:type="gramEnd"/>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5）</w:t>
      </w:r>
      <w:r w:rsidRPr="002261FD">
        <w:rPr>
          <w:rFonts w:ascii="仿宋" w:eastAsia="仿宋" w:hAnsi="仿宋" w:cs="仿宋" w:hint="eastAsia"/>
          <w:color w:val="FF0000"/>
          <w:sz w:val="24"/>
          <w:szCs w:val="24"/>
        </w:rPr>
        <w:t>精神方面</w:t>
      </w:r>
      <w:r w:rsidRPr="002261FD">
        <w:rPr>
          <w:rFonts w:ascii="仿宋" w:eastAsia="仿宋" w:hAnsi="仿宋" w:cs="仿宋" w:hint="eastAsia"/>
          <w:sz w:val="24"/>
          <w:szCs w:val="24"/>
        </w:rPr>
        <w:t>主张</w:t>
      </w:r>
      <w:r w:rsidRPr="002261FD">
        <w:rPr>
          <w:rFonts w:ascii="仿宋" w:eastAsia="仿宋" w:hAnsi="仿宋" w:cs="仿宋" w:hint="eastAsia"/>
          <w:color w:val="FF0000"/>
          <w:sz w:val="24"/>
          <w:szCs w:val="24"/>
          <w:u w:val="single"/>
        </w:rPr>
        <w:t>逍遥自在，遗世独立</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《庄子》为道家经典之一，其也是一部杰出的文学著作。</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二，先秦叙事散文</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w:t>
      </w:r>
      <w:proofErr w:type="gramStart"/>
      <w:r w:rsidRPr="002261FD">
        <w:rPr>
          <w:rFonts w:ascii="仿宋" w:eastAsia="仿宋" w:hAnsi="仿宋" w:cs="仿宋" w:hint="eastAsia"/>
          <w:b/>
          <w:bCs/>
          <w:sz w:val="24"/>
          <w:szCs w:val="24"/>
        </w:rPr>
        <w:t>一</w:t>
      </w:r>
      <w:proofErr w:type="gramEnd"/>
      <w:r w:rsidRPr="002261FD">
        <w:rPr>
          <w:rFonts w:ascii="仿宋" w:eastAsia="仿宋" w:hAnsi="仿宋" w:cs="仿宋" w:hint="eastAsia"/>
          <w:b/>
          <w:bCs/>
          <w:sz w:val="24"/>
          <w:szCs w:val="24"/>
        </w:rPr>
        <w:t>)我国古代史书的体例</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w:t>
      </w:r>
      <w:r w:rsidRPr="002261FD">
        <w:rPr>
          <w:rFonts w:ascii="仿宋" w:eastAsia="仿宋" w:hAnsi="仿宋" w:cs="仿宋" w:hint="eastAsia"/>
          <w:color w:val="FF0000"/>
          <w:sz w:val="24"/>
          <w:szCs w:val="24"/>
          <w:u w:val="single"/>
        </w:rPr>
        <w:t>记事</w:t>
      </w:r>
      <w:r w:rsidRPr="002261FD">
        <w:rPr>
          <w:rFonts w:ascii="仿宋" w:eastAsia="仿宋" w:hAnsi="仿宋" w:cs="仿宋" w:hint="eastAsia"/>
          <w:sz w:val="24"/>
          <w:szCs w:val="24"/>
        </w:rPr>
        <w:t>编年体、国别体、断代体</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highlight w:val="yellow"/>
        </w:rPr>
        <w:t>编年体</w:t>
      </w:r>
      <w:r w:rsidRPr="002261FD">
        <w:rPr>
          <w:rFonts w:ascii="仿宋" w:eastAsia="仿宋" w:hAnsi="仿宋" w:cs="仿宋" w:hint="eastAsia"/>
          <w:sz w:val="24"/>
          <w:szCs w:val="24"/>
        </w:rPr>
        <w:t>:我国传统史书的一种体裁，按</w:t>
      </w:r>
      <w:r w:rsidRPr="002261FD">
        <w:rPr>
          <w:rFonts w:ascii="仿宋" w:eastAsia="仿宋" w:hAnsi="仿宋" w:cs="仿宋" w:hint="eastAsia"/>
          <w:sz w:val="24"/>
          <w:szCs w:val="24"/>
          <w:highlight w:val="yellow"/>
        </w:rPr>
        <w:t>年、月、日</w:t>
      </w:r>
      <w:r w:rsidRPr="002261FD">
        <w:rPr>
          <w:rFonts w:ascii="仿宋" w:eastAsia="仿宋" w:hAnsi="仿宋" w:cs="仿宋" w:hint="eastAsia"/>
          <w:sz w:val="24"/>
          <w:szCs w:val="24"/>
        </w:rPr>
        <w:t>编排史事。</w:t>
      </w:r>
      <w:r w:rsidRPr="002261FD">
        <w:rPr>
          <w:rFonts w:ascii="仿宋" w:eastAsia="仿宋" w:hAnsi="仿宋" w:cs="仿宋" w:hint="eastAsia"/>
          <w:color w:val="FF0000"/>
          <w:sz w:val="24"/>
          <w:szCs w:val="24"/>
        </w:rPr>
        <w:t>《春秋》、《左传》</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highlight w:val="yellow"/>
        </w:rPr>
        <w:t>国别体</w:t>
      </w:r>
      <w:r w:rsidRPr="002261FD">
        <w:rPr>
          <w:rFonts w:ascii="仿宋" w:eastAsia="仿宋" w:hAnsi="仿宋" w:cs="仿宋" w:hint="eastAsia"/>
          <w:sz w:val="24"/>
          <w:szCs w:val="24"/>
        </w:rPr>
        <w:t>:同样为传统史书的一种体裁，按</w:t>
      </w:r>
      <w:r w:rsidRPr="002261FD">
        <w:rPr>
          <w:rFonts w:ascii="仿宋" w:eastAsia="仿宋" w:hAnsi="仿宋" w:cs="仿宋" w:hint="eastAsia"/>
          <w:sz w:val="24"/>
          <w:szCs w:val="24"/>
          <w:highlight w:val="yellow"/>
        </w:rPr>
        <w:t>国</w:t>
      </w:r>
      <w:r w:rsidRPr="002261FD">
        <w:rPr>
          <w:rFonts w:ascii="仿宋" w:eastAsia="仿宋" w:hAnsi="仿宋" w:cs="仿宋" w:hint="eastAsia"/>
          <w:sz w:val="24"/>
          <w:szCs w:val="24"/>
        </w:rPr>
        <w:t>编史。</w:t>
      </w:r>
      <w:r w:rsidRPr="002261FD">
        <w:rPr>
          <w:rFonts w:ascii="仿宋" w:eastAsia="仿宋" w:hAnsi="仿宋" w:cs="仿宋" w:hint="eastAsia"/>
          <w:color w:val="FF0000"/>
          <w:sz w:val="24"/>
          <w:szCs w:val="24"/>
        </w:rPr>
        <w:t>《国语》、《战国策》</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highlight w:val="yellow"/>
        </w:rPr>
        <w:t>断代体</w:t>
      </w:r>
      <w:r w:rsidRPr="002261FD">
        <w:rPr>
          <w:rFonts w:ascii="仿宋" w:eastAsia="仿宋" w:hAnsi="仿宋" w:cs="仿宋" w:hint="eastAsia"/>
          <w:sz w:val="24"/>
          <w:szCs w:val="24"/>
        </w:rPr>
        <w:t>:同样为传统史书的一种体裁，记录</w:t>
      </w:r>
      <w:r w:rsidRPr="002261FD">
        <w:rPr>
          <w:rFonts w:ascii="仿宋" w:eastAsia="仿宋" w:hAnsi="仿宋" w:cs="仿宋" w:hint="eastAsia"/>
          <w:sz w:val="24"/>
          <w:szCs w:val="24"/>
          <w:highlight w:val="yellow"/>
        </w:rPr>
        <w:t>一个朝代</w:t>
      </w:r>
      <w:r w:rsidRPr="002261FD">
        <w:rPr>
          <w:rFonts w:ascii="仿宋" w:eastAsia="仿宋" w:hAnsi="仿宋" w:cs="仿宋" w:hint="eastAsia"/>
          <w:sz w:val="24"/>
          <w:szCs w:val="24"/>
        </w:rPr>
        <w:t>的历史。</w:t>
      </w:r>
      <w:r w:rsidRPr="002261FD">
        <w:rPr>
          <w:rFonts w:ascii="仿宋" w:eastAsia="仿宋" w:hAnsi="仿宋" w:cs="仿宋" w:hint="eastAsia"/>
          <w:color w:val="FF0000"/>
          <w:sz w:val="24"/>
          <w:szCs w:val="24"/>
        </w:rPr>
        <w:t>《汉书》</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lastRenderedPageBreak/>
        <w:t>2，</w:t>
      </w:r>
      <w:r w:rsidRPr="002261FD">
        <w:rPr>
          <w:rFonts w:ascii="仿宋" w:eastAsia="仿宋" w:hAnsi="仿宋" w:cs="仿宋" w:hint="eastAsia"/>
          <w:color w:val="FF0000"/>
          <w:sz w:val="24"/>
          <w:szCs w:val="24"/>
          <w:u w:val="single"/>
        </w:rPr>
        <w:t>记言</w:t>
      </w:r>
      <w:r w:rsidRPr="002261FD">
        <w:rPr>
          <w:rFonts w:ascii="仿宋" w:eastAsia="仿宋" w:hAnsi="仿宋" w:cs="仿宋" w:hint="eastAsia"/>
          <w:sz w:val="24"/>
          <w:szCs w:val="24"/>
        </w:rPr>
        <w:t xml:space="preserve"> 训</w:t>
      </w:r>
      <w:proofErr w:type="gramStart"/>
      <w:r w:rsidRPr="002261FD">
        <w:rPr>
          <w:rFonts w:ascii="仿宋" w:eastAsia="仿宋" w:hAnsi="仿宋" w:cs="仿宋" w:hint="eastAsia"/>
          <w:sz w:val="24"/>
          <w:szCs w:val="24"/>
        </w:rPr>
        <w:t>诰</w:t>
      </w:r>
      <w:proofErr w:type="gramEnd"/>
      <w:r w:rsidRPr="002261FD">
        <w:rPr>
          <w:rFonts w:ascii="仿宋" w:eastAsia="仿宋" w:hAnsi="仿宋" w:cs="仿宋" w:hint="eastAsia"/>
          <w:sz w:val="24"/>
          <w:szCs w:val="24"/>
        </w:rPr>
        <w:t>体《尚书》</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w:t>
      </w:r>
      <w:r w:rsidRPr="002261FD">
        <w:rPr>
          <w:rFonts w:ascii="仿宋" w:eastAsia="仿宋" w:hAnsi="仿宋" w:cs="仿宋" w:hint="eastAsia"/>
          <w:color w:val="FF0000"/>
          <w:sz w:val="24"/>
          <w:szCs w:val="24"/>
          <w:u w:val="single"/>
        </w:rPr>
        <w:t>记人</w:t>
      </w:r>
      <w:r w:rsidRPr="002261FD">
        <w:rPr>
          <w:rFonts w:ascii="仿宋" w:eastAsia="仿宋" w:hAnsi="仿宋" w:cs="仿宋" w:hint="eastAsia"/>
          <w:sz w:val="24"/>
          <w:szCs w:val="24"/>
        </w:rPr>
        <w:t xml:space="preserve"> 纪传体</w:t>
      </w:r>
    </w:p>
    <w:p w:rsidR="002261FD" w:rsidRPr="002261FD" w:rsidRDefault="002261FD" w:rsidP="002261FD">
      <w:pPr>
        <w:rPr>
          <w:rFonts w:ascii="仿宋" w:eastAsia="仿宋" w:hAnsi="仿宋" w:cs="仿宋"/>
          <w:sz w:val="24"/>
          <w:szCs w:val="24"/>
        </w:rPr>
      </w:pPr>
      <w:r w:rsidRPr="002261FD">
        <w:rPr>
          <w:rFonts w:ascii="仿宋" w:eastAsia="仿宋" w:hAnsi="仿宋" w:cs="仿宋" w:hint="eastAsia"/>
          <w:sz w:val="24"/>
          <w:szCs w:val="24"/>
        </w:rPr>
        <w:t>现存</w:t>
      </w:r>
      <w:r w:rsidRPr="002261FD">
        <w:rPr>
          <w:rFonts w:ascii="仿宋" w:eastAsia="仿宋" w:hAnsi="仿宋" w:cs="仿宋" w:hint="eastAsia"/>
          <w:color w:val="FF0000"/>
          <w:sz w:val="24"/>
          <w:szCs w:val="24"/>
        </w:rPr>
        <w:t>最早</w:t>
      </w:r>
      <w:r w:rsidRPr="002261FD">
        <w:rPr>
          <w:rFonts w:ascii="仿宋" w:eastAsia="仿宋" w:hAnsi="仿宋" w:cs="仿宋" w:hint="eastAsia"/>
          <w:sz w:val="24"/>
          <w:szCs w:val="24"/>
        </w:rPr>
        <w:t>的历史散文集</w:t>
      </w:r>
    </w:p>
    <w:p w:rsidR="002261FD" w:rsidRPr="002261FD" w:rsidRDefault="002261FD" w:rsidP="002261FD">
      <w:pPr>
        <w:rPr>
          <w:rFonts w:ascii="仿宋" w:eastAsia="仿宋" w:hAnsi="仿宋" w:cs="仿宋"/>
          <w:sz w:val="24"/>
          <w:szCs w:val="24"/>
        </w:rPr>
      </w:pPr>
      <w:r w:rsidRPr="002261FD">
        <w:rPr>
          <w:rFonts w:ascii="仿宋" w:eastAsia="仿宋" w:hAnsi="仿宋" w:cs="仿宋" w:hint="eastAsia"/>
          <w:color w:val="FF0000"/>
          <w:sz w:val="24"/>
          <w:szCs w:val="24"/>
        </w:rPr>
        <w:t>记事</w:t>
      </w:r>
      <w:r w:rsidRPr="002261FD">
        <w:rPr>
          <w:rFonts w:ascii="仿宋" w:eastAsia="仿宋" w:hAnsi="仿宋" w:cs="仿宋" w:hint="eastAsia"/>
          <w:sz w:val="24"/>
          <w:szCs w:val="24"/>
        </w:rPr>
        <w:t>的有《春秋》</w:t>
      </w:r>
    </w:p>
    <w:p w:rsidR="002261FD" w:rsidRPr="002261FD" w:rsidRDefault="002261FD" w:rsidP="002261FD">
      <w:pPr>
        <w:rPr>
          <w:rFonts w:ascii="仿宋" w:eastAsia="仿宋" w:hAnsi="仿宋" w:cs="仿宋"/>
          <w:sz w:val="24"/>
          <w:szCs w:val="24"/>
        </w:rPr>
      </w:pPr>
      <w:r w:rsidRPr="002261FD">
        <w:rPr>
          <w:rFonts w:ascii="仿宋" w:eastAsia="仿宋" w:hAnsi="仿宋" w:cs="仿宋" w:hint="eastAsia"/>
          <w:color w:val="FF0000"/>
          <w:sz w:val="24"/>
          <w:szCs w:val="24"/>
        </w:rPr>
        <w:t>记言</w:t>
      </w:r>
      <w:r w:rsidRPr="002261FD">
        <w:rPr>
          <w:rFonts w:ascii="仿宋" w:eastAsia="仿宋" w:hAnsi="仿宋" w:cs="仿宋" w:hint="eastAsia"/>
          <w:sz w:val="24"/>
          <w:szCs w:val="24"/>
        </w:rPr>
        <w:t>的有《尚书》</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《尚书》分《虞书》《夏书》《商书》《周书》四部分，是一部</w:t>
      </w:r>
      <w:r w:rsidRPr="002261FD">
        <w:rPr>
          <w:rFonts w:ascii="仿宋" w:eastAsia="仿宋" w:hAnsi="仿宋" w:cs="仿宋" w:hint="eastAsia"/>
          <w:color w:val="FF0000"/>
          <w:sz w:val="24"/>
          <w:szCs w:val="24"/>
        </w:rPr>
        <w:t>训</w:t>
      </w:r>
      <w:proofErr w:type="gramStart"/>
      <w:r w:rsidRPr="002261FD">
        <w:rPr>
          <w:rFonts w:ascii="仿宋" w:eastAsia="仿宋" w:hAnsi="仿宋" w:cs="仿宋" w:hint="eastAsia"/>
          <w:color w:val="FF0000"/>
          <w:sz w:val="24"/>
          <w:szCs w:val="24"/>
        </w:rPr>
        <w:t>诰</w:t>
      </w:r>
      <w:proofErr w:type="gramEnd"/>
      <w:r w:rsidRPr="002261FD">
        <w:rPr>
          <w:rFonts w:ascii="仿宋" w:eastAsia="仿宋" w:hAnsi="仿宋" w:cs="仿宋" w:hint="eastAsia"/>
          <w:color w:val="FF0000"/>
          <w:sz w:val="24"/>
          <w:szCs w:val="24"/>
        </w:rPr>
        <w:t>体</w:t>
      </w:r>
      <w:r w:rsidRPr="002261FD">
        <w:rPr>
          <w:rFonts w:ascii="仿宋" w:eastAsia="仿宋" w:hAnsi="仿宋" w:cs="仿宋" w:hint="eastAsia"/>
          <w:sz w:val="24"/>
          <w:szCs w:val="24"/>
        </w:rPr>
        <w:t>的一部历史散文集，也是我国</w:t>
      </w:r>
      <w:r w:rsidRPr="002261FD">
        <w:rPr>
          <w:rFonts w:ascii="仿宋" w:eastAsia="仿宋" w:hAnsi="仿宋" w:cs="仿宋" w:hint="eastAsia"/>
          <w:color w:val="FF0000"/>
          <w:sz w:val="24"/>
          <w:szCs w:val="24"/>
        </w:rPr>
        <w:t>最早的一部应用文专集</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(二)“经”与“传”的关系及其有关常识：</w:t>
      </w:r>
    </w:p>
    <w:p w:rsidR="002261FD" w:rsidRPr="002261FD" w:rsidRDefault="002261FD" w:rsidP="002261FD">
      <w:pPr>
        <w:rPr>
          <w:rFonts w:ascii="仿宋" w:eastAsia="仿宋" w:hAnsi="仿宋" w:cs="仿宋"/>
          <w:sz w:val="24"/>
          <w:szCs w:val="24"/>
        </w:rPr>
      </w:pPr>
      <w:r w:rsidRPr="002261FD">
        <w:rPr>
          <w:rFonts w:ascii="仿宋" w:eastAsia="仿宋" w:hAnsi="仿宋" w:cs="仿宋" w:hint="eastAsia"/>
          <w:sz w:val="24"/>
          <w:szCs w:val="24"/>
        </w:rPr>
        <w:t>班固《白虎通义》“经”为“常”，即恒久不变的常道。现在“经”是解释、研究、阐述儒家经典的学术。“传”为“经”作注。“经”有从六经到十三经的演变过程。</w:t>
      </w:r>
    </w:p>
    <w:p w:rsidR="002261FD" w:rsidRPr="002261FD" w:rsidRDefault="002261FD" w:rsidP="002261FD">
      <w:pPr>
        <w:rPr>
          <w:rFonts w:ascii="仿宋" w:eastAsia="仿宋" w:hAnsi="仿宋" w:cs="仿宋"/>
          <w:color w:val="FF0000"/>
          <w:sz w:val="24"/>
          <w:szCs w:val="24"/>
        </w:rPr>
      </w:pPr>
      <w:r w:rsidRPr="002261FD">
        <w:rPr>
          <w:rFonts w:ascii="仿宋" w:eastAsia="仿宋" w:hAnsi="仿宋" w:cs="仿宋" w:hint="eastAsia"/>
          <w:color w:val="FF0000"/>
          <w:sz w:val="24"/>
          <w:szCs w:val="24"/>
        </w:rPr>
        <w:t>“六经”即孔子的《诗》《书》《礼》《易》《乐》《春秋》</w:t>
      </w:r>
    </w:p>
    <w:p w:rsidR="002261FD" w:rsidRPr="002261FD" w:rsidRDefault="002261FD" w:rsidP="002261FD">
      <w:pPr>
        <w:rPr>
          <w:rFonts w:ascii="仿宋" w:eastAsia="仿宋" w:hAnsi="仿宋" w:cs="仿宋" w:hint="eastAsia"/>
          <w:sz w:val="24"/>
          <w:szCs w:val="24"/>
          <w:u w:val="single"/>
        </w:rPr>
      </w:pPr>
      <w:r w:rsidRPr="002261FD">
        <w:rPr>
          <w:rFonts w:ascii="仿宋" w:eastAsia="仿宋" w:hAnsi="仿宋" w:cs="仿宋" w:hint="eastAsia"/>
          <w:sz w:val="24"/>
          <w:szCs w:val="24"/>
          <w:u w:val="single"/>
        </w:rPr>
        <w:t>“五经”汉武帝设五经博士时只有</w:t>
      </w:r>
      <w:r w:rsidRPr="002261FD">
        <w:rPr>
          <w:rFonts w:ascii="仿宋" w:eastAsia="仿宋" w:hAnsi="仿宋" w:cs="仿宋" w:hint="eastAsia"/>
          <w:color w:val="FF0000"/>
          <w:sz w:val="24"/>
          <w:szCs w:val="24"/>
          <w:u w:val="single"/>
        </w:rPr>
        <w:t>《诗》《书》《礼》《易》《春秋》</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（三）几部代表性的历史散文集</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《左传》是一部配合《春秋》的编年体史书。</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三，中国文学的人文精神</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sz w:val="24"/>
          <w:szCs w:val="24"/>
        </w:rPr>
        <w:t>（一）</w:t>
      </w:r>
      <w:r w:rsidRPr="002261FD">
        <w:rPr>
          <w:rFonts w:ascii="仿宋" w:eastAsia="仿宋" w:hAnsi="仿宋" w:cs="仿宋" w:hint="eastAsia"/>
          <w:b/>
          <w:bCs/>
          <w:color w:val="FF0000"/>
          <w:sz w:val="24"/>
          <w:szCs w:val="24"/>
        </w:rPr>
        <w:t>注重教化</w:t>
      </w:r>
      <w:r w:rsidRPr="002261FD">
        <w:rPr>
          <w:rFonts w:ascii="仿宋" w:eastAsia="仿宋" w:hAnsi="仿宋" w:cs="仿宋" w:hint="eastAsia"/>
          <w:b/>
          <w:bCs/>
          <w:sz w:val="24"/>
          <w:szCs w:val="24"/>
        </w:rPr>
        <w:t>的人文观念；</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sz w:val="24"/>
          <w:szCs w:val="24"/>
        </w:rPr>
        <w:t>（二）</w:t>
      </w:r>
      <w:r w:rsidRPr="002261FD">
        <w:rPr>
          <w:rFonts w:ascii="仿宋" w:eastAsia="仿宋" w:hAnsi="仿宋" w:cs="仿宋" w:hint="eastAsia"/>
          <w:b/>
          <w:bCs/>
          <w:color w:val="FF0000"/>
          <w:sz w:val="24"/>
          <w:szCs w:val="24"/>
        </w:rPr>
        <w:t>以写意为主</w:t>
      </w:r>
      <w:r w:rsidRPr="002261FD">
        <w:rPr>
          <w:rFonts w:ascii="仿宋" w:eastAsia="仿宋" w:hAnsi="仿宋" w:cs="仿宋" w:hint="eastAsia"/>
          <w:b/>
          <w:bCs/>
          <w:sz w:val="24"/>
          <w:szCs w:val="24"/>
        </w:rPr>
        <w:t>的表现方法</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1，尚主观，以抒情为主；</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2，强调</w:t>
      </w:r>
      <w:r w:rsidRPr="002261FD">
        <w:rPr>
          <w:rFonts w:ascii="仿宋" w:eastAsia="仿宋" w:hAnsi="仿宋" w:cs="仿宋" w:hint="eastAsia"/>
          <w:color w:val="FF0000"/>
          <w:sz w:val="24"/>
          <w:szCs w:val="24"/>
        </w:rPr>
        <w:t>以小见大</w:t>
      </w:r>
      <w:r w:rsidRPr="002261FD">
        <w:rPr>
          <w:rFonts w:ascii="仿宋" w:eastAsia="仿宋" w:hAnsi="仿宋" w:cs="仿宋" w:hint="eastAsia"/>
          <w:sz w:val="24"/>
          <w:szCs w:val="24"/>
        </w:rPr>
        <w:t>，从有限中见无限，不重形似而重神似，从而形成了艺术表现上的含蓄精，给人的感受“言有尽而意无穷”；</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（三）追求“中和”的审美理想：</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1，思想感情表达上</w:t>
      </w:r>
      <w:proofErr w:type="gramStart"/>
      <w:r w:rsidRPr="002261FD">
        <w:rPr>
          <w:rFonts w:ascii="仿宋" w:eastAsia="仿宋" w:hAnsi="仿宋" w:cs="仿宋" w:hint="eastAsia"/>
          <w:sz w:val="24"/>
          <w:szCs w:val="24"/>
        </w:rPr>
        <w:t>不</w:t>
      </w:r>
      <w:proofErr w:type="gramEnd"/>
      <w:r w:rsidRPr="002261FD">
        <w:rPr>
          <w:rFonts w:ascii="仿宋" w:eastAsia="仿宋" w:hAnsi="仿宋" w:cs="仿宋" w:hint="eastAsia"/>
          <w:sz w:val="24"/>
          <w:szCs w:val="24"/>
        </w:rPr>
        <w:t>偏执，</w:t>
      </w:r>
      <w:proofErr w:type="gramStart"/>
      <w:r w:rsidRPr="002261FD">
        <w:rPr>
          <w:rFonts w:ascii="仿宋" w:eastAsia="仿宋" w:hAnsi="仿宋" w:cs="仿宋" w:hint="eastAsia"/>
          <w:sz w:val="24"/>
          <w:szCs w:val="24"/>
        </w:rPr>
        <w:t>不</w:t>
      </w:r>
      <w:proofErr w:type="gramEnd"/>
      <w:r w:rsidRPr="002261FD">
        <w:rPr>
          <w:rFonts w:ascii="仿宋" w:eastAsia="仿宋" w:hAnsi="仿宋" w:cs="仿宋" w:hint="eastAsia"/>
          <w:sz w:val="24"/>
          <w:szCs w:val="24"/>
        </w:rPr>
        <w:t>走极端，以理节情，协调适度，哀而不伤。如《关雎》；</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2.以浪漫的理想化的方式处理现实主义的题材，给悲剧故事“大团圆”的结局，一反西方悲剧观――</w:t>
      </w:r>
      <w:r w:rsidRPr="002261FD">
        <w:rPr>
          <w:rFonts w:ascii="仿宋" w:eastAsia="仿宋" w:hAnsi="仿宋" w:cs="仿宋" w:hint="eastAsia"/>
          <w:color w:val="FF0000"/>
          <w:sz w:val="24"/>
          <w:szCs w:val="24"/>
        </w:rPr>
        <w:t>悲剧性的特殊效果在于引起人们的“怜悯和恐惧之情”</w:t>
      </w:r>
      <w:r w:rsidRPr="002261FD">
        <w:rPr>
          <w:rFonts w:ascii="仿宋" w:eastAsia="仿宋" w:hAnsi="仿宋" w:cs="仿宋" w:hint="eastAsia"/>
          <w:sz w:val="24"/>
          <w:szCs w:val="24"/>
        </w:rPr>
        <w:t>。如《长恨歌》、《孔雀东南飞》、《窦娥冤》、《梁山伯与祝英台》等。</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3.在文学的内容与形式的关系上，注重文质并重，文质彬彬。</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推荐书目</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《论语》、《大学》、《左传》、《战国策》</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思考与练习</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1，课后阅读《论语》，谈谈儒家思想的现实意义。</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2，孟子在哪些方面继承并发展了孔子的思想学说?</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3，试述《庄子》一书被称为文学作品的理由。</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4，作文:有感于《叔向贺贫》。</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5，简述“和”与“同”的含义以及两者之间关系对当今社会的影响。</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6，“大同””小康</w:t>
      </w:r>
      <w:proofErr w:type="gramStart"/>
      <w:r w:rsidRPr="002261FD">
        <w:rPr>
          <w:rFonts w:ascii="仿宋" w:eastAsia="仿宋" w:hAnsi="仿宋" w:cs="仿宋" w:hint="eastAsia"/>
          <w:sz w:val="24"/>
          <w:szCs w:val="24"/>
        </w:rPr>
        <w:t>”</w:t>
      </w:r>
      <w:proofErr w:type="gramEnd"/>
      <w:r w:rsidRPr="002261FD">
        <w:rPr>
          <w:rFonts w:ascii="仿宋" w:eastAsia="仿宋" w:hAnsi="仿宋" w:cs="仿宋" w:hint="eastAsia"/>
          <w:sz w:val="24"/>
          <w:szCs w:val="24"/>
        </w:rPr>
        <w:t>各有哪些特征?简述大同、小康理念对历代仁人志士的影响。</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7，简述中国文学的人文精神。</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8，掌握论证的步骤和议论文的结构模式，</w:t>
      </w:r>
      <w:proofErr w:type="gramStart"/>
      <w:r w:rsidRPr="002261FD">
        <w:rPr>
          <w:rFonts w:ascii="仿宋" w:eastAsia="仿宋" w:hAnsi="仿宋" w:cs="仿宋" w:hint="eastAsia"/>
          <w:sz w:val="24"/>
          <w:szCs w:val="24"/>
        </w:rPr>
        <w:t>核照出求</w:t>
      </w:r>
      <w:proofErr w:type="gramEnd"/>
      <w:r w:rsidRPr="002261FD">
        <w:rPr>
          <w:rFonts w:ascii="仿宋" w:eastAsia="仿宋" w:hAnsi="仿宋" w:cs="仿宋" w:hint="eastAsia"/>
          <w:sz w:val="24"/>
          <w:szCs w:val="24"/>
        </w:rPr>
        <w:t>写作规范的议论文。</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第三讲 汉赋，历史散文和乐府诗</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教学重点：</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1，秦汉文学所取得的成就；</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2，“赋”的演变，及汉赋的特点，重要作家作品；</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3，认识《史记》的历史，文学价值，与《汉书》的异同；</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4，乐府诗歌的特点及其代表作品赏析；</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lastRenderedPageBreak/>
        <w:t>5，文人五言诗的思想内容及其成就。</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汉代主要历史成就：</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1，汉赋；</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2，历史散文及政治散文；</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3，乐府民歌与成熟文人诗。</w:t>
      </w:r>
    </w:p>
    <w:p w:rsidR="002261FD" w:rsidRPr="002261FD" w:rsidRDefault="002261FD" w:rsidP="002261FD">
      <w:pPr>
        <w:rPr>
          <w:rFonts w:ascii="仿宋" w:eastAsia="仿宋" w:hAnsi="仿宋" w:cs="仿宋" w:hint="eastAsia"/>
          <w:b/>
          <w:bCs/>
          <w:sz w:val="24"/>
          <w:szCs w:val="24"/>
        </w:rPr>
      </w:pPr>
      <w:proofErr w:type="gramStart"/>
      <w:r w:rsidRPr="002261FD">
        <w:rPr>
          <w:rFonts w:ascii="仿宋" w:eastAsia="仿宋" w:hAnsi="仿宋" w:cs="仿宋" w:hint="eastAsia"/>
          <w:b/>
          <w:bCs/>
          <w:sz w:val="24"/>
          <w:szCs w:val="24"/>
        </w:rPr>
        <w:t>一</w:t>
      </w:r>
      <w:proofErr w:type="gramEnd"/>
      <w:r w:rsidRPr="002261FD">
        <w:rPr>
          <w:rFonts w:ascii="仿宋" w:eastAsia="仿宋" w:hAnsi="仿宋" w:cs="仿宋" w:hint="eastAsia"/>
          <w:b/>
          <w:bCs/>
          <w:sz w:val="24"/>
          <w:szCs w:val="24"/>
        </w:rPr>
        <w:t>，</w:t>
      </w:r>
      <w:proofErr w:type="gramStart"/>
      <w:r w:rsidRPr="002261FD">
        <w:rPr>
          <w:rFonts w:ascii="仿宋" w:eastAsia="仿宋" w:hAnsi="仿宋" w:cs="仿宋" w:hint="eastAsia"/>
          <w:b/>
          <w:bCs/>
          <w:sz w:val="24"/>
          <w:szCs w:val="24"/>
        </w:rPr>
        <w:t>谏</w:t>
      </w:r>
      <w:proofErr w:type="gramEnd"/>
      <w:r w:rsidRPr="002261FD">
        <w:rPr>
          <w:rFonts w:ascii="仿宋" w:eastAsia="仿宋" w:hAnsi="仿宋" w:cs="仿宋" w:hint="eastAsia"/>
          <w:b/>
          <w:bCs/>
          <w:sz w:val="24"/>
          <w:szCs w:val="24"/>
        </w:rPr>
        <w:t>逐客书</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（一）作者简介</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李斯，著名的政治家，文学家，楚国人</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（二）艺术特色</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1，正反并论，利害对举，</w:t>
      </w:r>
      <w:proofErr w:type="gramStart"/>
      <w:r w:rsidRPr="002261FD">
        <w:rPr>
          <w:rFonts w:ascii="仿宋" w:eastAsia="仿宋" w:hAnsi="仿宋" w:cs="仿宋" w:hint="eastAsia"/>
          <w:sz w:val="24"/>
          <w:szCs w:val="24"/>
        </w:rPr>
        <w:t>驳立互补</w:t>
      </w:r>
      <w:proofErr w:type="gramEnd"/>
      <w:r w:rsidRPr="002261FD">
        <w:rPr>
          <w:rFonts w:ascii="仿宋" w:eastAsia="仿宋" w:hAnsi="仿宋" w:cs="仿宋" w:hint="eastAsia"/>
          <w:sz w:val="24"/>
          <w:szCs w:val="24"/>
        </w:rPr>
        <w:t>，观点十分鲜明。在分寸把握上，由轻(重物轻人)渐重(损已资敌)，在材料安排上由远(昔)至近(今)，再到将来(亡国)，逐层推进，渐趋深入。</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2，运用大量铺陈、排比和对偶等修辞手法，使文章具有骈俪的特色，增强了美感和可读性。</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3，适当地运用了一些虚词和反问句式，增强了表达效果，从而使全文语气贯通，入情入理，有效地强化了论辩气势和感染力。</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highlight w:val="yellow"/>
        </w:rPr>
        <w:t>二，汉赋</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（一）诗、</w:t>
      </w:r>
      <w:proofErr w:type="gramStart"/>
      <w:r w:rsidRPr="002261FD">
        <w:rPr>
          <w:rFonts w:ascii="仿宋" w:eastAsia="仿宋" w:hAnsi="仿宋" w:cs="仿宋" w:hint="eastAsia"/>
          <w:b/>
          <w:bCs/>
          <w:sz w:val="24"/>
          <w:szCs w:val="24"/>
        </w:rPr>
        <w:t>骚</w:t>
      </w:r>
      <w:proofErr w:type="gramEnd"/>
      <w:r w:rsidRPr="002261FD">
        <w:rPr>
          <w:rFonts w:ascii="仿宋" w:eastAsia="仿宋" w:hAnsi="仿宋" w:cs="仿宋" w:hint="eastAsia"/>
          <w:b/>
          <w:bCs/>
          <w:sz w:val="24"/>
          <w:szCs w:val="24"/>
        </w:rPr>
        <w:t>、赋的区别</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在</w:t>
      </w:r>
      <w:r w:rsidRPr="002261FD">
        <w:rPr>
          <w:rFonts w:ascii="仿宋" w:eastAsia="仿宋" w:hAnsi="仿宋" w:cs="仿宋" w:hint="eastAsia"/>
          <w:color w:val="FF0000"/>
          <w:sz w:val="24"/>
          <w:szCs w:val="24"/>
        </w:rPr>
        <w:t>内容方面</w:t>
      </w:r>
      <w:r w:rsidRPr="002261FD">
        <w:rPr>
          <w:rFonts w:ascii="仿宋" w:eastAsia="仿宋" w:hAnsi="仿宋" w:cs="仿宋" w:hint="eastAsia"/>
          <w:sz w:val="24"/>
          <w:szCs w:val="24"/>
        </w:rPr>
        <w:t>:</w:t>
      </w:r>
      <w:proofErr w:type="gramStart"/>
      <w:r w:rsidRPr="002261FD">
        <w:rPr>
          <w:rFonts w:ascii="仿宋" w:eastAsia="仿宋" w:hAnsi="仿宋" w:cs="仿宋" w:hint="eastAsia"/>
          <w:sz w:val="24"/>
          <w:szCs w:val="24"/>
        </w:rPr>
        <w:t>骚</w:t>
      </w:r>
      <w:proofErr w:type="gramEnd"/>
      <w:r w:rsidRPr="002261FD">
        <w:rPr>
          <w:rFonts w:ascii="仿宋" w:eastAsia="仿宋" w:hAnsi="仿宋" w:cs="仿宋" w:hint="eastAsia"/>
          <w:sz w:val="24"/>
          <w:szCs w:val="24"/>
        </w:rPr>
        <w:t>没有</w:t>
      </w:r>
      <w:proofErr w:type="gramStart"/>
      <w:r w:rsidRPr="002261FD">
        <w:rPr>
          <w:rFonts w:ascii="仿宋" w:eastAsia="仿宋" w:hAnsi="仿宋" w:cs="仿宋" w:hint="eastAsia"/>
          <w:sz w:val="24"/>
          <w:szCs w:val="24"/>
        </w:rPr>
        <w:t>诗那样</w:t>
      </w:r>
      <w:proofErr w:type="gramEnd"/>
      <w:r w:rsidRPr="002261FD">
        <w:rPr>
          <w:rFonts w:ascii="仿宋" w:eastAsia="仿宋" w:hAnsi="仿宋" w:cs="仿宋" w:hint="eastAsia"/>
          <w:sz w:val="24"/>
          <w:szCs w:val="24"/>
        </w:rPr>
        <w:t>纯正,而有诡异</w:t>
      </w:r>
      <w:proofErr w:type="gramStart"/>
      <w:r w:rsidRPr="002261FD">
        <w:rPr>
          <w:rFonts w:ascii="仿宋" w:eastAsia="仿宋" w:hAnsi="仿宋" w:cs="仿宋" w:hint="eastAsia"/>
          <w:sz w:val="24"/>
          <w:szCs w:val="24"/>
        </w:rPr>
        <w:t>谲</w:t>
      </w:r>
      <w:proofErr w:type="gramEnd"/>
      <w:r w:rsidRPr="002261FD">
        <w:rPr>
          <w:rFonts w:ascii="仿宋" w:eastAsia="仿宋" w:hAnsi="仿宋" w:cs="仿宋" w:hint="eastAsia"/>
          <w:sz w:val="24"/>
          <w:szCs w:val="24"/>
        </w:rPr>
        <w:t>怪等类内容，长于抒情；赋长于铺叙。</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在</w:t>
      </w:r>
      <w:r w:rsidRPr="002261FD">
        <w:rPr>
          <w:rFonts w:ascii="仿宋" w:eastAsia="仿宋" w:hAnsi="仿宋" w:cs="仿宋" w:hint="eastAsia"/>
          <w:color w:val="FF0000"/>
          <w:sz w:val="24"/>
          <w:szCs w:val="24"/>
        </w:rPr>
        <w:t>形式方面</w:t>
      </w:r>
      <w:r w:rsidRPr="002261FD">
        <w:rPr>
          <w:rFonts w:ascii="仿宋" w:eastAsia="仿宋" w:hAnsi="仿宋" w:cs="仿宋" w:hint="eastAsia"/>
          <w:sz w:val="24"/>
          <w:szCs w:val="24"/>
        </w:rPr>
        <w:t>:一般诗以四言为主 ;</w:t>
      </w:r>
      <w:proofErr w:type="gramStart"/>
      <w:r w:rsidRPr="002261FD">
        <w:rPr>
          <w:rFonts w:ascii="仿宋" w:eastAsia="仿宋" w:hAnsi="仿宋" w:cs="仿宋" w:hint="eastAsia"/>
          <w:sz w:val="24"/>
          <w:szCs w:val="24"/>
        </w:rPr>
        <w:t>骚</w:t>
      </w:r>
      <w:proofErr w:type="gramEnd"/>
      <w:r w:rsidRPr="002261FD">
        <w:rPr>
          <w:rFonts w:ascii="仿宋" w:eastAsia="仿宋" w:hAnsi="仿宋" w:cs="仿宋" w:hint="eastAsia"/>
          <w:sz w:val="24"/>
          <w:szCs w:val="24"/>
        </w:rPr>
        <w:t>是六言，或加“兮”字成七言;赋字数不拘，多以四六言为主。</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典型汉赋多夹杂散文句式，诗、</w:t>
      </w:r>
      <w:proofErr w:type="gramStart"/>
      <w:r w:rsidRPr="002261FD">
        <w:rPr>
          <w:rFonts w:ascii="仿宋" w:eastAsia="仿宋" w:hAnsi="仿宋" w:cs="仿宋" w:hint="eastAsia"/>
          <w:sz w:val="24"/>
          <w:szCs w:val="24"/>
        </w:rPr>
        <w:t>骚</w:t>
      </w:r>
      <w:proofErr w:type="gramEnd"/>
      <w:r w:rsidRPr="002261FD">
        <w:rPr>
          <w:rFonts w:ascii="仿宋" w:eastAsia="仿宋" w:hAnsi="仿宋" w:cs="仿宋" w:hint="eastAsia"/>
          <w:sz w:val="24"/>
          <w:szCs w:val="24"/>
        </w:rPr>
        <w:t>基本没有散句。此外，诗、</w:t>
      </w:r>
      <w:proofErr w:type="gramStart"/>
      <w:r w:rsidRPr="002261FD">
        <w:rPr>
          <w:rFonts w:ascii="仿宋" w:eastAsia="仿宋" w:hAnsi="仿宋" w:cs="仿宋" w:hint="eastAsia"/>
          <w:sz w:val="24"/>
          <w:szCs w:val="24"/>
        </w:rPr>
        <w:t>骚</w:t>
      </w:r>
      <w:proofErr w:type="gramEnd"/>
      <w:r w:rsidRPr="002261FD">
        <w:rPr>
          <w:rFonts w:ascii="仿宋" w:eastAsia="仿宋" w:hAnsi="仿宋" w:cs="仿宋" w:hint="eastAsia"/>
          <w:sz w:val="24"/>
          <w:szCs w:val="24"/>
        </w:rPr>
        <w:t>在句与句、段与段之间偏重内在联系，很少用连接词语;而</w:t>
      </w:r>
      <w:proofErr w:type="gramStart"/>
      <w:r w:rsidRPr="002261FD">
        <w:rPr>
          <w:rFonts w:ascii="仿宋" w:eastAsia="仿宋" w:hAnsi="仿宋" w:cs="仿宋" w:hint="eastAsia"/>
          <w:sz w:val="24"/>
          <w:szCs w:val="24"/>
        </w:rPr>
        <w:t>赋基本</w:t>
      </w:r>
      <w:proofErr w:type="gramEnd"/>
      <w:r w:rsidRPr="002261FD">
        <w:rPr>
          <w:rFonts w:ascii="仿宋" w:eastAsia="仿宋" w:hAnsi="仿宋" w:cs="仿宋" w:hint="eastAsia"/>
          <w:sz w:val="24"/>
          <w:szCs w:val="24"/>
        </w:rPr>
        <w:t>与散文一致，多用连接词。</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（二）赋的演变</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《诗经》作为一种表现手法;</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《荀子》以赋名篇，使“赋”从此成为一种文体</w:t>
      </w:r>
      <w:proofErr w:type="gramStart"/>
      <w:r w:rsidRPr="002261FD">
        <w:rPr>
          <w:rFonts w:ascii="仿宋" w:eastAsia="仿宋" w:hAnsi="仿宋" w:cs="仿宋" w:hint="eastAsia"/>
          <w:sz w:val="24"/>
          <w:szCs w:val="24"/>
        </w:rPr>
        <w:t>骚</w:t>
      </w:r>
      <w:proofErr w:type="gramEnd"/>
      <w:r w:rsidRPr="002261FD">
        <w:rPr>
          <w:rFonts w:ascii="仿宋" w:eastAsia="仿宋" w:hAnsi="仿宋" w:cs="仿宋" w:hint="eastAsia"/>
          <w:sz w:val="24"/>
          <w:szCs w:val="24"/>
        </w:rPr>
        <w:t>赋:《楚辞》屈原、宋玉(重抒情)</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color w:val="FF0000"/>
          <w:sz w:val="24"/>
          <w:szCs w:val="24"/>
        </w:rPr>
        <w:t>汉赋</w:t>
      </w:r>
      <w:r w:rsidRPr="002261FD">
        <w:rPr>
          <w:rFonts w:ascii="仿宋" w:eastAsia="仿宋" w:hAnsi="仿宋" w:cs="仿宋" w:hint="eastAsia"/>
          <w:sz w:val="24"/>
          <w:szCs w:val="24"/>
        </w:rPr>
        <w:t>（又称大赋）:司马相如、杨雄、班固(重铺排、散体大赋)</w:t>
      </w:r>
    </w:p>
    <w:p w:rsidR="002261FD" w:rsidRPr="002261FD" w:rsidRDefault="002261FD" w:rsidP="002261FD">
      <w:pPr>
        <w:rPr>
          <w:rFonts w:ascii="仿宋" w:eastAsia="仿宋" w:hAnsi="仿宋" w:cs="仿宋" w:hint="eastAsia"/>
          <w:sz w:val="24"/>
          <w:szCs w:val="24"/>
        </w:rPr>
      </w:pPr>
      <w:proofErr w:type="gramStart"/>
      <w:r w:rsidRPr="002261FD">
        <w:rPr>
          <w:rFonts w:ascii="仿宋" w:eastAsia="仿宋" w:hAnsi="仿宋" w:cs="仿宋" w:hint="eastAsia"/>
          <w:color w:val="FF0000"/>
          <w:sz w:val="24"/>
          <w:szCs w:val="24"/>
        </w:rPr>
        <w:t>骈</w:t>
      </w:r>
      <w:proofErr w:type="gramEnd"/>
      <w:r w:rsidRPr="002261FD">
        <w:rPr>
          <w:rFonts w:ascii="仿宋" w:eastAsia="仿宋" w:hAnsi="仿宋" w:cs="仿宋" w:hint="eastAsia"/>
          <w:color w:val="FF0000"/>
          <w:sz w:val="24"/>
          <w:szCs w:val="24"/>
        </w:rPr>
        <w:t>赋</w:t>
      </w:r>
      <w:r w:rsidRPr="002261FD">
        <w:rPr>
          <w:rFonts w:ascii="仿宋" w:eastAsia="仿宋" w:hAnsi="仿宋" w:cs="仿宋" w:hint="eastAsia"/>
          <w:sz w:val="24"/>
          <w:szCs w:val="24"/>
        </w:rPr>
        <w:t>:汉魏之际(讲究对偶精密、用典繁多，喜欢用僻字,但不避同字相对)</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color w:val="FF0000"/>
          <w:sz w:val="24"/>
          <w:szCs w:val="24"/>
        </w:rPr>
        <w:t>律赋</w:t>
      </w:r>
      <w:r w:rsidRPr="002261FD">
        <w:rPr>
          <w:rFonts w:ascii="仿宋" w:eastAsia="仿宋" w:hAnsi="仿宋" w:cs="仿宋" w:hint="eastAsia"/>
          <w:sz w:val="24"/>
          <w:szCs w:val="24"/>
        </w:rPr>
        <w:t>: 唐科举考试所采用的一种赋体。一般由考官命题，出八个韵字，规定八类</w:t>
      </w:r>
      <w:r w:rsidRPr="002261FD">
        <w:rPr>
          <w:rFonts w:ascii="仿宋" w:eastAsia="仿宋" w:hAnsi="仿宋" w:cs="仿宋" w:hint="eastAsia"/>
          <w:color w:val="FF0000"/>
          <w:sz w:val="24"/>
          <w:szCs w:val="24"/>
        </w:rPr>
        <w:t>韵脚</w:t>
      </w:r>
      <w:r w:rsidRPr="002261FD">
        <w:rPr>
          <w:rFonts w:ascii="仿宋" w:eastAsia="仿宋" w:hAnsi="仿宋" w:cs="仿宋" w:hint="eastAsia"/>
          <w:sz w:val="24"/>
          <w:szCs w:val="24"/>
        </w:rPr>
        <w:t>,所以说八韵律赋。(重格式、讲平仄。押韵有严格限制)</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color w:val="FF0000"/>
          <w:sz w:val="24"/>
          <w:szCs w:val="24"/>
        </w:rPr>
        <w:t>文赋</w:t>
      </w:r>
      <w:r w:rsidRPr="002261FD">
        <w:rPr>
          <w:rFonts w:ascii="仿宋" w:eastAsia="仿宋" w:hAnsi="仿宋" w:cs="仿宋" w:hint="eastAsia"/>
          <w:sz w:val="24"/>
          <w:szCs w:val="24"/>
        </w:rPr>
        <w:t>: 唐古文运动影响下形成。以散代</w:t>
      </w:r>
      <w:proofErr w:type="gramStart"/>
      <w:r w:rsidRPr="002261FD">
        <w:rPr>
          <w:rFonts w:ascii="仿宋" w:eastAsia="仿宋" w:hAnsi="仿宋" w:cs="仿宋" w:hint="eastAsia"/>
          <w:sz w:val="24"/>
          <w:szCs w:val="24"/>
        </w:rPr>
        <w:t>骈</w:t>
      </w:r>
      <w:proofErr w:type="gramEnd"/>
      <w:r w:rsidRPr="002261FD">
        <w:rPr>
          <w:rFonts w:ascii="仿宋" w:eastAsia="仿宋" w:hAnsi="仿宋" w:cs="仿宋" w:hint="eastAsia"/>
          <w:sz w:val="24"/>
          <w:szCs w:val="24"/>
        </w:rPr>
        <w:t>，句式参差,押韵自由。重视内容与形式的统一。如欧阳修《秋声赋》、苏轼《前(后)赤壁赋》等。</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（三）代表性</w:t>
      </w:r>
      <w:proofErr w:type="gramStart"/>
      <w:r w:rsidRPr="002261FD">
        <w:rPr>
          <w:rFonts w:ascii="仿宋" w:eastAsia="仿宋" w:hAnsi="仿宋" w:cs="仿宋" w:hint="eastAsia"/>
          <w:b/>
          <w:bCs/>
          <w:sz w:val="24"/>
          <w:szCs w:val="24"/>
        </w:rPr>
        <w:t>的赋家及其</w:t>
      </w:r>
      <w:proofErr w:type="gramEnd"/>
      <w:r w:rsidRPr="002261FD">
        <w:rPr>
          <w:rFonts w:ascii="仿宋" w:eastAsia="仿宋" w:hAnsi="仿宋" w:cs="仿宋" w:hint="eastAsia"/>
          <w:b/>
          <w:bCs/>
          <w:sz w:val="24"/>
          <w:szCs w:val="24"/>
        </w:rPr>
        <w:t>名篇</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1，西汉赋的</w:t>
      </w:r>
      <w:proofErr w:type="gramStart"/>
      <w:r w:rsidRPr="002261FD">
        <w:rPr>
          <w:rFonts w:ascii="仿宋" w:eastAsia="仿宋" w:hAnsi="仿宋" w:cs="仿宋" w:hint="eastAsia"/>
          <w:b/>
          <w:bCs/>
          <w:sz w:val="24"/>
          <w:szCs w:val="24"/>
        </w:rPr>
        <w:t>的</w:t>
      </w:r>
      <w:proofErr w:type="gramEnd"/>
      <w:r w:rsidRPr="002261FD">
        <w:rPr>
          <w:rFonts w:ascii="仿宋" w:eastAsia="仿宋" w:hAnsi="仿宋" w:cs="仿宋" w:hint="eastAsia"/>
          <w:b/>
          <w:bCs/>
          <w:sz w:val="24"/>
          <w:szCs w:val="24"/>
        </w:rPr>
        <w:t>创作</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w:t>
      </w:r>
      <w:r w:rsidRPr="002261FD">
        <w:rPr>
          <w:rFonts w:ascii="仿宋" w:eastAsia="仿宋" w:hAnsi="仿宋" w:cs="仿宋" w:hint="eastAsia"/>
          <w:color w:val="FF0000"/>
          <w:sz w:val="24"/>
          <w:szCs w:val="24"/>
        </w:rPr>
        <w:t>贾谊</w:t>
      </w:r>
      <w:r w:rsidRPr="002261FD">
        <w:rPr>
          <w:rFonts w:ascii="仿宋" w:eastAsia="仿宋" w:hAnsi="仿宋" w:cs="仿宋" w:hint="eastAsia"/>
          <w:sz w:val="24"/>
          <w:szCs w:val="24"/>
        </w:rPr>
        <w:t>：著作主要有《过秦论》《论积贮疏》《陈政事疏》《吊屈原赋》5《鵬鸟赋》等；</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w:t>
      </w:r>
      <w:r w:rsidRPr="002261FD">
        <w:rPr>
          <w:rFonts w:ascii="仿宋" w:eastAsia="仿宋" w:hAnsi="仿宋" w:cs="仿宋" w:hint="eastAsia"/>
          <w:color w:val="FF0000"/>
          <w:sz w:val="24"/>
          <w:szCs w:val="24"/>
        </w:rPr>
        <w:t>枚乘</w:t>
      </w:r>
      <w:r w:rsidRPr="002261FD">
        <w:rPr>
          <w:rFonts w:ascii="仿宋" w:eastAsia="仿宋" w:hAnsi="仿宋" w:cs="仿宋" w:hint="eastAsia"/>
          <w:sz w:val="24"/>
          <w:szCs w:val="24"/>
        </w:rPr>
        <w:t>：《七发》的出现，标志着汉赋体制的定型；</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w:t>
      </w:r>
      <w:r w:rsidRPr="002261FD">
        <w:rPr>
          <w:rFonts w:ascii="仿宋" w:eastAsia="仿宋" w:hAnsi="仿宋" w:cs="仿宋" w:hint="eastAsia"/>
          <w:color w:val="FF0000"/>
          <w:sz w:val="24"/>
          <w:szCs w:val="24"/>
        </w:rPr>
        <w:t>司马相如</w:t>
      </w:r>
      <w:r w:rsidRPr="002261FD">
        <w:rPr>
          <w:rFonts w:ascii="仿宋" w:eastAsia="仿宋" w:hAnsi="仿宋" w:cs="仿宋" w:hint="eastAsia"/>
          <w:sz w:val="24"/>
          <w:szCs w:val="24"/>
        </w:rPr>
        <w:t>：《子虚》《上林》使汉赋成为一代鸿文。</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三、汉代散文</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大汉散文主要是政论散文和历史散文。</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w:t>
      </w:r>
      <w:proofErr w:type="gramStart"/>
      <w:r w:rsidRPr="002261FD">
        <w:rPr>
          <w:rFonts w:ascii="仿宋" w:eastAsia="仿宋" w:hAnsi="仿宋" w:cs="仿宋" w:hint="eastAsia"/>
          <w:b/>
          <w:bCs/>
          <w:sz w:val="24"/>
          <w:szCs w:val="24"/>
        </w:rPr>
        <w:t>一</w:t>
      </w:r>
      <w:proofErr w:type="gramEnd"/>
      <w:r w:rsidRPr="002261FD">
        <w:rPr>
          <w:rFonts w:ascii="仿宋" w:eastAsia="仿宋" w:hAnsi="仿宋" w:cs="仿宋" w:hint="eastAsia"/>
          <w:b/>
          <w:bCs/>
          <w:sz w:val="24"/>
          <w:szCs w:val="24"/>
        </w:rPr>
        <w:t>)政论散文</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highlight w:val="yellow"/>
        </w:rPr>
        <w:t>政论散文</w:t>
      </w:r>
      <w:r w:rsidRPr="002261FD">
        <w:rPr>
          <w:rFonts w:ascii="仿宋" w:eastAsia="仿宋" w:hAnsi="仿宋" w:cs="仿宋" w:hint="eastAsia"/>
          <w:sz w:val="24"/>
          <w:szCs w:val="24"/>
        </w:rPr>
        <w:t>是由先秦散文发展而来的。其中，西汉初期成就最高，</w:t>
      </w:r>
      <w:r w:rsidRPr="002261FD">
        <w:rPr>
          <w:rFonts w:ascii="仿宋" w:eastAsia="仿宋" w:hAnsi="仿宋" w:cs="仿宋" w:hint="eastAsia"/>
          <w:sz w:val="24"/>
          <w:szCs w:val="24"/>
          <w:highlight w:val="yellow"/>
        </w:rPr>
        <w:t>主要的代表作家是贾谊和</w:t>
      </w:r>
      <w:proofErr w:type="gramStart"/>
      <w:r w:rsidRPr="002261FD">
        <w:rPr>
          <w:rFonts w:ascii="仿宋" w:eastAsia="仿宋" w:hAnsi="仿宋" w:cs="仿宋" w:hint="eastAsia"/>
          <w:sz w:val="24"/>
          <w:szCs w:val="24"/>
          <w:highlight w:val="yellow"/>
        </w:rPr>
        <w:t>晁</w:t>
      </w:r>
      <w:proofErr w:type="gramEnd"/>
      <w:r w:rsidRPr="002261FD">
        <w:rPr>
          <w:rFonts w:ascii="仿宋" w:eastAsia="仿宋" w:hAnsi="仿宋" w:cs="仿宋" w:hint="eastAsia"/>
          <w:sz w:val="24"/>
          <w:szCs w:val="24"/>
          <w:highlight w:val="yellow"/>
        </w:rPr>
        <w:t>错</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lastRenderedPageBreak/>
        <w:t>(二)历史散文-</w:t>
      </w:r>
      <w:proofErr w:type="gramStart"/>
      <w:r w:rsidRPr="002261FD">
        <w:rPr>
          <w:rFonts w:ascii="仿宋" w:eastAsia="仿宋" w:hAnsi="仿宋" w:cs="仿宋" w:hint="eastAsia"/>
          <w:b/>
          <w:bCs/>
          <w:sz w:val="24"/>
          <w:szCs w:val="24"/>
        </w:rPr>
        <w:t>一</w:t>
      </w:r>
      <w:proofErr w:type="gramEnd"/>
      <w:r w:rsidRPr="002261FD">
        <w:rPr>
          <w:rFonts w:ascii="仿宋" w:eastAsia="仿宋" w:hAnsi="仿宋" w:cs="仿宋" w:hint="eastAsia"/>
          <w:b/>
          <w:bCs/>
          <w:sz w:val="24"/>
          <w:szCs w:val="24"/>
        </w:rPr>
        <w:t>-伟大的纪传体史学著作</w:t>
      </w:r>
      <w:r w:rsidRPr="002261FD">
        <w:rPr>
          <w:rFonts w:ascii="仿宋" w:eastAsia="仿宋" w:hAnsi="仿宋" w:cs="仿宋" w:hint="eastAsia"/>
          <w:b/>
          <w:bCs/>
          <w:sz w:val="24"/>
          <w:szCs w:val="24"/>
          <w:highlight w:val="yellow"/>
        </w:rPr>
        <w:t>《史记》</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1.史传文学</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史传文学的特点:</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w:t>
      </w:r>
      <w:r w:rsidRPr="002261FD">
        <w:rPr>
          <w:rFonts w:ascii="仿宋" w:eastAsia="仿宋" w:hAnsi="仿宋" w:cs="仿宋" w:hint="eastAsia"/>
          <w:color w:val="FF0000"/>
          <w:sz w:val="24"/>
          <w:szCs w:val="24"/>
        </w:rPr>
        <w:t>寓褒贬于叙事中</w:t>
      </w:r>
      <w:r w:rsidRPr="002261FD">
        <w:rPr>
          <w:rFonts w:ascii="仿宋" w:eastAsia="仿宋" w:hAnsi="仿宋" w:cs="仿宋" w:hint="eastAsia"/>
          <w:sz w:val="24"/>
          <w:szCs w:val="24"/>
        </w:rPr>
        <w:t>。在记述历史时，暗含褒贬，即春秋笔法。”春秋笔法</w:t>
      </w:r>
      <w:proofErr w:type="gramStart"/>
      <w:r w:rsidRPr="002261FD">
        <w:rPr>
          <w:rFonts w:ascii="仿宋" w:eastAsia="仿宋" w:hAnsi="仿宋" w:cs="仿宋" w:hint="eastAsia"/>
          <w:sz w:val="24"/>
          <w:szCs w:val="24"/>
        </w:rPr>
        <w:t>”</w:t>
      </w:r>
      <w:proofErr w:type="gramEnd"/>
      <w:r w:rsidRPr="002261FD">
        <w:rPr>
          <w:rFonts w:ascii="仿宋" w:eastAsia="仿宋" w:hAnsi="仿宋" w:cs="仿宋" w:hint="eastAsia"/>
          <w:sz w:val="24"/>
          <w:szCs w:val="24"/>
        </w:rPr>
        <w:t xml:space="preserve"> 是我国古代的-种历史叙述方式和技巧。</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w:t>
      </w:r>
      <w:r w:rsidRPr="002261FD">
        <w:rPr>
          <w:rFonts w:ascii="仿宋" w:eastAsia="仿宋" w:hAnsi="仿宋" w:cs="仿宋" w:hint="eastAsia"/>
          <w:color w:val="FF0000"/>
          <w:sz w:val="24"/>
          <w:szCs w:val="24"/>
        </w:rPr>
        <w:t>以人物为中心，强调人物在历史中的作用</w:t>
      </w:r>
      <w:r w:rsidRPr="002261FD">
        <w:rPr>
          <w:rFonts w:ascii="仿宋" w:eastAsia="仿宋" w:hAnsi="仿宋" w:cs="仿宋" w:hint="eastAsia"/>
          <w:sz w:val="24"/>
          <w:szCs w:val="24"/>
        </w:rPr>
        <w:t>。人物刻画的方法般有:通过语言，行动等刻画人物形象;在矛盾中突出刻画人物等。</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2.《史记》的体例与思想内容</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 xml:space="preserve">(1)体例 </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司马迁以</w:t>
      </w:r>
      <w:r w:rsidRPr="002261FD">
        <w:rPr>
          <w:rFonts w:ascii="仿宋" w:eastAsia="仿宋" w:hAnsi="仿宋" w:cs="仿宋" w:hint="eastAsia"/>
          <w:color w:val="FF0000"/>
          <w:sz w:val="24"/>
          <w:szCs w:val="24"/>
        </w:rPr>
        <w:t>人为经,以事为纬，首创史传体散文</w:t>
      </w:r>
      <w:r w:rsidRPr="002261FD">
        <w:rPr>
          <w:rFonts w:ascii="仿宋" w:eastAsia="仿宋" w:hAnsi="仿宋" w:cs="仿宋" w:hint="eastAsia"/>
          <w:sz w:val="24"/>
          <w:szCs w:val="24"/>
        </w:rPr>
        <w:t>。全书由</w:t>
      </w:r>
      <w:r w:rsidRPr="002261FD">
        <w:rPr>
          <w:rFonts w:ascii="仿宋" w:eastAsia="仿宋" w:hAnsi="仿宋" w:cs="仿宋" w:hint="eastAsia"/>
          <w:sz w:val="24"/>
          <w:szCs w:val="24"/>
          <w:highlight w:val="yellow"/>
        </w:rPr>
        <w:t>本纪、表、书、世家、列传</w:t>
      </w:r>
      <w:r w:rsidRPr="002261FD">
        <w:rPr>
          <w:rFonts w:ascii="仿宋" w:eastAsia="仿宋" w:hAnsi="仿宋" w:cs="仿宋" w:hint="eastAsia"/>
          <w:sz w:val="24"/>
          <w:szCs w:val="24"/>
        </w:rPr>
        <w:t>五种体例构成，是一部组织严密、百科全书式的通史。除“表”“书”外，其余都以人物为中心编排史料。“</w:t>
      </w:r>
      <w:r w:rsidRPr="002261FD">
        <w:rPr>
          <w:rFonts w:ascii="仿宋" w:eastAsia="仿宋" w:hAnsi="仿宋" w:cs="仿宋" w:hint="eastAsia"/>
          <w:sz w:val="24"/>
          <w:szCs w:val="24"/>
          <w:highlight w:val="yellow"/>
        </w:rPr>
        <w:t>本纪</w:t>
      </w:r>
      <w:r w:rsidRPr="002261FD">
        <w:rPr>
          <w:rFonts w:ascii="仿宋" w:eastAsia="仿宋" w:hAnsi="仿宋" w:cs="仿宋" w:hint="eastAsia"/>
          <w:sz w:val="24"/>
          <w:szCs w:val="24"/>
        </w:rPr>
        <w:t>”是用编年方式叙述历代君主或</w:t>
      </w:r>
      <w:proofErr w:type="gramStart"/>
      <w:r w:rsidRPr="002261FD">
        <w:rPr>
          <w:rFonts w:ascii="仿宋" w:eastAsia="仿宋" w:hAnsi="仿宋" w:cs="仿宋" w:hint="eastAsia"/>
          <w:sz w:val="24"/>
          <w:szCs w:val="24"/>
        </w:rPr>
        <w:t>实际统台者</w:t>
      </w:r>
      <w:proofErr w:type="gramEnd"/>
      <w:r w:rsidRPr="002261FD">
        <w:rPr>
          <w:rFonts w:ascii="仿宋" w:eastAsia="仿宋" w:hAnsi="仿宋" w:cs="仿宋" w:hint="eastAsia"/>
          <w:sz w:val="24"/>
          <w:szCs w:val="24"/>
        </w:rPr>
        <w:t>的政治轨迹，连续而集中地展示三代至汉武帝时期政治兴衰更迭史,是全书的大纲。</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(2)思想内容与历史价值</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color w:val="FF0000"/>
          <w:sz w:val="24"/>
          <w:szCs w:val="24"/>
        </w:rPr>
        <w:t>《史记》</w:t>
      </w:r>
      <w:r w:rsidRPr="002261FD">
        <w:rPr>
          <w:rFonts w:ascii="仿宋" w:eastAsia="仿宋" w:hAnsi="仿宋" w:cs="仿宋" w:hint="eastAsia"/>
          <w:sz w:val="24"/>
          <w:szCs w:val="24"/>
        </w:rPr>
        <w:t>包括的时代之长和记载内容之广，是前无古人的。它上起传说时代的黄帝，下迄汉武帝,约三千年历史。记载的地理范围,延伸到今日我国的版图之外,西至中亚，北至大漠,南至越南。</w:t>
      </w:r>
      <w:r w:rsidRPr="002261FD">
        <w:rPr>
          <w:rFonts w:ascii="仿宋" w:eastAsia="仿宋" w:hAnsi="仿宋" w:cs="仿宋" w:hint="eastAsia"/>
          <w:color w:val="FF0000"/>
          <w:sz w:val="24"/>
          <w:szCs w:val="24"/>
        </w:rPr>
        <w:t>展示了博及天地、囊括古今的人类社会史的完整画卷</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《史记》被列为中国第一部“正史”  但它不同后代体现君主意志的正史，明显具有相对独立的对社会现实的历史的批判。司马迁“欲究天人之际，通古今之变，成一家之言”，以朴素的观点，总结说明古今历史的发展演变，表达了独到的历史见解和社会理想，表现了进步的史观。</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w:t>
      </w:r>
      <w:r w:rsidRPr="002261FD">
        <w:rPr>
          <w:rFonts w:ascii="仿宋" w:eastAsia="仿宋" w:hAnsi="仿宋" w:cs="仿宋" w:hint="eastAsia"/>
          <w:sz w:val="24"/>
          <w:szCs w:val="24"/>
          <w:highlight w:val="yellow"/>
        </w:rPr>
        <w:t>表</w:t>
      </w:r>
      <w:r w:rsidRPr="002261FD">
        <w:rPr>
          <w:rFonts w:ascii="仿宋" w:eastAsia="仿宋" w:hAnsi="仿宋" w:cs="仿宋" w:hint="eastAsia"/>
          <w:sz w:val="24"/>
          <w:szCs w:val="24"/>
        </w:rPr>
        <w:t>”是用谱牒的形式梳理各历史时期的大事，是全书叙事的补充，本纪和表都是以时间为顺序，起提纲挈领的作用。</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w:t>
      </w:r>
      <w:r w:rsidRPr="002261FD">
        <w:rPr>
          <w:rFonts w:ascii="仿宋" w:eastAsia="仿宋" w:hAnsi="仿宋" w:cs="仿宋" w:hint="eastAsia"/>
          <w:sz w:val="24"/>
          <w:szCs w:val="24"/>
          <w:highlight w:val="yellow"/>
        </w:rPr>
        <w:t>书</w:t>
      </w:r>
      <w:r w:rsidRPr="002261FD">
        <w:rPr>
          <w:rFonts w:ascii="仿宋" w:eastAsia="仿宋" w:hAnsi="仿宋" w:cs="仿宋" w:hint="eastAsia"/>
          <w:sz w:val="24"/>
          <w:szCs w:val="24"/>
        </w:rPr>
        <w:t>”是天文、历法、水利、经济等各类专门事项的记载，具有专史的性质。</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w:t>
      </w:r>
      <w:r w:rsidRPr="002261FD">
        <w:rPr>
          <w:rFonts w:ascii="仿宋" w:eastAsia="仿宋" w:hAnsi="仿宋" w:cs="仿宋" w:hint="eastAsia"/>
          <w:sz w:val="24"/>
          <w:szCs w:val="24"/>
          <w:highlight w:val="yellow"/>
        </w:rPr>
        <w:t>世家</w:t>
      </w:r>
      <w:r w:rsidRPr="002261FD">
        <w:rPr>
          <w:rFonts w:ascii="仿宋" w:eastAsia="仿宋" w:hAnsi="仿宋" w:cs="仿宋" w:hint="eastAsia"/>
          <w:sz w:val="24"/>
          <w:szCs w:val="24"/>
        </w:rPr>
        <w:t>”记载诸侯、世袭家族和对社会起过突出作用的人物及大事，兼用</w:t>
      </w:r>
      <w:proofErr w:type="gramStart"/>
      <w:r w:rsidRPr="002261FD">
        <w:rPr>
          <w:rFonts w:ascii="仿宋" w:eastAsia="仿宋" w:hAnsi="仿宋" w:cs="仿宋" w:hint="eastAsia"/>
          <w:sz w:val="24"/>
          <w:szCs w:val="24"/>
        </w:rPr>
        <w:t>编年和</w:t>
      </w:r>
      <w:proofErr w:type="gramEnd"/>
      <w:r w:rsidRPr="002261FD">
        <w:rPr>
          <w:rFonts w:ascii="仿宋" w:eastAsia="仿宋" w:hAnsi="仿宋" w:cs="仿宋" w:hint="eastAsia"/>
          <w:sz w:val="24"/>
          <w:szCs w:val="24"/>
        </w:rPr>
        <w:t>纪传的写法。</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w:t>
      </w:r>
      <w:r w:rsidRPr="002261FD">
        <w:rPr>
          <w:rFonts w:ascii="仿宋" w:eastAsia="仿宋" w:hAnsi="仿宋" w:cs="仿宋" w:hint="eastAsia"/>
          <w:sz w:val="24"/>
          <w:szCs w:val="24"/>
          <w:highlight w:val="yellow"/>
        </w:rPr>
        <w:t>列传</w:t>
      </w:r>
      <w:r w:rsidRPr="002261FD">
        <w:rPr>
          <w:rFonts w:ascii="仿宋" w:eastAsia="仿宋" w:hAnsi="仿宋" w:cs="仿宋" w:hint="eastAsia"/>
          <w:sz w:val="24"/>
          <w:szCs w:val="24"/>
        </w:rPr>
        <w:t>”为本纪、世家以外各种人物的传记，有专传、合传、</w:t>
      </w:r>
      <w:proofErr w:type="gramStart"/>
      <w:r w:rsidRPr="002261FD">
        <w:rPr>
          <w:rFonts w:ascii="仿宋" w:eastAsia="仿宋" w:hAnsi="仿宋" w:cs="仿宋" w:hint="eastAsia"/>
          <w:sz w:val="24"/>
          <w:szCs w:val="24"/>
        </w:rPr>
        <w:t>寄传等</w:t>
      </w:r>
      <w:proofErr w:type="gramEnd"/>
      <w:r w:rsidRPr="002261FD">
        <w:rPr>
          <w:rFonts w:ascii="仿宋" w:eastAsia="仿宋" w:hAnsi="仿宋" w:cs="仿宋" w:hint="eastAsia"/>
          <w:sz w:val="24"/>
          <w:szCs w:val="24"/>
        </w:rPr>
        <w:t>类型;其中还有关于中国边地带各民族历史的专篇。</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《史记》通过这五种不同体例相互配合，相互补充，构成了完整的历史体系，成为历代正史的通用体款。</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（3）特点：</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1，以“实录”著称，</w:t>
      </w:r>
      <w:proofErr w:type="gramStart"/>
      <w:r w:rsidRPr="002261FD">
        <w:rPr>
          <w:rFonts w:ascii="仿宋" w:eastAsia="仿宋" w:hAnsi="仿宋" w:cs="仿宋" w:hint="eastAsia"/>
          <w:sz w:val="24"/>
          <w:szCs w:val="24"/>
        </w:rPr>
        <w:t>不</w:t>
      </w:r>
      <w:proofErr w:type="gramEnd"/>
      <w:r w:rsidRPr="002261FD">
        <w:rPr>
          <w:rFonts w:ascii="仿宋" w:eastAsia="仿宋" w:hAnsi="仿宋" w:cs="仿宋" w:hint="eastAsia"/>
          <w:sz w:val="24"/>
          <w:szCs w:val="24"/>
        </w:rPr>
        <w:t>虚饰，不隐讳，对历史敢于持批判，独立的态度；</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2，依其实际历史地位为人物立传；</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3，对人物评价是多角度的；</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3，《史记》的文学成就</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（1）《史记》的人物塑造：</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1）司马迁在表现人物的个性时，总要或明或暗地指出人物的个性形成的原因；</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2）善于通过一系列故事来塑造历史人物；</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3）把人物放在尖锐的矛盾冲突的焦点上，通过戏剧性的场景来展示人物性格；</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4）注意以生活细节写人物性格，预示人物日后的发展；</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5）注意通过描写人物</w:t>
      </w:r>
      <w:proofErr w:type="gramStart"/>
      <w:r w:rsidRPr="002261FD">
        <w:rPr>
          <w:rFonts w:ascii="仿宋" w:eastAsia="仿宋" w:hAnsi="仿宋" w:cs="仿宋" w:hint="eastAsia"/>
          <w:sz w:val="24"/>
          <w:szCs w:val="24"/>
        </w:rPr>
        <w:t>的外德和</w:t>
      </w:r>
      <w:proofErr w:type="gramEnd"/>
      <w:r w:rsidRPr="002261FD">
        <w:rPr>
          <w:rFonts w:ascii="仿宋" w:eastAsia="仿宋" w:hAnsi="仿宋" w:cs="仿宋" w:hint="eastAsia"/>
          <w:sz w:val="24"/>
          <w:szCs w:val="24"/>
        </w:rPr>
        <w:t>神情来揭示人物的性格，使得人物形象具有可视性；</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lastRenderedPageBreak/>
        <w:t>6）司马迁特别注重通过展示人物命运前后不同的戏剧性变化，揭示人性的复杂性；</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7）在人物塑造上创造了为人称道的“互见法”。</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sz w:val="24"/>
          <w:szCs w:val="24"/>
        </w:rPr>
        <w:t>《史记》的</w:t>
      </w:r>
      <w:r w:rsidRPr="002261FD">
        <w:rPr>
          <w:rFonts w:ascii="仿宋" w:eastAsia="仿宋" w:hAnsi="仿宋" w:cs="仿宋" w:hint="eastAsia"/>
          <w:b/>
          <w:bCs/>
          <w:color w:val="FF0000"/>
          <w:sz w:val="24"/>
          <w:szCs w:val="24"/>
        </w:rPr>
        <w:t>人物成就</w:t>
      </w:r>
      <w:r w:rsidRPr="002261FD">
        <w:rPr>
          <w:rFonts w:ascii="仿宋" w:eastAsia="仿宋" w:hAnsi="仿宋" w:cs="仿宋" w:hint="eastAsia"/>
          <w:sz w:val="24"/>
          <w:szCs w:val="24"/>
        </w:rPr>
        <w:t>：开辟了我国历史文学的</w:t>
      </w:r>
      <w:proofErr w:type="gramStart"/>
      <w:r w:rsidRPr="002261FD">
        <w:rPr>
          <w:rFonts w:ascii="仿宋" w:eastAsia="仿宋" w:hAnsi="仿宋" w:cs="仿宋" w:hint="eastAsia"/>
          <w:sz w:val="24"/>
          <w:szCs w:val="24"/>
        </w:rPr>
        <w:t>的</w:t>
      </w:r>
      <w:proofErr w:type="gramEnd"/>
      <w:r w:rsidRPr="002261FD">
        <w:rPr>
          <w:rFonts w:ascii="仿宋" w:eastAsia="仿宋" w:hAnsi="仿宋" w:cs="仿宋" w:hint="eastAsia"/>
          <w:sz w:val="24"/>
          <w:szCs w:val="24"/>
        </w:rPr>
        <w:t>新纪元，为中国后世文学提供了一系列塑造经典人物形象的成功经验。</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sz w:val="24"/>
          <w:szCs w:val="24"/>
        </w:rPr>
        <w:t>（2）《史记》的</w:t>
      </w:r>
      <w:r w:rsidRPr="002261FD">
        <w:rPr>
          <w:rFonts w:ascii="仿宋" w:eastAsia="仿宋" w:hAnsi="仿宋" w:cs="仿宋" w:hint="eastAsia"/>
          <w:b/>
          <w:bCs/>
          <w:color w:val="FF0000"/>
          <w:sz w:val="24"/>
          <w:szCs w:val="24"/>
        </w:rPr>
        <w:t>叙事成就</w:t>
      </w:r>
      <w:r w:rsidRPr="002261FD">
        <w:rPr>
          <w:rFonts w:ascii="仿宋" w:eastAsia="仿宋" w:hAnsi="仿宋" w:cs="仿宋" w:hint="eastAsia"/>
          <w:b/>
          <w:bCs/>
          <w:sz w:val="24"/>
          <w:szCs w:val="24"/>
        </w:rPr>
        <w:t>：</w:t>
      </w:r>
      <w:r w:rsidRPr="002261FD">
        <w:rPr>
          <w:rFonts w:ascii="仿宋" w:eastAsia="仿宋" w:hAnsi="仿宋" w:cs="仿宋" w:hint="eastAsia"/>
          <w:sz w:val="24"/>
          <w:szCs w:val="24"/>
        </w:rPr>
        <w:t>为中国文学的传奇特色奠定了基础，创造了多种多样的叙事方法</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sz w:val="24"/>
          <w:szCs w:val="24"/>
        </w:rPr>
        <w:t>（3）《史记》的</w:t>
      </w:r>
      <w:r w:rsidRPr="002261FD">
        <w:rPr>
          <w:rFonts w:ascii="仿宋" w:eastAsia="仿宋" w:hAnsi="仿宋" w:cs="仿宋" w:hint="eastAsia"/>
          <w:b/>
          <w:bCs/>
          <w:color w:val="FF0000"/>
          <w:sz w:val="24"/>
          <w:szCs w:val="24"/>
        </w:rPr>
        <w:t>情感色彩</w:t>
      </w:r>
      <w:r w:rsidRPr="002261FD">
        <w:rPr>
          <w:rFonts w:ascii="仿宋" w:eastAsia="仿宋" w:hAnsi="仿宋" w:cs="仿宋" w:hint="eastAsia"/>
          <w:b/>
          <w:bCs/>
          <w:sz w:val="24"/>
          <w:szCs w:val="24"/>
        </w:rPr>
        <w:t>：《史记》在客观事实的叙述中，贯注了浓厚的感情</w:t>
      </w:r>
      <w:r w:rsidRPr="002261FD">
        <w:rPr>
          <w:rFonts w:ascii="仿宋" w:eastAsia="仿宋" w:hAnsi="仿宋" w:cs="仿宋" w:hint="eastAsia"/>
          <w:sz w:val="24"/>
          <w:szCs w:val="24"/>
        </w:rPr>
        <w:t>色彩，另外，《史记》的写作具有抒发情怀的目的，在叙事中抒情。</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sz w:val="24"/>
          <w:szCs w:val="24"/>
        </w:rPr>
        <w:t>（4）《史记》的</w:t>
      </w:r>
      <w:r w:rsidRPr="002261FD">
        <w:rPr>
          <w:rFonts w:ascii="仿宋" w:eastAsia="仿宋" w:hAnsi="仿宋" w:cs="仿宋" w:hint="eastAsia"/>
          <w:b/>
          <w:bCs/>
          <w:color w:val="FF0000"/>
          <w:sz w:val="24"/>
          <w:szCs w:val="24"/>
        </w:rPr>
        <w:t>语言艺术</w:t>
      </w:r>
      <w:r w:rsidRPr="002261FD">
        <w:rPr>
          <w:rFonts w:ascii="仿宋" w:eastAsia="仿宋" w:hAnsi="仿宋" w:cs="仿宋" w:hint="eastAsia"/>
          <w:b/>
          <w:bCs/>
          <w:sz w:val="24"/>
          <w:szCs w:val="24"/>
        </w:rPr>
        <w:t>：</w:t>
      </w:r>
      <w:r w:rsidRPr="002261FD">
        <w:rPr>
          <w:rFonts w:ascii="仿宋" w:eastAsia="仿宋" w:hAnsi="仿宋" w:cs="仿宋" w:hint="eastAsia"/>
          <w:sz w:val="24"/>
          <w:szCs w:val="24"/>
        </w:rPr>
        <w:t>语言简洁通俗，从容有致，变化多端，用白话写文，具有很强的艺术感染力。司马迁善于融合古代语言和现实生活语音为一体，他引用古代史料都经过适当处理转化成白话。采用了民谚民谣。</w:t>
      </w:r>
    </w:p>
    <w:p w:rsidR="002261FD" w:rsidRPr="002261FD" w:rsidRDefault="002261FD" w:rsidP="002261FD">
      <w:pPr>
        <w:numPr>
          <w:ilvl w:val="0"/>
          <w:numId w:val="18"/>
        </w:numPr>
        <w:rPr>
          <w:rFonts w:ascii="仿宋" w:eastAsia="仿宋" w:hAnsi="仿宋" w:cs="仿宋" w:hint="eastAsia"/>
          <w:b/>
          <w:bCs/>
          <w:sz w:val="24"/>
          <w:szCs w:val="24"/>
        </w:rPr>
      </w:pPr>
      <w:r w:rsidRPr="002261FD">
        <w:rPr>
          <w:rFonts w:ascii="仿宋" w:eastAsia="仿宋" w:hAnsi="仿宋" w:cs="仿宋" w:hint="eastAsia"/>
          <w:b/>
          <w:bCs/>
          <w:sz w:val="24"/>
          <w:szCs w:val="24"/>
        </w:rPr>
        <w:t>《史记》与《汉书》</w:t>
      </w:r>
    </w:p>
    <w:p w:rsidR="002261FD" w:rsidRPr="002261FD" w:rsidRDefault="002261FD" w:rsidP="002261FD">
      <w:pPr>
        <w:numPr>
          <w:ilvl w:val="0"/>
          <w:numId w:val="21"/>
        </w:numPr>
        <w:rPr>
          <w:rFonts w:ascii="仿宋" w:eastAsia="仿宋" w:hAnsi="仿宋" w:cs="仿宋" w:hint="eastAsia"/>
          <w:b/>
          <w:bCs/>
          <w:sz w:val="24"/>
          <w:szCs w:val="24"/>
        </w:rPr>
      </w:pPr>
      <w:r w:rsidRPr="002261FD">
        <w:rPr>
          <w:rFonts w:ascii="仿宋" w:eastAsia="仿宋" w:hAnsi="仿宋" w:cs="仿宋" w:hint="eastAsia"/>
          <w:b/>
          <w:bCs/>
          <w:sz w:val="24"/>
          <w:szCs w:val="24"/>
          <w:highlight w:val="yellow"/>
        </w:rPr>
        <w:t>《史记》与《汉书》的比较</w:t>
      </w:r>
      <w:r w:rsidRPr="002261FD">
        <w:rPr>
          <w:rFonts w:ascii="仿宋" w:eastAsia="仿宋" w:hAnsi="仿宋" w:cs="仿宋" w:hint="eastAsia"/>
          <w:b/>
          <w:bCs/>
          <w:sz w:val="24"/>
          <w:szCs w:val="24"/>
        </w:rPr>
        <w:t>：</w:t>
      </w:r>
    </w:p>
    <w:p w:rsidR="002261FD" w:rsidRPr="002261FD" w:rsidRDefault="002261FD" w:rsidP="002261FD">
      <w:pPr>
        <w:numPr>
          <w:ilvl w:val="0"/>
          <w:numId w:val="12"/>
        </w:numPr>
        <w:rPr>
          <w:rFonts w:ascii="仿宋" w:eastAsia="仿宋" w:hAnsi="仿宋" w:cs="仿宋" w:hint="eastAsia"/>
          <w:sz w:val="24"/>
          <w:szCs w:val="24"/>
        </w:rPr>
      </w:pPr>
      <w:r w:rsidRPr="002261FD">
        <w:rPr>
          <w:rFonts w:ascii="仿宋" w:eastAsia="仿宋" w:hAnsi="仿宋" w:cs="仿宋" w:hint="eastAsia"/>
          <w:sz w:val="24"/>
          <w:szCs w:val="24"/>
        </w:rPr>
        <w:t>《汉书》重视客观历史事实，但缺乏《史记》深刻的批判性；</w:t>
      </w:r>
    </w:p>
    <w:p w:rsidR="002261FD" w:rsidRPr="002261FD" w:rsidRDefault="002261FD" w:rsidP="002261FD">
      <w:pPr>
        <w:numPr>
          <w:ilvl w:val="0"/>
          <w:numId w:val="12"/>
        </w:numPr>
        <w:rPr>
          <w:rFonts w:ascii="仿宋" w:eastAsia="仿宋" w:hAnsi="仿宋" w:cs="仿宋" w:hint="eastAsia"/>
          <w:sz w:val="24"/>
          <w:szCs w:val="24"/>
        </w:rPr>
      </w:pPr>
      <w:r w:rsidRPr="002261FD">
        <w:rPr>
          <w:rFonts w:ascii="仿宋" w:eastAsia="仿宋" w:hAnsi="仿宋" w:cs="仿宋" w:hint="eastAsia"/>
          <w:sz w:val="24"/>
          <w:szCs w:val="24"/>
        </w:rPr>
        <w:t>《史记》最精彩的篇章是楚汉相争和西汉初期的人物传记，《汉书》的精华则在于对西汉盛世各类人物的生动记叙；</w:t>
      </w:r>
    </w:p>
    <w:p w:rsidR="002261FD" w:rsidRPr="002261FD" w:rsidRDefault="002261FD" w:rsidP="002261FD">
      <w:pPr>
        <w:numPr>
          <w:ilvl w:val="0"/>
          <w:numId w:val="12"/>
        </w:numPr>
        <w:rPr>
          <w:rFonts w:ascii="仿宋" w:eastAsia="仿宋" w:hAnsi="仿宋" w:cs="仿宋" w:hint="eastAsia"/>
          <w:sz w:val="24"/>
          <w:szCs w:val="24"/>
        </w:rPr>
      </w:pPr>
      <w:r w:rsidRPr="002261FD">
        <w:rPr>
          <w:rFonts w:ascii="仿宋" w:eastAsia="仿宋" w:hAnsi="仿宋" w:cs="仿宋" w:hint="eastAsia"/>
          <w:sz w:val="24"/>
          <w:szCs w:val="24"/>
        </w:rPr>
        <w:t>除《世家》外，《史记》的人物传记基本都是一些单个人为主，很少全面叙述家庭的兴衰史。《汉书》记叙了很多世袭官僚家族的历史；</w:t>
      </w:r>
    </w:p>
    <w:p w:rsidR="002261FD" w:rsidRPr="002261FD" w:rsidRDefault="002261FD" w:rsidP="002261FD">
      <w:pPr>
        <w:numPr>
          <w:ilvl w:val="0"/>
          <w:numId w:val="12"/>
        </w:numPr>
        <w:rPr>
          <w:rFonts w:ascii="仿宋" w:eastAsia="仿宋" w:hAnsi="仿宋" w:cs="仿宋" w:hint="eastAsia"/>
          <w:sz w:val="24"/>
          <w:szCs w:val="24"/>
        </w:rPr>
      </w:pPr>
      <w:r w:rsidRPr="002261FD">
        <w:rPr>
          <w:rFonts w:ascii="仿宋" w:eastAsia="仿宋" w:hAnsi="仿宋" w:cs="仿宋" w:hint="eastAsia"/>
          <w:sz w:val="24"/>
          <w:szCs w:val="24"/>
        </w:rPr>
        <w:t>《史记》具有浓郁的悲剧色彩，有大量悲剧人物的传记。《汉书》中悲剧人物的数量不如《史记》。</w:t>
      </w:r>
    </w:p>
    <w:p w:rsidR="002261FD" w:rsidRPr="002261FD" w:rsidRDefault="002261FD" w:rsidP="002261FD">
      <w:pPr>
        <w:numPr>
          <w:ilvl w:val="0"/>
          <w:numId w:val="13"/>
        </w:numPr>
        <w:rPr>
          <w:rFonts w:ascii="仿宋" w:eastAsia="仿宋" w:hAnsi="仿宋" w:cs="仿宋" w:hint="eastAsia"/>
          <w:b/>
          <w:bCs/>
          <w:sz w:val="24"/>
          <w:szCs w:val="24"/>
        </w:rPr>
      </w:pPr>
      <w:r w:rsidRPr="002261FD">
        <w:rPr>
          <w:rFonts w:ascii="仿宋" w:eastAsia="仿宋" w:hAnsi="仿宋" w:cs="仿宋" w:hint="eastAsia"/>
          <w:b/>
          <w:bCs/>
          <w:sz w:val="24"/>
          <w:szCs w:val="24"/>
        </w:rPr>
        <w:t>汉代诗歌</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发展历程：楚歌，乐府，文人古诗。（汉府民歌和文人五言诗成就最高，影响最大）</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sz w:val="24"/>
          <w:szCs w:val="24"/>
        </w:rPr>
        <w:t>（1）汉初诗：</w:t>
      </w:r>
      <w:r w:rsidRPr="002261FD">
        <w:rPr>
          <w:rFonts w:ascii="仿宋" w:eastAsia="仿宋" w:hAnsi="仿宋" w:cs="仿宋" w:hint="eastAsia"/>
          <w:sz w:val="24"/>
          <w:szCs w:val="24"/>
        </w:rPr>
        <w:t>项羽《垓下歌》，刘邦《大风歌》，汉武帝《秋风词》，李延年“北方有佳人，绝世而独立。一顾倾人城，再顾倾人国。宁不知倾城与倾国，佳人难再得。”</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sz w:val="24"/>
          <w:szCs w:val="24"/>
        </w:rPr>
        <w:t>（2）汉乐府：</w:t>
      </w:r>
      <w:r w:rsidRPr="002261FD">
        <w:rPr>
          <w:rFonts w:ascii="仿宋" w:eastAsia="仿宋" w:hAnsi="仿宋" w:cs="仿宋" w:hint="eastAsia"/>
          <w:sz w:val="24"/>
          <w:szCs w:val="24"/>
        </w:rPr>
        <w:t>《孔雀东南飞》《陌上桑》《战城南》《上邪》《东门行》《妇病行》《饮马长城窟行》《白头吟》《枯鱼过河泣》</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sz w:val="24"/>
          <w:szCs w:val="24"/>
        </w:rPr>
        <w:t>作用：</w:t>
      </w:r>
      <w:r w:rsidRPr="002261FD">
        <w:rPr>
          <w:rFonts w:ascii="仿宋" w:eastAsia="仿宋" w:hAnsi="仿宋" w:cs="仿宋" w:hint="eastAsia"/>
          <w:sz w:val="24"/>
          <w:szCs w:val="24"/>
        </w:rPr>
        <w:t>为了统治阶级和宫廷娱乐和点缀生平，客观上使许多民歌得以保存。</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sz w:val="24"/>
          <w:szCs w:val="24"/>
        </w:rPr>
        <w:t>分类：</w:t>
      </w:r>
      <w:r w:rsidRPr="002261FD">
        <w:rPr>
          <w:rFonts w:ascii="仿宋" w:eastAsia="仿宋" w:hAnsi="仿宋" w:cs="仿宋" w:hint="eastAsia"/>
          <w:sz w:val="24"/>
          <w:szCs w:val="24"/>
        </w:rPr>
        <w:t>（根据音乐来分类）</w:t>
      </w:r>
      <w:proofErr w:type="gramStart"/>
      <w:r w:rsidRPr="002261FD">
        <w:rPr>
          <w:rFonts w:ascii="仿宋" w:eastAsia="仿宋" w:hAnsi="仿宋" w:cs="仿宋" w:hint="eastAsia"/>
          <w:sz w:val="24"/>
          <w:szCs w:val="24"/>
        </w:rPr>
        <w:t>郊庙歌辞</w:t>
      </w:r>
      <w:proofErr w:type="gramEnd"/>
      <w:r w:rsidRPr="002261FD">
        <w:rPr>
          <w:rFonts w:ascii="仿宋" w:eastAsia="仿宋" w:hAnsi="仿宋" w:cs="仿宋" w:hint="eastAsia"/>
          <w:sz w:val="24"/>
          <w:szCs w:val="24"/>
        </w:rPr>
        <w:t>，鼓吹曲辞，相和歌词，</w:t>
      </w:r>
      <w:proofErr w:type="gramStart"/>
      <w:r w:rsidRPr="002261FD">
        <w:rPr>
          <w:rFonts w:ascii="仿宋" w:eastAsia="仿宋" w:hAnsi="仿宋" w:cs="仿宋" w:hint="eastAsia"/>
          <w:sz w:val="24"/>
          <w:szCs w:val="24"/>
        </w:rPr>
        <w:t>杂曲歌</w:t>
      </w:r>
      <w:proofErr w:type="gramEnd"/>
      <w:r w:rsidRPr="002261FD">
        <w:rPr>
          <w:rFonts w:ascii="仿宋" w:eastAsia="仿宋" w:hAnsi="仿宋" w:cs="仿宋" w:hint="eastAsia"/>
          <w:sz w:val="24"/>
          <w:szCs w:val="24"/>
        </w:rPr>
        <w:t>辞。</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特点：</w:t>
      </w:r>
    </w:p>
    <w:p w:rsidR="002261FD" w:rsidRPr="002261FD" w:rsidRDefault="002261FD" w:rsidP="002261FD">
      <w:pPr>
        <w:numPr>
          <w:ilvl w:val="0"/>
          <w:numId w:val="7"/>
        </w:numPr>
        <w:rPr>
          <w:rFonts w:ascii="仿宋" w:eastAsia="仿宋" w:hAnsi="仿宋" w:cs="仿宋" w:hint="eastAsia"/>
          <w:sz w:val="24"/>
          <w:szCs w:val="24"/>
        </w:rPr>
      </w:pPr>
      <w:r w:rsidRPr="002261FD">
        <w:rPr>
          <w:rFonts w:ascii="仿宋" w:eastAsia="仿宋" w:hAnsi="仿宋" w:cs="仿宋" w:hint="eastAsia"/>
          <w:sz w:val="24"/>
          <w:szCs w:val="24"/>
        </w:rPr>
        <w:t>通过叙事来抒发情感，思想性强，广泛而深刻地反映了当时社会生活，社会矛盾和人民的思想感情与愿望；</w:t>
      </w:r>
    </w:p>
    <w:p w:rsidR="002261FD" w:rsidRPr="002261FD" w:rsidRDefault="002261FD" w:rsidP="002261FD">
      <w:pPr>
        <w:numPr>
          <w:ilvl w:val="0"/>
          <w:numId w:val="7"/>
        </w:numPr>
        <w:rPr>
          <w:rFonts w:ascii="仿宋" w:eastAsia="仿宋" w:hAnsi="仿宋" w:cs="仿宋" w:hint="eastAsia"/>
          <w:sz w:val="24"/>
          <w:szCs w:val="24"/>
        </w:rPr>
      </w:pPr>
      <w:r w:rsidRPr="002261FD">
        <w:rPr>
          <w:rFonts w:ascii="仿宋" w:eastAsia="仿宋" w:hAnsi="仿宋" w:cs="仿宋" w:hint="eastAsia"/>
          <w:sz w:val="24"/>
          <w:szCs w:val="24"/>
        </w:rPr>
        <w:t>艺术成就高：</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1）形式活泼，保持了口语的真面目，句子由一二字到八九字，参差错落，不拘一格；</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2）故事性强，通过叙事来抒发感情。</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最基本的思想特色是“感于哀乐，缘</w:t>
      </w:r>
      <w:proofErr w:type="gramStart"/>
      <w:r w:rsidRPr="002261FD">
        <w:rPr>
          <w:rFonts w:ascii="仿宋" w:eastAsia="仿宋" w:hAnsi="仿宋" w:cs="仿宋" w:hint="eastAsia"/>
          <w:sz w:val="24"/>
          <w:szCs w:val="24"/>
        </w:rPr>
        <w:t>世</w:t>
      </w:r>
      <w:proofErr w:type="gramEnd"/>
      <w:r w:rsidRPr="002261FD">
        <w:rPr>
          <w:rFonts w:ascii="仿宋" w:eastAsia="仿宋" w:hAnsi="仿宋" w:cs="仿宋" w:hint="eastAsia"/>
          <w:sz w:val="24"/>
          <w:szCs w:val="24"/>
        </w:rPr>
        <w:t>而发”，最基本的艺术特色是叙事性。</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sz w:val="24"/>
          <w:szCs w:val="24"/>
        </w:rPr>
        <w:t>（3）东汉诗：</w:t>
      </w:r>
      <w:r w:rsidRPr="002261FD">
        <w:rPr>
          <w:rFonts w:ascii="仿宋" w:eastAsia="仿宋" w:hAnsi="仿宋" w:cs="仿宋" w:hint="eastAsia"/>
          <w:sz w:val="24"/>
          <w:szCs w:val="24"/>
        </w:rPr>
        <w:t>班固《咏史》，古诗十九首（它的出现，标志着中国古代文人五言抒情诗的成熟）</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思考与练习：</w:t>
      </w:r>
    </w:p>
    <w:p w:rsidR="002261FD" w:rsidRPr="002261FD" w:rsidRDefault="002261FD" w:rsidP="002261FD">
      <w:pPr>
        <w:numPr>
          <w:ilvl w:val="0"/>
          <w:numId w:val="2"/>
        </w:numPr>
        <w:rPr>
          <w:rFonts w:ascii="仿宋" w:eastAsia="仿宋" w:hAnsi="仿宋" w:cs="仿宋" w:hint="eastAsia"/>
          <w:sz w:val="24"/>
          <w:szCs w:val="24"/>
        </w:rPr>
      </w:pPr>
      <w:r w:rsidRPr="002261FD">
        <w:rPr>
          <w:rFonts w:ascii="仿宋" w:eastAsia="仿宋" w:hAnsi="仿宋" w:cs="仿宋" w:hint="eastAsia"/>
          <w:sz w:val="24"/>
          <w:szCs w:val="24"/>
        </w:rPr>
        <w:t>简述汉文学的主要成就；</w:t>
      </w:r>
    </w:p>
    <w:p w:rsidR="002261FD" w:rsidRPr="002261FD" w:rsidRDefault="002261FD" w:rsidP="002261FD">
      <w:pPr>
        <w:numPr>
          <w:ilvl w:val="0"/>
          <w:numId w:val="2"/>
        </w:numPr>
        <w:rPr>
          <w:rFonts w:ascii="仿宋" w:eastAsia="仿宋" w:hAnsi="仿宋" w:cs="仿宋" w:hint="eastAsia"/>
          <w:sz w:val="24"/>
          <w:szCs w:val="24"/>
        </w:rPr>
      </w:pPr>
      <w:r w:rsidRPr="002261FD">
        <w:rPr>
          <w:rFonts w:ascii="仿宋" w:eastAsia="仿宋" w:hAnsi="仿宋" w:cs="仿宋" w:hint="eastAsia"/>
          <w:sz w:val="24"/>
          <w:szCs w:val="24"/>
        </w:rPr>
        <w:t>简述“赋”的发展过程；</w:t>
      </w:r>
    </w:p>
    <w:p w:rsidR="002261FD" w:rsidRPr="002261FD" w:rsidRDefault="002261FD" w:rsidP="002261FD">
      <w:pPr>
        <w:numPr>
          <w:ilvl w:val="0"/>
          <w:numId w:val="2"/>
        </w:numPr>
        <w:rPr>
          <w:rFonts w:ascii="仿宋" w:eastAsia="仿宋" w:hAnsi="仿宋" w:cs="仿宋" w:hint="eastAsia"/>
          <w:sz w:val="24"/>
          <w:szCs w:val="24"/>
        </w:rPr>
      </w:pPr>
      <w:r w:rsidRPr="002261FD">
        <w:rPr>
          <w:rFonts w:ascii="仿宋" w:eastAsia="仿宋" w:hAnsi="仿宋" w:cs="仿宋" w:hint="eastAsia"/>
          <w:sz w:val="24"/>
          <w:szCs w:val="24"/>
        </w:rPr>
        <w:lastRenderedPageBreak/>
        <w:t>试述《史记》的思想艺术成就；</w:t>
      </w:r>
    </w:p>
    <w:p w:rsidR="002261FD" w:rsidRPr="002261FD" w:rsidRDefault="002261FD" w:rsidP="002261FD">
      <w:pPr>
        <w:numPr>
          <w:ilvl w:val="0"/>
          <w:numId w:val="2"/>
        </w:numPr>
        <w:rPr>
          <w:rFonts w:ascii="仿宋" w:eastAsia="仿宋" w:hAnsi="仿宋" w:cs="仿宋" w:hint="eastAsia"/>
          <w:sz w:val="24"/>
          <w:szCs w:val="24"/>
        </w:rPr>
      </w:pPr>
      <w:r w:rsidRPr="002261FD">
        <w:rPr>
          <w:rFonts w:ascii="仿宋" w:eastAsia="仿宋" w:hAnsi="仿宋" w:cs="仿宋" w:hint="eastAsia"/>
          <w:sz w:val="24"/>
          <w:szCs w:val="24"/>
        </w:rPr>
        <w:t>在塑造人物方面，《史记》主要运用了哪几种方法？</w:t>
      </w:r>
    </w:p>
    <w:p w:rsidR="002261FD" w:rsidRPr="002261FD" w:rsidRDefault="002261FD" w:rsidP="002261FD">
      <w:pPr>
        <w:numPr>
          <w:ilvl w:val="0"/>
          <w:numId w:val="2"/>
        </w:numPr>
        <w:rPr>
          <w:rFonts w:ascii="仿宋" w:eastAsia="仿宋" w:hAnsi="仿宋" w:cs="仿宋" w:hint="eastAsia"/>
          <w:sz w:val="24"/>
          <w:szCs w:val="24"/>
        </w:rPr>
      </w:pPr>
      <w:r w:rsidRPr="002261FD">
        <w:rPr>
          <w:rFonts w:ascii="仿宋" w:eastAsia="仿宋" w:hAnsi="仿宋" w:cs="仿宋" w:hint="eastAsia"/>
          <w:sz w:val="24"/>
          <w:szCs w:val="24"/>
        </w:rPr>
        <w:t>分析《管晏列传》；</w:t>
      </w:r>
    </w:p>
    <w:p w:rsidR="002261FD" w:rsidRPr="002261FD" w:rsidRDefault="002261FD" w:rsidP="002261FD">
      <w:pPr>
        <w:numPr>
          <w:ilvl w:val="0"/>
          <w:numId w:val="2"/>
        </w:numPr>
        <w:rPr>
          <w:rFonts w:ascii="仿宋" w:eastAsia="仿宋" w:hAnsi="仿宋" w:cs="仿宋" w:hint="eastAsia"/>
          <w:sz w:val="24"/>
          <w:szCs w:val="24"/>
        </w:rPr>
      </w:pPr>
      <w:r w:rsidRPr="002261FD">
        <w:rPr>
          <w:rFonts w:ascii="仿宋" w:eastAsia="仿宋" w:hAnsi="仿宋" w:cs="仿宋" w:hint="eastAsia"/>
          <w:sz w:val="24"/>
          <w:szCs w:val="24"/>
        </w:rPr>
        <w:t>试比较《史记》和《汉书》的异同；</w:t>
      </w:r>
    </w:p>
    <w:p w:rsidR="002261FD" w:rsidRPr="002261FD" w:rsidRDefault="002261FD" w:rsidP="002261FD">
      <w:pPr>
        <w:numPr>
          <w:ilvl w:val="0"/>
          <w:numId w:val="2"/>
        </w:numPr>
        <w:rPr>
          <w:rFonts w:ascii="仿宋" w:eastAsia="仿宋" w:hAnsi="仿宋" w:cs="仿宋" w:hint="eastAsia"/>
          <w:b/>
          <w:bCs/>
          <w:sz w:val="24"/>
          <w:szCs w:val="24"/>
        </w:rPr>
      </w:pPr>
      <w:r w:rsidRPr="002261FD">
        <w:rPr>
          <w:rFonts w:ascii="仿宋" w:eastAsia="仿宋" w:hAnsi="仿宋" w:cs="仿宋" w:hint="eastAsia"/>
          <w:sz w:val="24"/>
          <w:szCs w:val="24"/>
        </w:rPr>
        <w:t>何谓“乐府”？乐府诗歌可以分为哪几种类型？有哪些特点</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第四讲 “建安风骨”与魏晋传奇</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教学重点：</w:t>
      </w:r>
    </w:p>
    <w:p w:rsidR="002261FD" w:rsidRPr="002261FD" w:rsidRDefault="002261FD" w:rsidP="002261FD">
      <w:pPr>
        <w:numPr>
          <w:ilvl w:val="0"/>
          <w:numId w:val="16"/>
        </w:numPr>
        <w:rPr>
          <w:rFonts w:ascii="仿宋" w:eastAsia="仿宋" w:hAnsi="仿宋" w:cs="仿宋" w:hint="eastAsia"/>
          <w:sz w:val="24"/>
          <w:szCs w:val="24"/>
        </w:rPr>
      </w:pPr>
      <w:r w:rsidRPr="002261FD">
        <w:rPr>
          <w:rFonts w:ascii="仿宋" w:eastAsia="仿宋" w:hAnsi="仿宋" w:cs="仿宋" w:hint="eastAsia"/>
          <w:sz w:val="24"/>
          <w:szCs w:val="24"/>
        </w:rPr>
        <w:t>了解魏晋南北朝时文学的主要成就；</w:t>
      </w:r>
    </w:p>
    <w:p w:rsidR="002261FD" w:rsidRPr="002261FD" w:rsidRDefault="002261FD" w:rsidP="002261FD">
      <w:pPr>
        <w:numPr>
          <w:ilvl w:val="0"/>
          <w:numId w:val="16"/>
        </w:numPr>
        <w:rPr>
          <w:rFonts w:ascii="仿宋" w:eastAsia="仿宋" w:hAnsi="仿宋" w:cs="仿宋" w:hint="eastAsia"/>
          <w:sz w:val="24"/>
          <w:szCs w:val="24"/>
        </w:rPr>
      </w:pPr>
      <w:r w:rsidRPr="002261FD">
        <w:rPr>
          <w:rFonts w:ascii="仿宋" w:eastAsia="仿宋" w:hAnsi="仿宋" w:cs="仿宋" w:hint="eastAsia"/>
          <w:sz w:val="24"/>
          <w:szCs w:val="24"/>
        </w:rPr>
        <w:t>“建安风骨”及其代表性作家，作品特点；</w:t>
      </w:r>
    </w:p>
    <w:p w:rsidR="002261FD" w:rsidRPr="002261FD" w:rsidRDefault="002261FD" w:rsidP="002261FD">
      <w:pPr>
        <w:numPr>
          <w:ilvl w:val="0"/>
          <w:numId w:val="16"/>
        </w:numPr>
        <w:rPr>
          <w:rFonts w:ascii="仿宋" w:eastAsia="仿宋" w:hAnsi="仿宋" w:cs="仿宋" w:hint="eastAsia"/>
          <w:sz w:val="24"/>
          <w:szCs w:val="24"/>
        </w:rPr>
      </w:pPr>
      <w:r w:rsidRPr="002261FD">
        <w:rPr>
          <w:rFonts w:ascii="仿宋" w:eastAsia="仿宋" w:hAnsi="仿宋" w:cs="仿宋" w:hint="eastAsia"/>
          <w:sz w:val="24"/>
          <w:szCs w:val="24"/>
        </w:rPr>
        <w:t>陶渊明的是个思想艺术特色及其人格魅力；</w:t>
      </w:r>
    </w:p>
    <w:p w:rsidR="002261FD" w:rsidRPr="002261FD" w:rsidRDefault="002261FD" w:rsidP="002261FD">
      <w:pPr>
        <w:numPr>
          <w:ilvl w:val="0"/>
          <w:numId w:val="16"/>
        </w:numPr>
        <w:rPr>
          <w:rFonts w:ascii="仿宋" w:eastAsia="仿宋" w:hAnsi="仿宋" w:cs="仿宋" w:hint="eastAsia"/>
          <w:sz w:val="24"/>
          <w:szCs w:val="24"/>
        </w:rPr>
      </w:pPr>
      <w:r w:rsidRPr="002261FD">
        <w:rPr>
          <w:rFonts w:ascii="仿宋" w:eastAsia="仿宋" w:hAnsi="仿宋" w:cs="仿宋" w:hint="eastAsia"/>
          <w:sz w:val="24"/>
          <w:szCs w:val="24"/>
        </w:rPr>
        <w:t>魏晋南北朝的文学批评，传奇以及南北朝民歌；</w:t>
      </w:r>
    </w:p>
    <w:p w:rsidR="002261FD" w:rsidRPr="002261FD" w:rsidRDefault="002261FD" w:rsidP="002261FD">
      <w:pPr>
        <w:numPr>
          <w:ilvl w:val="0"/>
          <w:numId w:val="16"/>
        </w:numPr>
        <w:rPr>
          <w:rFonts w:ascii="仿宋" w:eastAsia="仿宋" w:hAnsi="仿宋" w:cs="仿宋" w:hint="eastAsia"/>
          <w:sz w:val="24"/>
          <w:szCs w:val="24"/>
        </w:rPr>
      </w:pPr>
      <w:r w:rsidRPr="002261FD">
        <w:rPr>
          <w:rFonts w:ascii="仿宋" w:eastAsia="仿宋" w:hAnsi="仿宋" w:cs="仿宋" w:hint="eastAsia"/>
          <w:sz w:val="24"/>
          <w:szCs w:val="24"/>
        </w:rPr>
        <w:t>认识中国文化的特点以及中西方文化的区别。</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本讲纲目</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一、“建安风骨”</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二、两晋文学的嬗变</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三、伟大的田园诗人陶渊明</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四、南北朝乐府民歌</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五、魏晋传奇</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六、魏晋南北朝的文艺理论七、中西方文化比较</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建安风骨</w:t>
      </w:r>
      <w:r w:rsidRPr="002261FD">
        <w:rPr>
          <w:rFonts w:ascii="仿宋" w:eastAsia="仿宋" w:hAnsi="仿宋" w:cs="仿宋" w:hint="eastAsia"/>
          <w:color w:val="FF0000"/>
          <w:sz w:val="24"/>
          <w:szCs w:val="24"/>
        </w:rPr>
        <w:t>一条是建安路线</w:t>
      </w:r>
      <w:r w:rsidRPr="002261FD">
        <w:rPr>
          <w:rFonts w:ascii="仿宋" w:eastAsia="仿宋" w:hAnsi="仿宋" w:cs="仿宋" w:hint="eastAsia"/>
          <w:sz w:val="24"/>
          <w:szCs w:val="24"/>
        </w:rPr>
        <w:t>（“三曹”，“七子”,“竹林七贤”，左思</w:t>
      </w:r>
      <w:r w:rsidRPr="002261FD">
        <w:rPr>
          <w:rFonts w:ascii="仿宋" w:eastAsia="仿宋" w:hAnsi="仿宋" w:cs="仿宋"/>
          <w:sz w:val="24"/>
          <w:szCs w:val="24"/>
        </w:rPr>
        <w:t>，谢灵运</w:t>
      </w:r>
      <w:r w:rsidRPr="002261FD">
        <w:rPr>
          <w:rFonts w:ascii="仿宋" w:eastAsia="仿宋" w:hAnsi="仿宋" w:cs="仿宋" w:hint="eastAsia"/>
          <w:sz w:val="24"/>
          <w:szCs w:val="24"/>
        </w:rPr>
        <w:t>，陶渊明，</w:t>
      </w:r>
      <w:r w:rsidRPr="002261FD">
        <w:rPr>
          <w:rFonts w:ascii="仿宋" w:eastAsia="仿宋" w:hAnsi="仿宋" w:cs="仿宋"/>
          <w:sz w:val="24"/>
          <w:szCs w:val="24"/>
        </w:rPr>
        <w:t>蔡焱，</w:t>
      </w:r>
      <w:r w:rsidRPr="002261FD">
        <w:rPr>
          <w:rFonts w:ascii="仿宋" w:eastAsia="仿宋" w:hAnsi="仿宋" w:cs="仿宋" w:hint="eastAsia"/>
          <w:sz w:val="24"/>
          <w:szCs w:val="24"/>
        </w:rPr>
        <w:t>鲍照），</w:t>
      </w:r>
      <w:r w:rsidRPr="002261FD">
        <w:rPr>
          <w:rFonts w:ascii="仿宋" w:eastAsia="仿宋" w:hAnsi="仿宋" w:cs="仿宋" w:hint="eastAsia"/>
          <w:color w:val="FF0000"/>
          <w:sz w:val="24"/>
          <w:szCs w:val="24"/>
        </w:rPr>
        <w:t>一条是太康路线</w:t>
      </w:r>
      <w:r w:rsidRPr="002261FD">
        <w:rPr>
          <w:rFonts w:ascii="仿宋" w:eastAsia="仿宋" w:hAnsi="仿宋" w:cs="仿宋" w:hint="eastAsia"/>
          <w:sz w:val="24"/>
          <w:szCs w:val="24"/>
        </w:rPr>
        <w:t>（陆机，王弼）。</w:t>
      </w:r>
    </w:p>
    <w:p w:rsidR="002261FD" w:rsidRPr="002261FD" w:rsidRDefault="002261FD" w:rsidP="002261FD">
      <w:pPr>
        <w:numPr>
          <w:ilvl w:val="0"/>
          <w:numId w:val="8"/>
        </w:numPr>
        <w:rPr>
          <w:rFonts w:ascii="仿宋" w:eastAsia="仿宋" w:hAnsi="仿宋" w:cs="仿宋" w:hint="eastAsia"/>
          <w:b/>
          <w:bCs/>
          <w:sz w:val="24"/>
          <w:szCs w:val="24"/>
        </w:rPr>
      </w:pPr>
      <w:r w:rsidRPr="002261FD">
        <w:rPr>
          <w:rFonts w:ascii="仿宋" w:eastAsia="仿宋" w:hAnsi="仿宋" w:cs="仿宋" w:hint="eastAsia"/>
          <w:b/>
          <w:bCs/>
          <w:sz w:val="24"/>
          <w:szCs w:val="24"/>
        </w:rPr>
        <w:t>建安风骨</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（一）概念</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他们的作品，</w:t>
      </w:r>
      <w:r w:rsidRPr="002261FD">
        <w:rPr>
          <w:rFonts w:ascii="仿宋" w:eastAsia="仿宋" w:hAnsi="仿宋" w:cs="仿宋"/>
          <w:color w:val="FF0000"/>
          <w:sz w:val="24"/>
          <w:szCs w:val="24"/>
        </w:rPr>
        <w:t>一方面</w:t>
      </w:r>
      <w:r w:rsidRPr="002261FD">
        <w:rPr>
          <w:rFonts w:ascii="仿宋" w:eastAsia="仿宋" w:hAnsi="仿宋" w:cs="仿宋"/>
          <w:sz w:val="24"/>
          <w:szCs w:val="24"/>
        </w:rPr>
        <w:t>反映了社会的动荡，百姓的疾苦，真实地描绘了凄惨的社会图景；</w:t>
      </w:r>
      <w:r w:rsidRPr="002261FD">
        <w:rPr>
          <w:rFonts w:ascii="仿宋" w:eastAsia="仿宋" w:hAnsi="仿宋" w:cs="仿宋"/>
          <w:color w:val="FF0000"/>
          <w:sz w:val="24"/>
          <w:szCs w:val="24"/>
        </w:rPr>
        <w:t>另一方面</w:t>
      </w:r>
      <w:r w:rsidRPr="002261FD">
        <w:rPr>
          <w:rFonts w:ascii="仿宋" w:eastAsia="仿宋" w:hAnsi="仿宋" w:cs="仿宋"/>
          <w:sz w:val="24"/>
          <w:szCs w:val="24"/>
        </w:rPr>
        <w:t>又抒写了他们整顿乾坤、一统天下的理想与壮志，他们的作品，既感慨悲壮，又显得苍凉刚劲，后人称之为“建安风骨”。</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（二）建安七子</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孔融，陈琳，王</w:t>
      </w:r>
      <w:proofErr w:type="gramStart"/>
      <w:r w:rsidRPr="002261FD">
        <w:rPr>
          <w:rFonts w:ascii="仿宋" w:eastAsia="仿宋" w:hAnsi="仿宋" w:cs="仿宋"/>
          <w:sz w:val="24"/>
          <w:szCs w:val="24"/>
        </w:rPr>
        <w:t>粲</w:t>
      </w:r>
      <w:proofErr w:type="gramEnd"/>
      <w:r w:rsidRPr="002261FD">
        <w:rPr>
          <w:rFonts w:ascii="仿宋" w:eastAsia="仿宋" w:hAnsi="仿宋" w:cs="仿宋"/>
          <w:sz w:val="24"/>
          <w:szCs w:val="24"/>
        </w:rPr>
        <w:t>（“七子之冠冕”，成就最高，《登楼赋》），徐</w:t>
      </w:r>
      <w:proofErr w:type="gramStart"/>
      <w:r w:rsidRPr="002261FD">
        <w:rPr>
          <w:rFonts w:ascii="仿宋" w:eastAsia="仿宋" w:hAnsi="仿宋" w:cs="仿宋"/>
          <w:sz w:val="24"/>
          <w:szCs w:val="24"/>
        </w:rPr>
        <w:t>幹</w:t>
      </w:r>
      <w:proofErr w:type="gramEnd"/>
      <w:r w:rsidRPr="002261FD">
        <w:rPr>
          <w:rFonts w:ascii="仿宋" w:eastAsia="仿宋" w:hAnsi="仿宋" w:cs="仿宋"/>
          <w:sz w:val="24"/>
          <w:szCs w:val="24"/>
        </w:rPr>
        <w:t>，</w:t>
      </w:r>
      <w:proofErr w:type="gramStart"/>
      <w:r w:rsidRPr="002261FD">
        <w:rPr>
          <w:rFonts w:ascii="仿宋" w:eastAsia="仿宋" w:hAnsi="仿宋" w:cs="仿宋"/>
          <w:sz w:val="24"/>
          <w:szCs w:val="24"/>
        </w:rPr>
        <w:t>阮</w:t>
      </w:r>
      <w:proofErr w:type="gramEnd"/>
      <w:r w:rsidRPr="002261FD">
        <w:rPr>
          <w:rFonts w:ascii="仿宋" w:eastAsia="仿宋" w:hAnsi="仿宋" w:cs="仿宋"/>
          <w:sz w:val="24"/>
          <w:szCs w:val="24"/>
        </w:rPr>
        <w:t>瑀，应瑒，刘桢。</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（三）三曹父子</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曹操（气韵沉雄）曹丕（《燕歌行》现存最早的七言诗，《点论·论文》我国文学批评的开山之作），曹植（前期抒写建功立业之怀抱，后期则表达理想难以实现的愤懑）。</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（四）正</w:t>
      </w:r>
      <w:proofErr w:type="gramStart"/>
      <w:r w:rsidRPr="002261FD">
        <w:rPr>
          <w:rFonts w:ascii="仿宋" w:eastAsia="仿宋" w:hAnsi="仿宋" w:cs="仿宋"/>
          <w:b/>
          <w:bCs/>
          <w:sz w:val="24"/>
          <w:szCs w:val="24"/>
        </w:rPr>
        <w:t>始文学</w:t>
      </w:r>
      <w:proofErr w:type="gramEnd"/>
      <w:r w:rsidRPr="002261FD">
        <w:rPr>
          <w:rFonts w:ascii="仿宋" w:eastAsia="仿宋" w:hAnsi="仿宋" w:cs="仿宋"/>
          <w:b/>
          <w:bCs/>
          <w:sz w:val="24"/>
          <w:szCs w:val="24"/>
        </w:rPr>
        <w:t>与“竹林七贤”</w:t>
      </w:r>
    </w:p>
    <w:p w:rsidR="002261FD" w:rsidRPr="002261FD" w:rsidRDefault="002261FD" w:rsidP="002261FD">
      <w:pPr>
        <w:rPr>
          <w:rFonts w:ascii="仿宋" w:eastAsia="仿宋" w:hAnsi="仿宋" w:cs="仿宋"/>
          <w:color w:val="FF0000"/>
          <w:sz w:val="24"/>
          <w:szCs w:val="24"/>
        </w:rPr>
      </w:pPr>
      <w:r w:rsidRPr="002261FD">
        <w:rPr>
          <w:rFonts w:ascii="仿宋" w:eastAsia="仿宋" w:hAnsi="仿宋" w:cs="仿宋"/>
          <w:color w:val="FF0000"/>
          <w:sz w:val="24"/>
          <w:szCs w:val="24"/>
        </w:rPr>
        <w:t>竹林七贤是我国第一个文学社团</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嵇康，阮籍，山涛，向秀，刘伶，阮咸，王戎。</w:t>
      </w:r>
    </w:p>
    <w:p w:rsidR="002261FD" w:rsidRPr="002261FD" w:rsidRDefault="002261FD" w:rsidP="002261FD">
      <w:pPr>
        <w:rPr>
          <w:rFonts w:ascii="Calibri" w:eastAsia="宋体" w:hAnsi="Calibri" w:cs="Arial"/>
          <w:b/>
          <w:bCs/>
        </w:rPr>
      </w:pPr>
      <w:r w:rsidRPr="002261FD">
        <w:rPr>
          <w:rFonts w:ascii="仿宋" w:eastAsia="仿宋" w:hAnsi="仿宋" w:cs="仿宋"/>
          <w:b/>
          <w:bCs/>
          <w:sz w:val="24"/>
          <w:szCs w:val="24"/>
        </w:rPr>
        <w:t>二、两晋文学的嬗变</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三、伟大的田园诗人陶渊明</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四、南北朝乐府民歌</w:t>
      </w:r>
    </w:p>
    <w:p w:rsidR="002261FD" w:rsidRPr="002261FD" w:rsidRDefault="002261FD" w:rsidP="002261FD">
      <w:pPr>
        <w:rPr>
          <w:rFonts w:ascii="仿宋" w:eastAsia="仿宋" w:hAnsi="仿宋" w:cs="仿宋"/>
          <w:sz w:val="24"/>
          <w:szCs w:val="24"/>
        </w:rPr>
      </w:pPr>
      <w:r w:rsidRPr="002261FD">
        <w:rPr>
          <w:rFonts w:ascii="仿宋" w:eastAsia="仿宋" w:hAnsi="仿宋" w:cs="仿宋"/>
          <w:color w:val="FF0000"/>
          <w:sz w:val="24"/>
          <w:szCs w:val="24"/>
        </w:rPr>
        <w:t>南朝诗歌</w:t>
      </w:r>
      <w:r w:rsidRPr="002261FD">
        <w:rPr>
          <w:rFonts w:ascii="仿宋" w:eastAsia="仿宋" w:hAnsi="仿宋" w:cs="仿宋"/>
          <w:sz w:val="24"/>
          <w:szCs w:val="24"/>
        </w:rPr>
        <w:t>以《清商曲辞》中的“吴声歌”和“西曲歌”为主，几乎全是情歌，而且大多出自女子之口，</w:t>
      </w:r>
      <w:proofErr w:type="gramStart"/>
      <w:r w:rsidRPr="002261FD">
        <w:rPr>
          <w:rFonts w:ascii="仿宋" w:eastAsia="仿宋" w:hAnsi="仿宋" w:cs="仿宋"/>
          <w:sz w:val="24"/>
          <w:szCs w:val="24"/>
        </w:rPr>
        <w:t>故风格清约</w:t>
      </w:r>
      <w:proofErr w:type="gramEnd"/>
      <w:r w:rsidRPr="002261FD">
        <w:rPr>
          <w:rFonts w:ascii="仿宋" w:eastAsia="仿宋" w:hAnsi="仿宋" w:cs="仿宋"/>
          <w:sz w:val="24"/>
          <w:szCs w:val="24"/>
        </w:rPr>
        <w:t>婉转。代表作《西洲曲》。</w:t>
      </w:r>
    </w:p>
    <w:p w:rsidR="002261FD" w:rsidRPr="002261FD" w:rsidRDefault="002261FD" w:rsidP="002261FD">
      <w:pPr>
        <w:rPr>
          <w:rFonts w:ascii="仿宋" w:eastAsia="仿宋" w:hAnsi="仿宋" w:cs="仿宋"/>
          <w:sz w:val="24"/>
          <w:szCs w:val="24"/>
        </w:rPr>
      </w:pPr>
      <w:r w:rsidRPr="002261FD">
        <w:rPr>
          <w:rFonts w:ascii="仿宋" w:eastAsia="仿宋" w:hAnsi="仿宋" w:cs="仿宋"/>
          <w:color w:val="FF0000"/>
          <w:sz w:val="24"/>
          <w:szCs w:val="24"/>
        </w:rPr>
        <w:t>北朝诗歌</w:t>
      </w:r>
      <w:r w:rsidRPr="002261FD">
        <w:rPr>
          <w:rFonts w:ascii="仿宋" w:eastAsia="仿宋" w:hAnsi="仿宋" w:cs="仿宋"/>
          <w:sz w:val="24"/>
          <w:szCs w:val="24"/>
        </w:rPr>
        <w:t>以《乐府诗集》中“鼓角横吹曲”，内容大多与战争有</w:t>
      </w:r>
      <w:proofErr w:type="gramStart"/>
      <w:r w:rsidRPr="002261FD">
        <w:rPr>
          <w:rFonts w:ascii="仿宋" w:eastAsia="仿宋" w:hAnsi="仿宋" w:cs="仿宋"/>
          <w:sz w:val="24"/>
          <w:szCs w:val="24"/>
        </w:rPr>
        <w:t>关连</w:t>
      </w:r>
      <w:proofErr w:type="gramEnd"/>
      <w:r w:rsidRPr="002261FD">
        <w:rPr>
          <w:rFonts w:ascii="仿宋" w:eastAsia="仿宋" w:hAnsi="仿宋" w:cs="仿宋"/>
          <w:sz w:val="24"/>
          <w:szCs w:val="24"/>
        </w:rPr>
        <w:t>，其风格高亢刚健。代表作《木兰诗》，它与《焦仲卿妻(孔雀东南飞）》后先辉映，异曲同工，是我国诗歌史上的“双璧”，其成就是令瞩目的。</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lastRenderedPageBreak/>
        <w:t>五、魏晋南北朝的文艺理论</w:t>
      </w:r>
    </w:p>
    <w:p w:rsidR="002261FD" w:rsidRPr="002261FD" w:rsidRDefault="002261FD" w:rsidP="002261FD">
      <w:pPr>
        <w:rPr>
          <w:rFonts w:ascii="仿宋" w:eastAsia="仿宋" w:hAnsi="仿宋" w:cs="仿宋"/>
          <w:sz w:val="24"/>
          <w:szCs w:val="24"/>
        </w:rPr>
      </w:pPr>
      <w:r w:rsidRPr="002261FD">
        <w:rPr>
          <w:rFonts w:ascii="仿宋" w:eastAsia="仿宋" w:hAnsi="仿宋" w:cs="仿宋"/>
          <w:color w:val="FF0000"/>
          <w:sz w:val="24"/>
          <w:szCs w:val="24"/>
        </w:rPr>
        <w:t>魏晋南北朝</w:t>
      </w:r>
      <w:r w:rsidRPr="002261FD">
        <w:rPr>
          <w:rFonts w:ascii="仿宋" w:eastAsia="仿宋" w:hAnsi="仿宋" w:cs="仿宋"/>
          <w:sz w:val="24"/>
          <w:szCs w:val="24"/>
        </w:rPr>
        <w:t>是</w:t>
      </w:r>
      <w:r w:rsidRPr="002261FD">
        <w:rPr>
          <w:rFonts w:ascii="仿宋" w:eastAsia="仿宋" w:hAnsi="仿宋" w:cs="仿宋"/>
          <w:color w:val="FF0000"/>
          <w:sz w:val="24"/>
          <w:szCs w:val="24"/>
        </w:rPr>
        <w:t>中国文学理论批评史上一个重要的转折时期</w:t>
      </w:r>
      <w:r w:rsidRPr="002261FD">
        <w:rPr>
          <w:rFonts w:ascii="仿宋" w:eastAsia="仿宋" w:hAnsi="仿宋" w:cs="仿宋"/>
          <w:sz w:val="24"/>
          <w:szCs w:val="24"/>
        </w:rPr>
        <w:t>，亦是</w:t>
      </w:r>
      <w:r w:rsidRPr="002261FD">
        <w:rPr>
          <w:rFonts w:ascii="仿宋" w:eastAsia="仿宋" w:hAnsi="仿宋" w:cs="仿宋"/>
          <w:color w:val="FF0000"/>
          <w:sz w:val="24"/>
          <w:szCs w:val="24"/>
        </w:rPr>
        <w:t>文学理论的研究日趋成熟，并取得很高成就的时期</w:t>
      </w:r>
      <w:r w:rsidRPr="002261FD">
        <w:rPr>
          <w:rFonts w:ascii="仿宋" w:eastAsia="仿宋" w:hAnsi="仿宋" w:cs="仿宋"/>
          <w:sz w:val="24"/>
          <w:szCs w:val="24"/>
        </w:rPr>
        <w:t>。</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1）曹丕《点论》</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如果现有的第一篇文学理论和文学批评专著，开创了综合评论作家作品的风气，对我国文学批评和文学创作的发展起到了积极的影响。</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肯定了文学的地位与作用，还研究了各种文体的特点与差异，最后，曹丕还讨论了文学批评应持的正确态度，他反对“文人相轻”，要求“审已以度人”进行公正的评价。</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曹丕《典论论文》的诞生标志着我国古代的文学批评进入了一个新时期。</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2）陆机《文赋》</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第一次比较系统地论述了文学创作的过程，对于创作构思过程中的想象和感兴的论述尤其精辟。</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3）刘勰《文心雕龙》</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中国文学批评史上第一部有严密体系的文学理论专著，表现了朴素唯物主义的文学观，对文学创作，文学批评，文学特点和规律等一系列问题，提出了精辟的见解，是极富独创性的。</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4）钟嵘《诗品》</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一部诗歌评论专著。</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5）萧统《文选》</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现存最早的诗文选集，反映了古代各种文体概貌，为后人研究这一时期的文学史提供了依据。</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思考与练习</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1.名词解释:建安风骨、建安七子、竹林七贤、《世说新语》</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2.简述魏晋南北朝的文学成就。</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3.简述“三曹”各自所取得的文学成就。</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4魏晋南北朝时期文艺理论的代表作家、作品各有哪些?</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5.试分析陶渊明的思想及对后世的影响，把握陶渊明诗文特点。</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第</w:t>
      </w:r>
      <w:r w:rsidRPr="002261FD">
        <w:rPr>
          <w:rFonts w:ascii="仿宋" w:eastAsia="仿宋" w:hAnsi="仿宋" w:cs="仿宋" w:hint="eastAsia"/>
          <w:b/>
          <w:bCs/>
          <w:sz w:val="24"/>
          <w:szCs w:val="24"/>
        </w:rPr>
        <w:t>五</w:t>
      </w:r>
      <w:r w:rsidRPr="002261FD">
        <w:rPr>
          <w:rFonts w:ascii="仿宋" w:eastAsia="仿宋" w:hAnsi="仿宋" w:cs="仿宋"/>
          <w:b/>
          <w:bCs/>
          <w:sz w:val="24"/>
          <w:szCs w:val="24"/>
        </w:rPr>
        <w:t>讲 唐代诗文</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教学重点:</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1，唐朝文学所取得的重要成就。</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2，初唐诗歌为盛唐诗歌的繁荣做了哪些准备工作</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3，唐诗繁荣的主要原因。</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 xml:space="preserve">4，唐诗特点以及重要诗人诗歌风格、作品赏析。 </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5，“古文运动”。</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6，唐传奇对后来文学的影响。</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7，</w:t>
      </w:r>
      <w:proofErr w:type="gramStart"/>
      <w:r w:rsidRPr="002261FD">
        <w:rPr>
          <w:rFonts w:ascii="仿宋" w:eastAsia="仿宋" w:hAnsi="仿宋" w:cs="仿宋"/>
          <w:sz w:val="24"/>
          <w:szCs w:val="24"/>
        </w:rPr>
        <w:t>晚唐词</w:t>
      </w:r>
      <w:proofErr w:type="gramEnd"/>
      <w:r w:rsidRPr="002261FD">
        <w:rPr>
          <w:rFonts w:ascii="仿宋" w:eastAsia="仿宋" w:hAnsi="仿宋" w:cs="仿宋"/>
          <w:sz w:val="24"/>
          <w:szCs w:val="24"/>
        </w:rPr>
        <w:t>的发展。</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本讲纲目</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一、诗歌</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w:t>
      </w:r>
      <w:proofErr w:type="gramStart"/>
      <w:r w:rsidRPr="002261FD">
        <w:rPr>
          <w:rFonts w:ascii="仿宋" w:eastAsia="仿宋" w:hAnsi="仿宋" w:cs="仿宋"/>
          <w:sz w:val="24"/>
          <w:szCs w:val="24"/>
        </w:rPr>
        <w:t>一</w:t>
      </w:r>
      <w:proofErr w:type="gramEnd"/>
      <w:r w:rsidRPr="002261FD">
        <w:rPr>
          <w:rFonts w:ascii="仿宋" w:eastAsia="仿宋" w:hAnsi="仿宋" w:cs="仿宋"/>
          <w:sz w:val="24"/>
          <w:szCs w:val="24"/>
        </w:rPr>
        <w:t>)</w:t>
      </w:r>
      <w:r w:rsidRPr="002261FD">
        <w:rPr>
          <w:rFonts w:ascii="仿宋" w:eastAsia="仿宋" w:hAnsi="仿宋" w:cs="仿宋"/>
          <w:color w:val="FF0000"/>
          <w:sz w:val="24"/>
          <w:szCs w:val="24"/>
        </w:rPr>
        <w:t>初唐</w:t>
      </w:r>
      <w:r w:rsidRPr="002261FD">
        <w:rPr>
          <w:rFonts w:ascii="仿宋" w:eastAsia="仿宋" w:hAnsi="仿宋" w:cs="仿宋"/>
          <w:sz w:val="24"/>
          <w:szCs w:val="24"/>
        </w:rPr>
        <w:t>诗歌（初唐四杰</w:t>
      </w:r>
      <w:r w:rsidRPr="002261FD">
        <w:rPr>
          <w:rFonts w:ascii="仿宋" w:eastAsia="仿宋" w:hAnsi="仿宋" w:cs="仿宋" w:hint="eastAsia"/>
          <w:sz w:val="24"/>
          <w:szCs w:val="24"/>
        </w:rPr>
        <w:t>;</w:t>
      </w:r>
      <w:r w:rsidRPr="002261FD">
        <w:rPr>
          <w:rFonts w:ascii="仿宋" w:eastAsia="仿宋" w:hAnsi="仿宋" w:cs="仿宋"/>
          <w:sz w:val="24"/>
          <w:szCs w:val="24"/>
        </w:rPr>
        <w:t>张若虚；陈子昂）</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(二)</w:t>
      </w:r>
      <w:r w:rsidRPr="002261FD">
        <w:rPr>
          <w:rFonts w:ascii="仿宋" w:eastAsia="仿宋" w:hAnsi="仿宋" w:cs="仿宋"/>
          <w:color w:val="FF0000"/>
          <w:sz w:val="24"/>
          <w:szCs w:val="24"/>
        </w:rPr>
        <w:t>盛唐</w:t>
      </w:r>
      <w:r w:rsidRPr="002261FD">
        <w:rPr>
          <w:rFonts w:ascii="仿宋" w:eastAsia="仿宋" w:hAnsi="仿宋" w:cs="仿宋"/>
          <w:sz w:val="24"/>
          <w:szCs w:val="24"/>
        </w:rPr>
        <w:t>诗歌（山水田园诗；边塞诗；浪漫主义诗人李白；现实主义诗人杜甫）</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(三)</w:t>
      </w:r>
      <w:r w:rsidRPr="002261FD">
        <w:rPr>
          <w:rFonts w:ascii="仿宋" w:eastAsia="仿宋" w:hAnsi="仿宋" w:cs="仿宋"/>
          <w:color w:val="FF0000"/>
          <w:sz w:val="24"/>
          <w:szCs w:val="24"/>
        </w:rPr>
        <w:t>中唐</w:t>
      </w:r>
      <w:r w:rsidRPr="002261FD">
        <w:rPr>
          <w:rFonts w:ascii="仿宋" w:eastAsia="仿宋" w:hAnsi="仿宋" w:cs="仿宋"/>
          <w:sz w:val="24"/>
          <w:szCs w:val="24"/>
        </w:rPr>
        <w:t>诗歌（白居易；元</w:t>
      </w:r>
      <w:proofErr w:type="gramStart"/>
      <w:r w:rsidRPr="002261FD">
        <w:rPr>
          <w:rFonts w:ascii="仿宋" w:eastAsia="仿宋" w:hAnsi="仿宋" w:cs="仿宋"/>
          <w:sz w:val="24"/>
          <w:szCs w:val="24"/>
        </w:rPr>
        <w:t>稹</w:t>
      </w:r>
      <w:proofErr w:type="gramEnd"/>
      <w:r w:rsidRPr="002261FD">
        <w:rPr>
          <w:rFonts w:ascii="仿宋" w:eastAsia="仿宋" w:hAnsi="仿宋" w:cs="仿宋"/>
          <w:sz w:val="24"/>
          <w:szCs w:val="24"/>
        </w:rPr>
        <w:t>《莺莺传》；程鸿《长恨歌传》；刘禹锡诗豪；李贺诗鬼）</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(四)</w:t>
      </w:r>
      <w:r w:rsidRPr="002261FD">
        <w:rPr>
          <w:rFonts w:ascii="仿宋" w:eastAsia="仿宋" w:hAnsi="仿宋" w:cs="仿宋"/>
          <w:color w:val="FF0000"/>
          <w:sz w:val="24"/>
          <w:szCs w:val="24"/>
        </w:rPr>
        <w:t>晚唐</w:t>
      </w:r>
      <w:r w:rsidRPr="002261FD">
        <w:rPr>
          <w:rFonts w:ascii="仿宋" w:eastAsia="仿宋" w:hAnsi="仿宋" w:cs="仿宋"/>
          <w:sz w:val="24"/>
          <w:szCs w:val="24"/>
        </w:rPr>
        <w:t>诗歌（小李杜，李商隐无题爱情诗；杜牧咏史）</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lastRenderedPageBreak/>
        <w:t>二、古文运动（韩愈；柳宗元；唐宋八大家）</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三、唐传奇</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四、晚唐五代的词（西蜀词派花间集：温庭筠韦庄；南唐词派：李煜李</w:t>
      </w:r>
      <w:proofErr w:type="gramStart"/>
      <w:r w:rsidRPr="002261FD">
        <w:rPr>
          <w:rFonts w:ascii="仿宋" w:eastAsia="仿宋" w:hAnsi="仿宋" w:cs="仿宋"/>
          <w:sz w:val="24"/>
          <w:szCs w:val="24"/>
        </w:rPr>
        <w:t>憬</w:t>
      </w:r>
      <w:proofErr w:type="gramEnd"/>
      <w:r w:rsidRPr="002261FD">
        <w:rPr>
          <w:rFonts w:ascii="仿宋" w:eastAsia="仿宋" w:hAnsi="仿宋" w:cs="仿宋"/>
          <w:sz w:val="24"/>
          <w:szCs w:val="24"/>
        </w:rPr>
        <w:t>）</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唐代文学辉煌主要体现在一下四个方面：</w:t>
      </w:r>
    </w:p>
    <w:p w:rsidR="002261FD" w:rsidRPr="002261FD" w:rsidRDefault="002261FD" w:rsidP="002261FD">
      <w:pPr>
        <w:rPr>
          <w:rFonts w:ascii="仿宋" w:eastAsia="仿宋" w:hAnsi="仿宋" w:cs="仿宋"/>
          <w:sz w:val="24"/>
          <w:szCs w:val="24"/>
        </w:rPr>
      </w:pPr>
      <w:proofErr w:type="gramStart"/>
      <w:r w:rsidRPr="002261FD">
        <w:rPr>
          <w:rFonts w:ascii="仿宋" w:eastAsia="仿宋" w:hAnsi="仿宋" w:cs="仿宋"/>
          <w:sz w:val="24"/>
          <w:szCs w:val="24"/>
        </w:rPr>
        <w:t>一</w:t>
      </w:r>
      <w:proofErr w:type="gramEnd"/>
      <w:r w:rsidRPr="002261FD">
        <w:rPr>
          <w:rFonts w:ascii="仿宋" w:eastAsia="仿宋" w:hAnsi="仿宋" w:cs="仿宋"/>
          <w:sz w:val="24"/>
          <w:szCs w:val="24"/>
        </w:rPr>
        <w:t>，诗歌的繁荣</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二，古文运动的开展</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三，传奇小说的创作</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四，词从民间到文人的发展</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b/>
          <w:bCs/>
          <w:sz w:val="24"/>
          <w:szCs w:val="24"/>
        </w:rPr>
        <w:t>中唐文学：</w:t>
      </w:r>
      <w:r w:rsidRPr="002261FD">
        <w:rPr>
          <w:rFonts w:ascii="仿宋" w:eastAsia="仿宋" w:hAnsi="仿宋" w:cs="仿宋"/>
          <w:sz w:val="24"/>
          <w:szCs w:val="24"/>
        </w:rPr>
        <w:t>诗，散文（古文运动），小说（唐传奇，文言小说），词。</w:t>
      </w:r>
    </w:p>
    <w:p w:rsidR="002261FD" w:rsidRPr="002261FD" w:rsidRDefault="002261FD" w:rsidP="002261FD">
      <w:pPr>
        <w:rPr>
          <w:rFonts w:ascii="仿宋" w:eastAsia="仿宋" w:hAnsi="仿宋" w:cs="仿宋"/>
          <w:sz w:val="24"/>
          <w:szCs w:val="24"/>
        </w:rPr>
      </w:pPr>
      <w:r w:rsidRPr="002261FD">
        <w:rPr>
          <w:rFonts w:ascii="仿宋" w:eastAsia="仿宋" w:hAnsi="仿宋" w:cs="仿宋"/>
          <w:b/>
          <w:bCs/>
          <w:sz w:val="24"/>
          <w:szCs w:val="24"/>
          <w:highlight w:val="yellow"/>
        </w:rPr>
        <w:t>古文运动：</w:t>
      </w:r>
      <w:r w:rsidRPr="002261FD">
        <w:rPr>
          <w:rFonts w:ascii="仿宋" w:eastAsia="仿宋" w:hAnsi="仿宋" w:cs="仿宋"/>
          <w:sz w:val="24"/>
          <w:szCs w:val="24"/>
          <w:highlight w:val="yellow"/>
        </w:rPr>
        <w:t>古文是韩愈提出的，实际上是新型散文</w:t>
      </w:r>
      <w:r w:rsidRPr="002261FD">
        <w:rPr>
          <w:rFonts w:ascii="仿宋" w:eastAsia="仿宋" w:hAnsi="仿宋" w:cs="仿宋"/>
          <w:sz w:val="24"/>
          <w:szCs w:val="24"/>
        </w:rPr>
        <w:t>。</w:t>
      </w:r>
    </w:p>
    <w:p w:rsidR="002261FD" w:rsidRPr="002261FD" w:rsidRDefault="002261FD" w:rsidP="002261FD">
      <w:pPr>
        <w:rPr>
          <w:rFonts w:ascii="仿宋" w:eastAsia="仿宋" w:hAnsi="仿宋" w:cs="仿宋"/>
          <w:sz w:val="24"/>
          <w:szCs w:val="24"/>
        </w:rPr>
      </w:pPr>
      <w:r w:rsidRPr="002261FD">
        <w:rPr>
          <w:rFonts w:ascii="仿宋" w:eastAsia="仿宋" w:hAnsi="仿宋" w:cs="仿宋"/>
          <w:b/>
          <w:bCs/>
          <w:sz w:val="24"/>
          <w:szCs w:val="24"/>
        </w:rPr>
        <w:t>骈文特点：</w:t>
      </w:r>
      <w:r w:rsidRPr="002261FD">
        <w:rPr>
          <w:rFonts w:ascii="仿宋" w:eastAsia="仿宋" w:hAnsi="仿宋" w:cs="仿宋"/>
          <w:sz w:val="24"/>
          <w:szCs w:val="24"/>
        </w:rPr>
        <w:t>四六文（对仗，限制了内容表达），用典（晦涩难懂），声律辞藻（空虚浮泛）</w:t>
      </w:r>
    </w:p>
    <w:p w:rsidR="002261FD" w:rsidRPr="002261FD" w:rsidRDefault="002261FD" w:rsidP="002261FD">
      <w:pPr>
        <w:rPr>
          <w:rFonts w:ascii="Calibri" w:eastAsia="仿宋" w:hAnsi="仿宋" w:cs="仿宋"/>
          <w:b/>
          <w:bCs/>
          <w:sz w:val="24"/>
          <w:szCs w:val="24"/>
        </w:rPr>
      </w:pPr>
      <w:r w:rsidRPr="002261FD">
        <w:rPr>
          <w:rFonts w:ascii="Calibri" w:eastAsia="仿宋" w:hAnsi="仿宋" w:cs="仿宋"/>
          <w:b/>
          <w:bCs/>
          <w:sz w:val="24"/>
          <w:szCs w:val="24"/>
          <w:highlight w:val="yellow"/>
        </w:rPr>
        <w:t>唐代文学兴盛的原因</w:t>
      </w:r>
    </w:p>
    <w:p w:rsidR="002261FD" w:rsidRPr="002261FD" w:rsidRDefault="002261FD" w:rsidP="002261FD">
      <w:pPr>
        <w:rPr>
          <w:rFonts w:ascii="Calibri" w:eastAsia="仿宋" w:hAnsi="仿宋" w:cs="仿宋"/>
          <w:sz w:val="24"/>
          <w:szCs w:val="24"/>
        </w:rPr>
      </w:pPr>
      <w:r w:rsidRPr="002261FD">
        <w:rPr>
          <w:rFonts w:ascii="Calibri" w:eastAsia="仿宋" w:hAnsi="仿宋" w:cs="仿宋"/>
          <w:sz w:val="24"/>
          <w:szCs w:val="24"/>
        </w:rPr>
        <w:t>1</w:t>
      </w:r>
      <w:r w:rsidRPr="002261FD">
        <w:rPr>
          <w:rFonts w:ascii="Calibri" w:eastAsia="仿宋" w:hAnsi="仿宋" w:cs="仿宋"/>
          <w:sz w:val="24"/>
          <w:szCs w:val="24"/>
        </w:rPr>
        <w:t>、国力的强大，为文化的发展创造了极为有利的环境。</w:t>
      </w:r>
    </w:p>
    <w:p w:rsidR="002261FD" w:rsidRPr="002261FD" w:rsidRDefault="002261FD" w:rsidP="002261FD">
      <w:pPr>
        <w:rPr>
          <w:rFonts w:ascii="Calibri" w:eastAsia="仿宋" w:hAnsi="仿宋" w:cs="仿宋"/>
          <w:sz w:val="24"/>
          <w:szCs w:val="24"/>
        </w:rPr>
      </w:pPr>
      <w:r w:rsidRPr="002261FD">
        <w:rPr>
          <w:rFonts w:ascii="Calibri" w:eastAsia="仿宋" w:hAnsi="仿宋" w:cs="仿宋"/>
          <w:sz w:val="24"/>
          <w:szCs w:val="24"/>
        </w:rPr>
        <w:t>2</w:t>
      </w:r>
      <w:r w:rsidRPr="002261FD">
        <w:rPr>
          <w:rFonts w:ascii="Calibri" w:eastAsia="仿宋" w:hAnsi="仿宋" w:cs="仿宋"/>
          <w:sz w:val="24"/>
          <w:szCs w:val="24"/>
        </w:rPr>
        <w:t>、唐代立国者对外</w:t>
      </w:r>
      <w:proofErr w:type="gramStart"/>
      <w:r w:rsidRPr="002261FD">
        <w:rPr>
          <w:rFonts w:ascii="Calibri" w:eastAsia="仿宋" w:hAnsi="仿宋" w:cs="仿宋"/>
          <w:sz w:val="24"/>
          <w:szCs w:val="24"/>
        </w:rPr>
        <w:t>米文化</w:t>
      </w:r>
      <w:proofErr w:type="gramEnd"/>
      <w:r w:rsidRPr="002261FD">
        <w:rPr>
          <w:rFonts w:ascii="Calibri" w:eastAsia="仿宋" w:hAnsi="仿宋" w:cs="仿宋"/>
          <w:sz w:val="24"/>
          <w:szCs w:val="24"/>
        </w:rPr>
        <w:t>采取兼容并包的政策。</w:t>
      </w:r>
    </w:p>
    <w:p w:rsidR="002261FD" w:rsidRPr="002261FD" w:rsidRDefault="002261FD" w:rsidP="002261FD">
      <w:pPr>
        <w:rPr>
          <w:rFonts w:ascii="Calibri" w:eastAsia="仿宋" w:hAnsi="仿宋" w:cs="仿宋"/>
          <w:sz w:val="24"/>
          <w:szCs w:val="24"/>
        </w:rPr>
      </w:pPr>
      <w:r w:rsidRPr="002261FD">
        <w:rPr>
          <w:rFonts w:ascii="Calibri" w:eastAsia="仿宋" w:hAnsi="仿宋" w:cs="仿宋"/>
          <w:sz w:val="24"/>
          <w:szCs w:val="24"/>
        </w:rPr>
        <w:t>3</w:t>
      </w:r>
      <w:r w:rsidRPr="002261FD">
        <w:rPr>
          <w:rFonts w:ascii="Calibri" w:eastAsia="仿宋" w:hAnsi="仿宋" w:cs="仿宋"/>
          <w:sz w:val="24"/>
          <w:szCs w:val="24"/>
        </w:rPr>
        <w:t>、唐代士人对人生普遍持有</w:t>
      </w:r>
      <w:proofErr w:type="gramStart"/>
      <w:r w:rsidRPr="002261FD">
        <w:rPr>
          <w:rFonts w:ascii="Calibri" w:eastAsia="仿宋" w:hAnsi="仿宋" w:cs="仿宋"/>
          <w:sz w:val="24"/>
          <w:szCs w:val="24"/>
        </w:rPr>
        <w:t>种积极</w:t>
      </w:r>
      <w:proofErr w:type="gramEnd"/>
      <w:r w:rsidRPr="002261FD">
        <w:rPr>
          <w:rFonts w:ascii="Calibri" w:eastAsia="仿宋" w:hAnsi="仿宋" w:cs="仿宋"/>
          <w:sz w:val="24"/>
          <w:szCs w:val="24"/>
        </w:rPr>
        <w:t>进取的态度，国力日益强大，为上人开拓了一条宽阔的人生道路。</w:t>
      </w:r>
    </w:p>
    <w:p w:rsidR="002261FD" w:rsidRPr="002261FD" w:rsidRDefault="002261FD" w:rsidP="002261FD">
      <w:pPr>
        <w:rPr>
          <w:rFonts w:ascii="Calibri" w:eastAsia="仿宋" w:hAnsi="仿宋" w:cs="仿宋"/>
          <w:sz w:val="24"/>
          <w:szCs w:val="24"/>
        </w:rPr>
      </w:pPr>
      <w:r w:rsidRPr="002261FD">
        <w:rPr>
          <w:rFonts w:ascii="Calibri" w:eastAsia="仿宋" w:hAnsi="仿宋" w:cs="仿宋"/>
          <w:sz w:val="24"/>
          <w:szCs w:val="24"/>
        </w:rPr>
        <w:t>4</w:t>
      </w:r>
      <w:r w:rsidRPr="002261FD">
        <w:rPr>
          <w:rFonts w:ascii="Calibri" w:eastAsia="仿宋" w:hAnsi="仿宋" w:cs="仿宋"/>
          <w:sz w:val="24"/>
          <w:szCs w:val="24"/>
        </w:rPr>
        <w:t>、唐代史学、书法、绘画、雕塑的繁荣也影响到文学。</w:t>
      </w:r>
    </w:p>
    <w:p w:rsidR="002261FD" w:rsidRPr="002261FD" w:rsidRDefault="002261FD" w:rsidP="002261FD">
      <w:pPr>
        <w:rPr>
          <w:rFonts w:ascii="Calibri" w:eastAsia="仿宋" w:hAnsi="仿宋" w:cs="仿宋"/>
          <w:sz w:val="24"/>
          <w:szCs w:val="24"/>
        </w:rPr>
      </w:pPr>
      <w:r w:rsidRPr="002261FD">
        <w:rPr>
          <w:rFonts w:ascii="Calibri" w:eastAsia="仿宋" w:hAnsi="仿宋" w:cs="仿宋"/>
          <w:sz w:val="24"/>
          <w:szCs w:val="24"/>
        </w:rPr>
        <w:t>5</w:t>
      </w:r>
      <w:r w:rsidRPr="002261FD">
        <w:rPr>
          <w:rFonts w:ascii="Calibri" w:eastAsia="仿宋" w:hAnsi="仿宋" w:cs="仿宋"/>
          <w:sz w:val="24"/>
          <w:szCs w:val="24"/>
        </w:rPr>
        <w:t>、音乐与舞蹈的繁荣，也与文学发展有着密切的关系。</w:t>
      </w:r>
    </w:p>
    <w:p w:rsidR="002261FD" w:rsidRPr="002261FD" w:rsidRDefault="002261FD" w:rsidP="002261FD">
      <w:pPr>
        <w:rPr>
          <w:rFonts w:ascii="仿宋" w:eastAsia="仿宋" w:hAnsi="仿宋" w:cs="仿宋"/>
          <w:b/>
          <w:bCs/>
          <w:sz w:val="24"/>
          <w:szCs w:val="24"/>
        </w:rPr>
      </w:pPr>
      <w:r w:rsidRPr="002261FD">
        <w:rPr>
          <w:rFonts w:ascii="仿宋" w:eastAsia="仿宋" w:hAnsi="仿宋" w:cs="仿宋"/>
          <w:sz w:val="24"/>
          <w:szCs w:val="24"/>
        </w:rPr>
        <w:t>骈体文：产生于秦汉时代，在魏晋南北朝广为流行，随唐时期又被成为时文，四六文。</w:t>
      </w:r>
    </w:p>
    <w:p w:rsidR="002261FD" w:rsidRPr="002261FD" w:rsidRDefault="002261FD" w:rsidP="002261FD">
      <w:pPr>
        <w:rPr>
          <w:rFonts w:ascii="仿宋" w:eastAsia="仿宋" w:hAnsi="仿宋" w:cs="仿宋"/>
          <w:sz w:val="24"/>
          <w:szCs w:val="24"/>
        </w:rPr>
      </w:pPr>
      <w:r w:rsidRPr="002261FD">
        <w:rPr>
          <w:rFonts w:ascii="仿宋" w:eastAsia="仿宋" w:hAnsi="仿宋" w:cs="仿宋"/>
          <w:b/>
          <w:bCs/>
          <w:sz w:val="24"/>
          <w:szCs w:val="24"/>
        </w:rPr>
        <w:t>诗歌进入唐代，文</w:t>
      </w:r>
      <w:proofErr w:type="gramStart"/>
      <w:r w:rsidRPr="002261FD">
        <w:rPr>
          <w:rFonts w:ascii="仿宋" w:eastAsia="仿宋" w:hAnsi="仿宋" w:cs="仿宋"/>
          <w:b/>
          <w:bCs/>
          <w:sz w:val="24"/>
          <w:szCs w:val="24"/>
        </w:rPr>
        <w:t>质纯格</w:t>
      </w:r>
      <w:proofErr w:type="gramEnd"/>
      <w:r w:rsidRPr="002261FD">
        <w:rPr>
          <w:rFonts w:ascii="仿宋" w:eastAsia="仿宋" w:hAnsi="仿宋" w:cs="仿宋"/>
          <w:b/>
          <w:bCs/>
          <w:sz w:val="24"/>
          <w:szCs w:val="24"/>
        </w:rPr>
        <w:t>，前为大观。其特点是</w:t>
      </w:r>
      <w:r w:rsidRPr="002261FD">
        <w:rPr>
          <w:rFonts w:ascii="仿宋" w:eastAsia="仿宋" w:hAnsi="仿宋" w:cs="仿宋"/>
          <w:sz w:val="24"/>
          <w:szCs w:val="24"/>
        </w:rPr>
        <w:t>:</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1.诗家辈出，名篇浩瀚。</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2.内容丰富，广泛反映社会生活。</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3.情感饱满，格调高昂，充满豪迈乐观的风格。</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4.技巧纯熟，音律严整和道。</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唐代诗歌发展并完善了近体诗、唐代的格律诗创作成就达到了中国</w:t>
      </w:r>
      <w:proofErr w:type="gramStart"/>
      <w:r w:rsidRPr="002261FD">
        <w:rPr>
          <w:rFonts w:ascii="仿宋" w:eastAsia="仿宋" w:hAnsi="仿宋" w:cs="仿宋"/>
          <w:sz w:val="24"/>
          <w:szCs w:val="24"/>
        </w:rPr>
        <w:t>古代诗取的</w:t>
      </w:r>
      <w:proofErr w:type="gramEnd"/>
      <w:r w:rsidRPr="002261FD">
        <w:rPr>
          <w:rFonts w:ascii="仿宋" w:eastAsia="仿宋" w:hAnsi="仿宋" w:cs="仿宋"/>
          <w:sz w:val="24"/>
          <w:szCs w:val="24"/>
        </w:rPr>
        <w:t>顶峰，达到了前所未有且后人也难以攀越的高度，</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highlight w:val="yellow"/>
        </w:rPr>
        <w:t>唐传奇</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1、“传奇”之名，起于晚唐小说集《传奇》，是指唐代流行的文言小说，作者大多以记、传名篇。</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2、艺术手法:“以史家笔法传奇闻异事”</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3、历史地位:唐传奇“始有意为小说”，标志着我国文言小说发展到了成熟的阶段。</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4、白行简《李娃传》，</w:t>
      </w:r>
      <w:proofErr w:type="gramStart"/>
      <w:r w:rsidRPr="002261FD">
        <w:rPr>
          <w:rFonts w:ascii="仿宋" w:eastAsia="仿宋" w:hAnsi="仿宋" w:cs="仿宋"/>
          <w:sz w:val="24"/>
          <w:szCs w:val="24"/>
        </w:rPr>
        <w:t>元稍《莺莺传》</w:t>
      </w:r>
      <w:proofErr w:type="gramEnd"/>
      <w:r w:rsidRPr="002261FD">
        <w:rPr>
          <w:rFonts w:ascii="仿宋" w:eastAsia="仿宋" w:hAnsi="仿宋" w:cs="仿宋"/>
          <w:sz w:val="24"/>
          <w:szCs w:val="24"/>
        </w:rPr>
        <w:t>、蒋防《霍小玉传》。</w:t>
      </w:r>
    </w:p>
    <w:p w:rsidR="002261FD" w:rsidRPr="002261FD" w:rsidRDefault="002261FD" w:rsidP="002261FD">
      <w:pPr>
        <w:rPr>
          <w:rFonts w:ascii="仿宋" w:eastAsia="仿宋" w:hAnsi="仿宋" w:cs="仿宋"/>
          <w:sz w:val="24"/>
          <w:szCs w:val="24"/>
        </w:rPr>
      </w:pPr>
      <w:r w:rsidRPr="002261FD">
        <w:rPr>
          <w:rFonts w:ascii="仿宋" w:eastAsia="仿宋" w:hAnsi="仿宋" w:cs="仿宋"/>
          <w:b/>
          <w:bCs/>
          <w:sz w:val="24"/>
          <w:szCs w:val="24"/>
          <w:highlight w:val="yellow"/>
        </w:rPr>
        <w:t>绝句</w:t>
      </w:r>
      <w:r w:rsidRPr="002261FD">
        <w:rPr>
          <w:rFonts w:ascii="仿宋" w:eastAsia="仿宋" w:hAnsi="仿宋" w:cs="仿宋"/>
          <w:b/>
          <w:bCs/>
          <w:sz w:val="24"/>
          <w:szCs w:val="24"/>
        </w:rPr>
        <w:t>：</w:t>
      </w:r>
      <w:r w:rsidRPr="002261FD">
        <w:rPr>
          <w:rFonts w:ascii="仿宋" w:eastAsia="仿宋" w:hAnsi="仿宋" w:cs="仿宋"/>
          <w:sz w:val="24"/>
          <w:szCs w:val="24"/>
        </w:rPr>
        <w:t>律绝对仗可对可不对，重字也不做要求。</w:t>
      </w:r>
    </w:p>
    <w:p w:rsidR="002261FD" w:rsidRPr="002261FD" w:rsidRDefault="002261FD" w:rsidP="002261FD">
      <w:pPr>
        <w:rPr>
          <w:rFonts w:ascii="仿宋" w:eastAsia="仿宋" w:hAnsi="仿宋" w:cs="仿宋"/>
          <w:sz w:val="24"/>
          <w:szCs w:val="24"/>
        </w:rPr>
      </w:pPr>
      <w:r w:rsidRPr="002261FD">
        <w:rPr>
          <w:rFonts w:ascii="仿宋" w:eastAsia="仿宋" w:hAnsi="仿宋" w:cs="仿宋"/>
          <w:b/>
          <w:bCs/>
          <w:sz w:val="24"/>
          <w:szCs w:val="24"/>
          <w:highlight w:val="yellow"/>
        </w:rPr>
        <w:t>律诗</w:t>
      </w:r>
      <w:r w:rsidRPr="002261FD">
        <w:rPr>
          <w:rFonts w:ascii="仿宋" w:eastAsia="仿宋" w:hAnsi="仿宋" w:cs="仿宋"/>
          <w:b/>
          <w:bCs/>
          <w:sz w:val="24"/>
          <w:szCs w:val="24"/>
        </w:rPr>
        <w:t>：</w:t>
      </w:r>
      <w:r w:rsidRPr="002261FD">
        <w:rPr>
          <w:rFonts w:ascii="仿宋" w:eastAsia="仿宋" w:hAnsi="仿宋" w:cs="仿宋"/>
          <w:sz w:val="24"/>
          <w:szCs w:val="24"/>
        </w:rPr>
        <w:t>1.</w:t>
      </w:r>
      <w:proofErr w:type="gramStart"/>
      <w:r w:rsidRPr="002261FD">
        <w:rPr>
          <w:rFonts w:ascii="仿宋" w:eastAsia="仿宋" w:hAnsi="仿宋" w:cs="仿宋"/>
          <w:sz w:val="24"/>
          <w:szCs w:val="24"/>
        </w:rPr>
        <w:t>双句必端押</w:t>
      </w:r>
      <w:proofErr w:type="gramEnd"/>
      <w:r w:rsidRPr="002261FD">
        <w:rPr>
          <w:rFonts w:ascii="仿宋" w:eastAsia="仿宋" w:hAnsi="仿宋" w:cs="仿宋"/>
          <w:sz w:val="24"/>
          <w:szCs w:val="24"/>
        </w:rPr>
        <w:t>的。全诗要</w:t>
      </w:r>
      <w:proofErr w:type="gramStart"/>
      <w:r w:rsidRPr="002261FD">
        <w:rPr>
          <w:rFonts w:ascii="仿宋" w:eastAsia="仿宋" w:hAnsi="仿宋" w:cs="仿宋"/>
          <w:sz w:val="24"/>
          <w:szCs w:val="24"/>
        </w:rPr>
        <w:t>一</w:t>
      </w:r>
      <w:proofErr w:type="gramEnd"/>
      <w:r w:rsidRPr="002261FD">
        <w:rPr>
          <w:rFonts w:ascii="仿宋" w:eastAsia="仿宋" w:hAnsi="仿宋" w:cs="仿宋"/>
          <w:sz w:val="24"/>
          <w:szCs w:val="24"/>
        </w:rPr>
        <w:t>韵到底，中间不能换韵。</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2.各句的平仄声调要有一定的规则。</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3.第三四句和五六句必须两两对仗。</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highlight w:val="yellow"/>
        </w:rPr>
        <w:t>唐诗兴盛的原因</w:t>
      </w:r>
      <w:r w:rsidRPr="002261FD">
        <w:rPr>
          <w:rFonts w:ascii="仿宋" w:eastAsia="仿宋" w:hAnsi="仿宋" w:cs="仿宋"/>
          <w:b/>
          <w:bCs/>
          <w:sz w:val="24"/>
          <w:szCs w:val="24"/>
        </w:rPr>
        <w:t>：</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1，诗人地位的转移</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2，统治阶级的提倡</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3 诗体进化的格律所致</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古诗题包含汉魏乐府诗，南北朝乐府民歌以及这个时期的文人诗。</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lastRenderedPageBreak/>
        <w:t>初唐诗歌为盛唐诗歌的繁荣所做的准备工作</w:t>
      </w:r>
      <w:r w:rsidRPr="002261FD">
        <w:rPr>
          <w:rFonts w:ascii="仿宋" w:eastAsia="仿宋" w:hAnsi="仿宋" w:cs="仿宋" w:hint="eastAsia"/>
          <w:b/>
          <w:bCs/>
          <w:sz w:val="24"/>
          <w:szCs w:val="24"/>
        </w:rPr>
        <w:t>：</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1、就</w:t>
      </w:r>
      <w:r w:rsidRPr="002261FD">
        <w:rPr>
          <w:rFonts w:ascii="仿宋" w:eastAsia="仿宋" w:hAnsi="仿宋" w:cs="仿宋"/>
          <w:color w:val="FF0000"/>
          <w:sz w:val="24"/>
          <w:szCs w:val="24"/>
        </w:rPr>
        <w:t>表现领域</w:t>
      </w:r>
      <w:r w:rsidRPr="002261FD">
        <w:rPr>
          <w:rFonts w:ascii="仿宋" w:eastAsia="仿宋" w:hAnsi="仿宋" w:cs="仿宋"/>
          <w:sz w:val="24"/>
          <w:szCs w:val="24"/>
        </w:rPr>
        <w:t>来说，诗歌逐渐从</w:t>
      </w:r>
      <w:proofErr w:type="gramStart"/>
      <w:r w:rsidRPr="002261FD">
        <w:rPr>
          <w:rFonts w:ascii="仿宋" w:eastAsia="仿宋" w:hAnsi="仿宋" w:cs="仿宋"/>
          <w:sz w:val="24"/>
          <w:szCs w:val="24"/>
        </w:rPr>
        <w:t>宫廷台阁走向</w:t>
      </w:r>
      <w:proofErr w:type="gramEnd"/>
      <w:r w:rsidRPr="002261FD">
        <w:rPr>
          <w:rFonts w:ascii="仿宋" w:eastAsia="仿宋" w:hAnsi="仿宋" w:cs="仿宋"/>
          <w:sz w:val="24"/>
          <w:szCs w:val="24"/>
        </w:rPr>
        <w:t>关山塞流，走向市井黎民；作者也从宫廷官吏扩大到一般寒士，随之而来的是题村范围的扩大，体物写景的技巧成熟，</w:t>
      </w:r>
      <w:proofErr w:type="gramStart"/>
      <w:r w:rsidRPr="002261FD">
        <w:rPr>
          <w:rFonts w:ascii="仿宋" w:eastAsia="仿宋" w:hAnsi="仿宋" w:cs="仿宋"/>
          <w:sz w:val="24"/>
          <w:szCs w:val="24"/>
        </w:rPr>
        <w:t>市律完善</w:t>
      </w:r>
      <w:proofErr w:type="gramEnd"/>
      <w:r w:rsidRPr="002261FD">
        <w:rPr>
          <w:rFonts w:ascii="仿宋" w:eastAsia="仿宋" w:hAnsi="仿宋" w:cs="仿宋"/>
          <w:sz w:val="24"/>
          <w:szCs w:val="24"/>
        </w:rPr>
        <w:t>和风骨形成，</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2、就</w:t>
      </w:r>
      <w:r w:rsidRPr="002261FD">
        <w:rPr>
          <w:rFonts w:ascii="仿宋" w:eastAsia="仿宋" w:hAnsi="仿宋" w:cs="仿宋"/>
          <w:color w:val="FF0000"/>
          <w:sz w:val="24"/>
          <w:szCs w:val="24"/>
        </w:rPr>
        <w:t>情思格调</w:t>
      </w:r>
      <w:r w:rsidRPr="002261FD">
        <w:rPr>
          <w:rFonts w:ascii="仿宋" w:eastAsia="仿宋" w:hAnsi="仿宋" w:cs="仿宋"/>
          <w:sz w:val="24"/>
          <w:szCs w:val="24"/>
        </w:rPr>
        <w:t>来说，逐渐从北朝文学的金义铁马，清刚劲健与南朝文学的软水柔山，清新明媚，走向既有风骨又开朗明丽的境界。</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sz w:val="24"/>
          <w:szCs w:val="24"/>
        </w:rPr>
        <w:t>3、从</w:t>
      </w:r>
      <w:r w:rsidRPr="002261FD">
        <w:rPr>
          <w:rFonts w:ascii="仿宋" w:eastAsia="仿宋" w:hAnsi="仿宋" w:cs="仿宋"/>
          <w:color w:val="FF0000"/>
          <w:sz w:val="24"/>
          <w:szCs w:val="24"/>
        </w:rPr>
        <w:t>诗的形式</w:t>
      </w:r>
      <w:r w:rsidRPr="002261FD">
        <w:rPr>
          <w:rFonts w:ascii="仿宋" w:eastAsia="仿宋" w:hAnsi="仿宋" w:cs="仿宋"/>
          <w:sz w:val="24"/>
          <w:szCs w:val="24"/>
        </w:rPr>
        <w:t>来说，在永明体的基础上，创造了一种既有程式</w:t>
      </w:r>
      <w:proofErr w:type="gramStart"/>
      <w:r w:rsidRPr="002261FD">
        <w:rPr>
          <w:rFonts w:ascii="仿宋" w:eastAsia="仿宋" w:hAnsi="仿宋" w:cs="仿宋"/>
          <w:sz w:val="24"/>
          <w:szCs w:val="24"/>
        </w:rPr>
        <w:t>的束又富有</w:t>
      </w:r>
      <w:proofErr w:type="gramEnd"/>
      <w:r w:rsidRPr="002261FD">
        <w:rPr>
          <w:rFonts w:ascii="仿宋" w:eastAsia="仿宋" w:hAnsi="仿宋" w:cs="仿宋"/>
          <w:sz w:val="24"/>
          <w:szCs w:val="24"/>
        </w:rPr>
        <w:t>广阔创造空间的新体诗――律诗。</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初唐诗歌：一方面浮艳</w:t>
      </w:r>
      <w:proofErr w:type="gramStart"/>
      <w:r w:rsidRPr="002261FD">
        <w:rPr>
          <w:rFonts w:ascii="仿宋" w:eastAsia="仿宋" w:hAnsi="仿宋" w:cs="仿宋"/>
          <w:sz w:val="24"/>
          <w:szCs w:val="24"/>
        </w:rPr>
        <w:t>绮糜</w:t>
      </w:r>
      <w:proofErr w:type="gramEnd"/>
      <w:r w:rsidRPr="002261FD">
        <w:rPr>
          <w:rFonts w:ascii="仿宋" w:eastAsia="仿宋" w:hAnsi="仿宋" w:cs="仿宋"/>
          <w:sz w:val="24"/>
          <w:szCs w:val="24"/>
        </w:rPr>
        <w:t>的宫体诗在初唐诗坛上</w:t>
      </w:r>
      <w:proofErr w:type="gramStart"/>
      <w:r w:rsidRPr="002261FD">
        <w:rPr>
          <w:rFonts w:ascii="仿宋" w:eastAsia="仿宋" w:hAnsi="仿宋" w:cs="仿宋"/>
          <w:sz w:val="24"/>
          <w:szCs w:val="24"/>
        </w:rPr>
        <w:t>占统动</w:t>
      </w:r>
      <w:proofErr w:type="gramEnd"/>
      <w:r w:rsidRPr="002261FD">
        <w:rPr>
          <w:rFonts w:ascii="仿宋" w:eastAsia="仿宋" w:hAnsi="仿宋" w:cs="仿宋"/>
          <w:sz w:val="24"/>
          <w:szCs w:val="24"/>
        </w:rPr>
        <w:t>地位，另一方面诗坛上出现了一批锐意革新的诗人。</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初唐四杰对唐诗发展的贡献：</w:t>
      </w:r>
      <w:r w:rsidRPr="002261FD">
        <w:rPr>
          <w:rFonts w:ascii="仿宋" w:eastAsia="仿宋" w:hAnsi="仿宋" w:cs="仿宋" w:hint="eastAsia"/>
          <w:b/>
          <w:bCs/>
          <w:sz w:val="24"/>
          <w:szCs w:val="24"/>
        </w:rPr>
        <w:t>(</w:t>
      </w:r>
      <w:r w:rsidRPr="002261FD">
        <w:rPr>
          <w:rFonts w:ascii="Arial" w:eastAsia="宋体" w:hAnsi="Arial" w:cs="Arial"/>
          <w:color w:val="333333"/>
          <w:szCs w:val="21"/>
          <w:shd w:val="clear" w:color="auto" w:fill="FFFFFF"/>
        </w:rPr>
        <w:t>王勃、杨炯、</w:t>
      </w:r>
      <w:hyperlink r:id="rId5" w:tgtFrame="_blank" w:history="1">
        <w:r w:rsidRPr="002261FD">
          <w:rPr>
            <w:rFonts w:ascii="Arial" w:eastAsia="宋体" w:hAnsi="Arial" w:cs="Arial"/>
            <w:color w:val="3366CC"/>
            <w:szCs w:val="21"/>
            <w:u w:val="single"/>
          </w:rPr>
          <w:t>卢照邻</w:t>
        </w:r>
      </w:hyperlink>
      <w:r w:rsidRPr="002261FD">
        <w:rPr>
          <w:rFonts w:ascii="Arial" w:eastAsia="宋体" w:hAnsi="Arial" w:cs="Arial"/>
          <w:color w:val="333333"/>
          <w:szCs w:val="21"/>
          <w:shd w:val="clear" w:color="auto" w:fill="FFFFFF"/>
        </w:rPr>
        <w:t>、</w:t>
      </w:r>
      <w:hyperlink r:id="rId6" w:tgtFrame="_blank" w:history="1">
        <w:r w:rsidRPr="002261FD">
          <w:rPr>
            <w:rFonts w:ascii="Arial" w:eastAsia="宋体" w:hAnsi="Arial" w:cs="Arial"/>
            <w:color w:val="3366CC"/>
            <w:szCs w:val="21"/>
            <w:u w:val="single"/>
          </w:rPr>
          <w:t>骆宾王</w:t>
        </w:r>
      </w:hyperlink>
      <w:r w:rsidRPr="002261FD">
        <w:rPr>
          <w:rFonts w:ascii="仿宋" w:eastAsia="仿宋" w:hAnsi="仿宋" w:cs="仿宋" w:hint="eastAsia"/>
          <w:b/>
          <w:bCs/>
          <w:sz w:val="24"/>
          <w:szCs w:val="24"/>
        </w:rPr>
        <w:t>)</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初唐</w:t>
      </w:r>
      <w:proofErr w:type="gramStart"/>
      <w:r w:rsidRPr="002261FD">
        <w:rPr>
          <w:rFonts w:ascii="仿宋" w:eastAsia="仿宋" w:hAnsi="仿宋" w:cs="仿宋"/>
          <w:sz w:val="24"/>
          <w:szCs w:val="24"/>
        </w:rPr>
        <w:t>四杰使唐诗</w:t>
      </w:r>
      <w:proofErr w:type="gramEnd"/>
      <w:r w:rsidRPr="002261FD">
        <w:rPr>
          <w:rFonts w:ascii="仿宋" w:eastAsia="仿宋" w:hAnsi="仿宋" w:cs="仿宋"/>
          <w:sz w:val="24"/>
          <w:szCs w:val="24"/>
        </w:rPr>
        <w:t>获得了转机。他们的</w:t>
      </w:r>
      <w:proofErr w:type="gramStart"/>
      <w:r w:rsidRPr="002261FD">
        <w:rPr>
          <w:rFonts w:ascii="仿宋" w:eastAsia="仿宋" w:hAnsi="仿宋" w:cs="仿宋"/>
          <w:sz w:val="24"/>
          <w:szCs w:val="24"/>
        </w:rPr>
        <w:t>创作央破了</w:t>
      </w:r>
      <w:proofErr w:type="gramEnd"/>
      <w:r w:rsidRPr="002261FD">
        <w:rPr>
          <w:rFonts w:ascii="仿宋" w:eastAsia="仿宋" w:hAnsi="仿宋" w:cs="仿宋"/>
          <w:sz w:val="24"/>
          <w:szCs w:val="24"/>
        </w:rPr>
        <w:t>旧官体诗狭隘内容，使诗歌的题村扩大了，思想严肃了，形式更完善了，唐诗有了宏放浑厚气象，显示了</w:t>
      </w:r>
      <w:proofErr w:type="gramStart"/>
      <w:r w:rsidRPr="002261FD">
        <w:rPr>
          <w:rFonts w:ascii="仿宋" w:eastAsia="仿宋" w:hAnsi="仿宋" w:cs="仿宋"/>
          <w:sz w:val="24"/>
          <w:szCs w:val="24"/>
        </w:rPr>
        <w:t>唐代诗取正朝</w:t>
      </w:r>
      <w:proofErr w:type="gramEnd"/>
      <w:r w:rsidRPr="002261FD">
        <w:rPr>
          <w:rFonts w:ascii="仿宋" w:eastAsia="仿宋" w:hAnsi="仿宋" w:cs="仿宋"/>
          <w:sz w:val="24"/>
          <w:szCs w:val="24"/>
        </w:rPr>
        <w:t>新的方向发展。在形式上，王、</w:t>
      </w:r>
      <w:proofErr w:type="gramStart"/>
      <w:r w:rsidRPr="002261FD">
        <w:rPr>
          <w:rFonts w:ascii="仿宋" w:eastAsia="仿宋" w:hAnsi="仿宋" w:cs="仿宋"/>
          <w:sz w:val="24"/>
          <w:szCs w:val="24"/>
        </w:rPr>
        <w:t>杨完成</w:t>
      </w:r>
      <w:proofErr w:type="gramEnd"/>
      <w:r w:rsidRPr="002261FD">
        <w:rPr>
          <w:rFonts w:ascii="仿宋" w:eastAsia="仿宋" w:hAnsi="仿宋" w:cs="仿宋"/>
          <w:sz w:val="24"/>
          <w:szCs w:val="24"/>
        </w:rPr>
        <w:t>了五言律诗的格局，而</w:t>
      </w:r>
      <w:proofErr w:type="gramStart"/>
      <w:r w:rsidRPr="002261FD">
        <w:rPr>
          <w:rFonts w:ascii="仿宋" w:eastAsia="仿宋" w:hAnsi="仿宋" w:cs="仿宋"/>
          <w:sz w:val="24"/>
          <w:szCs w:val="24"/>
        </w:rPr>
        <w:t>卢</w:t>
      </w:r>
      <w:proofErr w:type="gramEnd"/>
      <w:r w:rsidRPr="002261FD">
        <w:rPr>
          <w:rFonts w:ascii="仿宋" w:eastAsia="仿宋" w:hAnsi="仿宋" w:cs="仿宋"/>
          <w:sz w:val="24"/>
          <w:szCs w:val="24"/>
        </w:rPr>
        <w:t>，骆则开创并发展了唐代新七言歌行。</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highlight w:val="yellow"/>
        </w:rPr>
        <w:t>盛唐诗歌的特征</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1、盛唐诗歌的特色体现在“盛唐气象”上。盛唐气象是着眼于盛唐诗歌给人的总体印象。</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2、 诗歌的时代风格、时代精神可以概括为:博大、雄浑、深远、超越。</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3、 就创作的主体诗人而言，大都有着热情洋溢、豪迈乐观，郁勃存放的浪漫气质。他们有着充沛的活力、创造的愉悦、崭新的体验。</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4、通过意象的运用、意境的呈现，性情和声色的结合，形成新的美感。</w:t>
      </w:r>
    </w:p>
    <w:p w:rsidR="002261FD" w:rsidRPr="002261FD" w:rsidRDefault="002261FD" w:rsidP="002261FD">
      <w:pPr>
        <w:rPr>
          <w:rFonts w:ascii="Calibri" w:eastAsia="仿宋" w:hAnsi="仿宋" w:cs="仿宋"/>
          <w:b/>
          <w:bCs/>
          <w:color w:val="FF0000"/>
          <w:sz w:val="24"/>
          <w:szCs w:val="24"/>
        </w:rPr>
      </w:pPr>
      <w:r w:rsidRPr="002261FD">
        <w:rPr>
          <w:rFonts w:ascii="Calibri" w:eastAsia="仿宋" w:hAnsi="仿宋" w:cs="仿宋"/>
          <w:b/>
          <w:bCs/>
          <w:color w:val="FF0000"/>
          <w:sz w:val="24"/>
          <w:szCs w:val="24"/>
        </w:rPr>
        <w:t>山水田园诗</w:t>
      </w:r>
    </w:p>
    <w:p w:rsidR="002261FD" w:rsidRPr="002261FD" w:rsidRDefault="002261FD" w:rsidP="002261FD">
      <w:pPr>
        <w:rPr>
          <w:rFonts w:ascii="Calibri" w:eastAsia="仿宋" w:hAnsi="仿宋" w:cs="仿宋"/>
          <w:sz w:val="24"/>
          <w:szCs w:val="24"/>
        </w:rPr>
      </w:pPr>
      <w:r w:rsidRPr="002261FD">
        <w:rPr>
          <w:rFonts w:ascii="Calibri" w:eastAsia="仿宋" w:hAnsi="仿宋" w:cs="仿宋"/>
          <w:sz w:val="24"/>
          <w:szCs w:val="24"/>
        </w:rPr>
        <w:t>(1)</w:t>
      </w:r>
      <w:r w:rsidRPr="002261FD">
        <w:rPr>
          <w:rFonts w:ascii="Calibri" w:eastAsia="仿宋" w:hAnsi="仿宋" w:cs="仿宋"/>
          <w:sz w:val="24"/>
          <w:szCs w:val="24"/>
        </w:rPr>
        <w:t>咏山水名胜、描写自然景色的抒情诗歌。晋宋之际诗人谢灵运。首开中国文学史上的山水诗风。唐代王维、孟浩然亦以山水诗著名。</w:t>
      </w:r>
    </w:p>
    <w:p w:rsidR="002261FD" w:rsidRPr="002261FD" w:rsidRDefault="002261FD" w:rsidP="002261FD">
      <w:pPr>
        <w:rPr>
          <w:rFonts w:ascii="Calibri" w:eastAsia="仿宋" w:hAnsi="仿宋" w:cs="仿宋"/>
          <w:sz w:val="24"/>
          <w:szCs w:val="24"/>
        </w:rPr>
      </w:pPr>
      <w:r w:rsidRPr="002261FD">
        <w:rPr>
          <w:rFonts w:ascii="Calibri" w:eastAsia="仿宋" w:hAnsi="仿宋" w:cs="仿宋"/>
          <w:sz w:val="24"/>
          <w:szCs w:val="24"/>
        </w:rPr>
        <w:t>(2)</w:t>
      </w:r>
      <w:r w:rsidRPr="002261FD">
        <w:rPr>
          <w:rFonts w:ascii="Calibri" w:eastAsia="仿宋" w:hAnsi="仿宋" w:cs="仿宋"/>
          <w:sz w:val="24"/>
          <w:szCs w:val="24"/>
        </w:rPr>
        <w:t>唐代是田园诗创作异彩纷呈的时代，初盛唐时期，代表作家是王维、孟浩然。</w:t>
      </w:r>
    </w:p>
    <w:p w:rsidR="002261FD" w:rsidRPr="002261FD" w:rsidRDefault="002261FD" w:rsidP="002261FD">
      <w:pPr>
        <w:rPr>
          <w:rFonts w:ascii="Calibri" w:eastAsia="仿宋" w:hAnsi="仿宋" w:cs="仿宋"/>
          <w:sz w:val="24"/>
          <w:szCs w:val="24"/>
        </w:rPr>
      </w:pPr>
      <w:r w:rsidRPr="002261FD">
        <w:rPr>
          <w:rFonts w:ascii="Calibri" w:eastAsia="仿宋" w:hAnsi="仿宋" w:cs="仿宋"/>
          <w:b/>
          <w:bCs/>
          <w:sz w:val="24"/>
          <w:szCs w:val="24"/>
        </w:rPr>
        <w:t>孟浩然是唐代第一个倾力于山水田园诗的作家。特点</w:t>
      </w:r>
      <w:r w:rsidRPr="002261FD">
        <w:rPr>
          <w:rFonts w:ascii="Calibri" w:eastAsia="仿宋" w:hAnsi="仿宋" w:cs="仿宋"/>
          <w:sz w:val="24"/>
          <w:szCs w:val="24"/>
        </w:rPr>
        <w:t>：清丽淡远</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王维的山水田园诗艺术特点（诗情画意相结合）：</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1，王维的山水田园诗以画理，禅法入诗，善于用较少的字表现丰富的感受。</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2，在表现手法上，他把文字、绘画、音乐等不同的等艺术表现手法结合起来运用，在诗词创作中重视画面的布局及光线，色彩和音响的运用。</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3，王维的诗歌语言清新</w:t>
      </w:r>
      <w:proofErr w:type="gramStart"/>
      <w:r w:rsidRPr="002261FD">
        <w:rPr>
          <w:rFonts w:ascii="仿宋" w:eastAsia="仿宋" w:hAnsi="仿宋" w:cs="仿宋"/>
          <w:sz w:val="24"/>
          <w:szCs w:val="24"/>
        </w:rPr>
        <w:t>凝炼</w:t>
      </w:r>
      <w:proofErr w:type="gramEnd"/>
      <w:r w:rsidRPr="002261FD">
        <w:rPr>
          <w:rFonts w:ascii="仿宋" w:eastAsia="仿宋" w:hAnsi="仿宋" w:cs="仿宋"/>
          <w:sz w:val="24"/>
          <w:szCs w:val="24"/>
        </w:rPr>
        <w:t>，声韵和谐，精湛的语言艺术使他的诗具有强烈的艺术魅力。</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color w:val="FF0000"/>
          <w:sz w:val="24"/>
          <w:szCs w:val="24"/>
        </w:rPr>
        <w:t>边塞诗</w:t>
      </w:r>
      <w:r w:rsidRPr="002261FD">
        <w:rPr>
          <w:rFonts w:ascii="仿宋" w:eastAsia="仿宋" w:hAnsi="仿宋" w:cs="仿宋"/>
          <w:b/>
          <w:bCs/>
          <w:sz w:val="24"/>
          <w:szCs w:val="24"/>
        </w:rPr>
        <w:t>：反映征</w:t>
      </w:r>
      <w:proofErr w:type="gramStart"/>
      <w:r w:rsidRPr="002261FD">
        <w:rPr>
          <w:rFonts w:ascii="仿宋" w:eastAsia="仿宋" w:hAnsi="仿宋" w:cs="仿宋"/>
          <w:b/>
          <w:bCs/>
          <w:sz w:val="24"/>
          <w:szCs w:val="24"/>
        </w:rPr>
        <w:t>戎</w:t>
      </w:r>
      <w:proofErr w:type="gramEnd"/>
      <w:r w:rsidRPr="002261FD">
        <w:rPr>
          <w:rFonts w:ascii="仿宋" w:eastAsia="仿宋" w:hAnsi="仿宋" w:cs="仿宋"/>
          <w:b/>
          <w:bCs/>
          <w:sz w:val="24"/>
          <w:szCs w:val="24"/>
        </w:rPr>
        <w:t>生活，描写边塞风光。</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高适雄浑悲壮，岑参尚奇</w:t>
      </w:r>
      <w:r w:rsidRPr="002261FD">
        <w:rPr>
          <w:rFonts w:ascii="仿宋" w:eastAsia="仿宋" w:hAnsi="仿宋" w:cs="仿宋" w:hint="eastAsia"/>
          <w:b/>
          <w:bCs/>
          <w:sz w:val="24"/>
          <w:szCs w:val="24"/>
        </w:rPr>
        <w:t>。</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杜诗艺术特色：</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A杜诗最大特色是现实主义。</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B杜诗的基本风格是“沉郁顿挫”。</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C杜诗在练字造句上造诣很深。</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highlight w:val="yellow"/>
        </w:rPr>
        <w:t>李白诗歌主题</w:t>
      </w:r>
      <w:r w:rsidRPr="002261FD">
        <w:rPr>
          <w:rFonts w:ascii="仿宋" w:eastAsia="仿宋" w:hAnsi="仿宋" w:cs="仿宋"/>
          <w:b/>
          <w:bCs/>
          <w:sz w:val="24"/>
          <w:szCs w:val="24"/>
        </w:rPr>
        <w:t>：</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（1）向往建功立业，抒发理想怀抱</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（2）抨击当时黑暗政治，蔑视权贵</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（3）热爱祖国山河，同情下层人民</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（4）歌颂爱情和友情的诗篇</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lastRenderedPageBreak/>
        <w:t>（5）游仙访道，放纵享乐</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highlight w:val="yellow"/>
        </w:rPr>
        <w:t>中唐诗歌分为前后两个时期</w:t>
      </w:r>
      <w:r w:rsidRPr="002261FD">
        <w:rPr>
          <w:rFonts w:ascii="仿宋" w:eastAsia="仿宋" w:hAnsi="仿宋" w:cs="仿宋"/>
          <w:b/>
          <w:bCs/>
          <w:sz w:val="24"/>
          <w:szCs w:val="24"/>
        </w:rPr>
        <w:t>：</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color w:val="FF0000"/>
          <w:sz w:val="24"/>
          <w:szCs w:val="24"/>
        </w:rPr>
        <w:t>前期</w:t>
      </w:r>
      <w:r w:rsidRPr="002261FD">
        <w:rPr>
          <w:rFonts w:ascii="仿宋" w:eastAsia="仿宋" w:hAnsi="仿宋" w:cs="仿宋"/>
          <w:b/>
          <w:bCs/>
          <w:sz w:val="24"/>
          <w:szCs w:val="24"/>
        </w:rPr>
        <w:t>：</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1，元结，顾况继承杜甫现实主义优良传统</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2，李益继承盛唐边塞诗的传统</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3，刘长卿、韦应物以写山水田园诗见长</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color w:val="FF0000"/>
          <w:sz w:val="24"/>
          <w:szCs w:val="24"/>
        </w:rPr>
        <w:t>后期</w:t>
      </w:r>
      <w:r w:rsidRPr="002261FD">
        <w:rPr>
          <w:rFonts w:ascii="仿宋" w:eastAsia="仿宋" w:hAnsi="仿宋" w:cs="仿宋"/>
          <w:b/>
          <w:bCs/>
          <w:sz w:val="24"/>
          <w:szCs w:val="24"/>
        </w:rPr>
        <w:t>：</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后期唐诗发展到此再掀高潮，而</w:t>
      </w:r>
      <w:r w:rsidRPr="002261FD">
        <w:rPr>
          <w:rFonts w:ascii="仿宋" w:eastAsia="仿宋" w:hAnsi="仿宋" w:cs="仿宋"/>
          <w:color w:val="FF0000"/>
          <w:sz w:val="24"/>
          <w:szCs w:val="24"/>
        </w:rPr>
        <w:t>现实主义</w:t>
      </w:r>
      <w:r w:rsidRPr="002261FD">
        <w:rPr>
          <w:rFonts w:ascii="仿宋" w:eastAsia="仿宋" w:hAnsi="仿宋" w:cs="仿宋"/>
          <w:sz w:val="24"/>
          <w:szCs w:val="24"/>
        </w:rPr>
        <w:t>正是这个高潮的潮头。其诗歌繁荣的标志是风格和流派众多。</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张籍、王建、元</w:t>
      </w:r>
      <w:proofErr w:type="gramStart"/>
      <w:r w:rsidRPr="002261FD">
        <w:rPr>
          <w:rFonts w:ascii="仿宋" w:eastAsia="仿宋" w:hAnsi="仿宋" w:cs="仿宋"/>
          <w:sz w:val="24"/>
          <w:szCs w:val="24"/>
        </w:rPr>
        <w:t>稹</w:t>
      </w:r>
      <w:proofErr w:type="gramEnd"/>
      <w:r w:rsidRPr="002261FD">
        <w:rPr>
          <w:rFonts w:ascii="仿宋" w:eastAsia="仿宋" w:hAnsi="仿宋" w:cs="仿宋"/>
          <w:sz w:val="24"/>
          <w:szCs w:val="24"/>
        </w:rPr>
        <w:t>、白居易崇尚平易通俗，掀起了新乐府运动;</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韩愈、孟郊、追求奇崛;</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李贺的诗诡异瑰丽;</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刘禹锡和柳宗元分别</w:t>
      </w:r>
      <w:proofErr w:type="gramStart"/>
      <w:r w:rsidRPr="002261FD">
        <w:rPr>
          <w:rFonts w:ascii="仿宋" w:eastAsia="仿宋" w:hAnsi="仿宋" w:cs="仿宋"/>
          <w:sz w:val="24"/>
          <w:szCs w:val="24"/>
        </w:rPr>
        <w:t>以崇健雄奇</w:t>
      </w:r>
      <w:proofErr w:type="gramEnd"/>
      <w:r w:rsidRPr="002261FD">
        <w:rPr>
          <w:rFonts w:ascii="仿宋" w:eastAsia="仿宋" w:hAnsi="仿宋" w:cs="仿宋"/>
          <w:sz w:val="24"/>
          <w:szCs w:val="24"/>
        </w:rPr>
        <w:t>和孤峭峻洁著称。</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但由于国事日非，这时期诗人或多或少地在作品中流露出时代折光的衰</w:t>
      </w:r>
      <w:proofErr w:type="gramStart"/>
      <w:r w:rsidRPr="002261FD">
        <w:rPr>
          <w:rFonts w:ascii="仿宋" w:eastAsia="仿宋" w:hAnsi="仿宋" w:cs="仿宋"/>
          <w:sz w:val="24"/>
          <w:szCs w:val="24"/>
        </w:rPr>
        <w:t>飒</w:t>
      </w:r>
      <w:proofErr w:type="gramEnd"/>
      <w:r w:rsidRPr="002261FD">
        <w:rPr>
          <w:rFonts w:ascii="仿宋" w:eastAsia="仿宋" w:hAnsi="仿宋" w:cs="仿宋"/>
          <w:sz w:val="24"/>
          <w:szCs w:val="24"/>
        </w:rPr>
        <w:t>之气。</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1，李</w:t>
      </w:r>
      <w:proofErr w:type="gramStart"/>
      <w:r w:rsidRPr="002261FD">
        <w:rPr>
          <w:rFonts w:ascii="仿宋" w:eastAsia="仿宋" w:hAnsi="仿宋" w:cs="仿宋"/>
          <w:sz w:val="24"/>
          <w:szCs w:val="24"/>
        </w:rPr>
        <w:t>贺诗鬼其作品</w:t>
      </w:r>
      <w:proofErr w:type="gramEnd"/>
      <w:r w:rsidRPr="002261FD">
        <w:rPr>
          <w:rFonts w:ascii="仿宋" w:eastAsia="仿宋" w:hAnsi="仿宋" w:cs="仿宋"/>
          <w:sz w:val="24"/>
          <w:szCs w:val="24"/>
        </w:rPr>
        <w:t>的主要</w:t>
      </w:r>
      <w:proofErr w:type="gramStart"/>
      <w:r w:rsidRPr="002261FD">
        <w:rPr>
          <w:rFonts w:ascii="仿宋" w:eastAsia="仿宋" w:hAnsi="仿宋" w:cs="仿宋"/>
          <w:sz w:val="24"/>
          <w:szCs w:val="24"/>
        </w:rPr>
        <w:t>内容是抒怀才不遇</w:t>
      </w:r>
      <w:proofErr w:type="gramEnd"/>
      <w:r w:rsidRPr="002261FD">
        <w:rPr>
          <w:rFonts w:ascii="仿宋" w:eastAsia="仿宋" w:hAnsi="仿宋" w:cs="仿宋"/>
          <w:sz w:val="24"/>
          <w:szCs w:val="24"/>
        </w:rPr>
        <w:t>的悲愤，浪漫主义是李贺的基本特色。</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2，刘禹锡诗豪特点清新隽永。</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3，白居易新乐府运动。</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highlight w:val="yellow"/>
        </w:rPr>
        <w:t>唐宋诗歌区别</w:t>
      </w:r>
      <w:r w:rsidRPr="002261FD">
        <w:rPr>
          <w:rFonts w:ascii="仿宋" w:eastAsia="仿宋" w:hAnsi="仿宋" w:cs="仿宋"/>
          <w:b/>
          <w:bCs/>
          <w:sz w:val="24"/>
          <w:szCs w:val="24"/>
        </w:rPr>
        <w:t>：</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1，在内容上</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唐诗气势恢弘，境界空灵阔大。</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宋诗缺乏开阔恢弘的气象和青春气息，更多的是运用写实的手法，痛陈国事，沉郁悲愤，多具政治色彩和忧患意识。</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2，在创作风格上</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唐诗主情，以情韵取胜，深厚博大，唐诗多用强烈的激情去感受生活，重视感受的直接抒发和摹写。</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宋诗主理，以理趣见长，多以冷静的态度去体察客观事物，委曲精深。</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3，在语言上</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唐诗语言流利；宋诗有散文化领向。</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宋诗“以文为诗”，“以议论为诗，以才学为诗”，多用典故，用散文的句法、章法做诗。</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第六讲 宋词与元曲</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教学重点：</w:t>
      </w:r>
    </w:p>
    <w:p w:rsidR="002261FD" w:rsidRPr="002261FD" w:rsidRDefault="002261FD" w:rsidP="002261FD">
      <w:pPr>
        <w:numPr>
          <w:ilvl w:val="0"/>
          <w:numId w:val="6"/>
        </w:numPr>
        <w:rPr>
          <w:rFonts w:ascii="仿宋" w:eastAsia="仿宋" w:hAnsi="仿宋" w:cs="仿宋" w:hint="eastAsia"/>
          <w:sz w:val="24"/>
          <w:szCs w:val="24"/>
        </w:rPr>
      </w:pPr>
      <w:r w:rsidRPr="002261FD">
        <w:rPr>
          <w:rFonts w:ascii="仿宋" w:eastAsia="仿宋" w:hAnsi="仿宋" w:cs="仿宋" w:hint="eastAsia"/>
          <w:sz w:val="24"/>
          <w:szCs w:val="24"/>
        </w:rPr>
        <w:t>宋代社会概况及其对文学发展的影响；</w:t>
      </w:r>
    </w:p>
    <w:p w:rsidR="002261FD" w:rsidRPr="002261FD" w:rsidRDefault="002261FD" w:rsidP="002261FD">
      <w:pPr>
        <w:numPr>
          <w:ilvl w:val="0"/>
          <w:numId w:val="6"/>
        </w:numPr>
        <w:rPr>
          <w:rFonts w:ascii="仿宋" w:eastAsia="仿宋" w:hAnsi="仿宋" w:cs="仿宋" w:hint="eastAsia"/>
          <w:sz w:val="24"/>
          <w:szCs w:val="24"/>
        </w:rPr>
      </w:pPr>
      <w:r w:rsidRPr="002261FD">
        <w:rPr>
          <w:rFonts w:ascii="仿宋" w:eastAsia="仿宋" w:hAnsi="仿宋" w:cs="仿宋" w:hint="eastAsia"/>
          <w:sz w:val="24"/>
          <w:szCs w:val="24"/>
        </w:rPr>
        <w:t>掌握宋代词人对词的发展所做的贡献，掌握各种大家的风格；</w:t>
      </w:r>
    </w:p>
    <w:p w:rsidR="002261FD" w:rsidRPr="002261FD" w:rsidRDefault="002261FD" w:rsidP="002261FD">
      <w:pPr>
        <w:numPr>
          <w:ilvl w:val="0"/>
          <w:numId w:val="6"/>
        </w:numPr>
        <w:rPr>
          <w:rFonts w:ascii="仿宋" w:eastAsia="仿宋" w:hAnsi="仿宋" w:cs="仿宋" w:hint="eastAsia"/>
          <w:sz w:val="24"/>
          <w:szCs w:val="24"/>
        </w:rPr>
      </w:pPr>
      <w:r w:rsidRPr="002261FD">
        <w:rPr>
          <w:rFonts w:ascii="仿宋" w:eastAsia="仿宋" w:hAnsi="仿宋" w:cs="仿宋" w:hint="eastAsia"/>
          <w:sz w:val="24"/>
          <w:szCs w:val="24"/>
        </w:rPr>
        <w:t>理解宋诗与唐诗的异同；</w:t>
      </w:r>
    </w:p>
    <w:p w:rsidR="002261FD" w:rsidRPr="002261FD" w:rsidRDefault="002261FD" w:rsidP="002261FD">
      <w:pPr>
        <w:numPr>
          <w:ilvl w:val="0"/>
          <w:numId w:val="6"/>
        </w:numPr>
        <w:rPr>
          <w:rFonts w:ascii="仿宋" w:eastAsia="仿宋" w:hAnsi="仿宋" w:cs="仿宋" w:hint="eastAsia"/>
          <w:sz w:val="24"/>
          <w:szCs w:val="24"/>
        </w:rPr>
      </w:pPr>
      <w:r w:rsidRPr="002261FD">
        <w:rPr>
          <w:rFonts w:ascii="仿宋" w:eastAsia="仿宋" w:hAnsi="仿宋" w:cs="仿宋" w:hint="eastAsia"/>
          <w:sz w:val="24"/>
          <w:szCs w:val="24"/>
        </w:rPr>
        <w:t>品味宋朝诗词的爱国主义主题，树立爱国情操；</w:t>
      </w:r>
    </w:p>
    <w:p w:rsidR="002261FD" w:rsidRPr="002261FD" w:rsidRDefault="002261FD" w:rsidP="002261FD">
      <w:pPr>
        <w:numPr>
          <w:ilvl w:val="0"/>
          <w:numId w:val="6"/>
        </w:numPr>
        <w:rPr>
          <w:rFonts w:ascii="仿宋" w:eastAsia="仿宋" w:hAnsi="仿宋" w:cs="仿宋" w:hint="eastAsia"/>
          <w:sz w:val="24"/>
          <w:szCs w:val="24"/>
        </w:rPr>
      </w:pPr>
      <w:r w:rsidRPr="002261FD">
        <w:rPr>
          <w:rFonts w:ascii="仿宋" w:eastAsia="仿宋" w:hAnsi="仿宋" w:cs="仿宋" w:hint="eastAsia"/>
          <w:sz w:val="24"/>
          <w:szCs w:val="24"/>
        </w:rPr>
        <w:t>了解元曲的含义及代表作。</w:t>
      </w:r>
    </w:p>
    <w:p w:rsidR="002261FD" w:rsidRPr="002261FD" w:rsidRDefault="002261FD" w:rsidP="002261FD">
      <w:pPr>
        <w:numPr>
          <w:ilvl w:val="0"/>
          <w:numId w:val="11"/>
        </w:numPr>
        <w:rPr>
          <w:rFonts w:ascii="仿宋" w:eastAsia="仿宋" w:hAnsi="仿宋" w:cs="仿宋" w:hint="eastAsia"/>
          <w:b/>
          <w:bCs/>
          <w:sz w:val="24"/>
          <w:szCs w:val="24"/>
        </w:rPr>
      </w:pPr>
      <w:r w:rsidRPr="002261FD">
        <w:rPr>
          <w:rFonts w:ascii="仿宋" w:eastAsia="仿宋" w:hAnsi="仿宋" w:cs="仿宋" w:hint="eastAsia"/>
          <w:b/>
          <w:bCs/>
          <w:sz w:val="24"/>
          <w:szCs w:val="24"/>
        </w:rPr>
        <w:t>词的概念</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始于盛唐，成于晚唐五代，盛于宋代的一中新体诗，原名“曲子词”，又名“长短句”。</w:t>
      </w:r>
    </w:p>
    <w:p w:rsidR="002261FD" w:rsidRPr="002261FD" w:rsidRDefault="002261FD" w:rsidP="002261FD">
      <w:pPr>
        <w:numPr>
          <w:ilvl w:val="0"/>
          <w:numId w:val="11"/>
        </w:numPr>
        <w:rPr>
          <w:rFonts w:ascii="仿宋" w:eastAsia="仿宋" w:hAnsi="仿宋" w:cs="仿宋" w:hint="eastAsia"/>
          <w:b/>
          <w:bCs/>
          <w:sz w:val="24"/>
          <w:szCs w:val="24"/>
        </w:rPr>
      </w:pPr>
      <w:r w:rsidRPr="002261FD">
        <w:rPr>
          <w:rFonts w:ascii="仿宋" w:eastAsia="仿宋" w:hAnsi="仿宋" w:cs="仿宋" w:hint="eastAsia"/>
          <w:b/>
          <w:bCs/>
          <w:sz w:val="24"/>
          <w:szCs w:val="24"/>
        </w:rPr>
        <w:t>词的发展</w:t>
      </w:r>
    </w:p>
    <w:p w:rsidR="002261FD" w:rsidRPr="002261FD" w:rsidRDefault="002261FD" w:rsidP="002261FD">
      <w:pPr>
        <w:numPr>
          <w:ilvl w:val="0"/>
          <w:numId w:val="5"/>
        </w:numPr>
        <w:rPr>
          <w:rFonts w:ascii="仿宋" w:eastAsia="仿宋" w:hAnsi="仿宋" w:cs="仿宋" w:hint="eastAsia"/>
          <w:sz w:val="24"/>
          <w:szCs w:val="24"/>
        </w:rPr>
      </w:pPr>
      <w:r w:rsidRPr="002261FD">
        <w:rPr>
          <w:rFonts w:ascii="仿宋" w:eastAsia="仿宋" w:hAnsi="仿宋" w:cs="仿宋" w:hint="eastAsia"/>
          <w:color w:val="FF0000"/>
          <w:sz w:val="24"/>
          <w:szCs w:val="24"/>
        </w:rPr>
        <w:t>最早的唐代民间词</w:t>
      </w:r>
      <w:r w:rsidRPr="002261FD">
        <w:rPr>
          <w:rFonts w:ascii="仿宋" w:eastAsia="仿宋" w:hAnsi="仿宋" w:cs="仿宋" w:hint="eastAsia"/>
          <w:sz w:val="24"/>
          <w:szCs w:val="24"/>
        </w:rPr>
        <w:t>是在</w:t>
      </w:r>
      <w:r w:rsidRPr="002261FD">
        <w:rPr>
          <w:rFonts w:ascii="仿宋" w:eastAsia="仿宋" w:hAnsi="仿宋" w:cs="仿宋" w:hint="eastAsia"/>
          <w:color w:val="FF0000"/>
          <w:sz w:val="24"/>
          <w:szCs w:val="24"/>
        </w:rPr>
        <w:t>敦煌</w:t>
      </w:r>
      <w:r w:rsidRPr="002261FD">
        <w:rPr>
          <w:rFonts w:ascii="仿宋" w:eastAsia="仿宋" w:hAnsi="仿宋" w:cs="仿宋" w:hint="eastAsia"/>
          <w:sz w:val="24"/>
          <w:szCs w:val="24"/>
        </w:rPr>
        <w:t>发现的</w:t>
      </w:r>
      <w:r w:rsidRPr="002261FD">
        <w:rPr>
          <w:rFonts w:ascii="仿宋" w:eastAsia="仿宋" w:hAnsi="仿宋" w:cs="仿宋" w:hint="eastAsia"/>
          <w:color w:val="FF0000"/>
          <w:sz w:val="24"/>
          <w:szCs w:val="24"/>
        </w:rPr>
        <w:t>曲子词</w:t>
      </w:r>
      <w:r w:rsidRPr="002261FD">
        <w:rPr>
          <w:rFonts w:ascii="仿宋" w:eastAsia="仿宋" w:hAnsi="仿宋" w:cs="仿宋" w:hint="eastAsia"/>
          <w:sz w:val="24"/>
          <w:szCs w:val="24"/>
        </w:rPr>
        <w:t>；</w:t>
      </w:r>
    </w:p>
    <w:p w:rsidR="002261FD" w:rsidRPr="002261FD" w:rsidRDefault="002261FD" w:rsidP="002261FD">
      <w:pPr>
        <w:numPr>
          <w:ilvl w:val="0"/>
          <w:numId w:val="5"/>
        </w:numPr>
        <w:rPr>
          <w:rFonts w:ascii="仿宋" w:eastAsia="仿宋" w:hAnsi="仿宋" w:cs="仿宋" w:hint="eastAsia"/>
          <w:sz w:val="24"/>
          <w:szCs w:val="24"/>
        </w:rPr>
      </w:pPr>
      <w:r w:rsidRPr="002261FD">
        <w:rPr>
          <w:rFonts w:ascii="仿宋" w:eastAsia="仿宋" w:hAnsi="仿宋" w:cs="仿宋" w:hint="eastAsia"/>
          <w:sz w:val="24"/>
          <w:szCs w:val="24"/>
        </w:rPr>
        <w:t>中唐时期，很多诗人填词（白居易《忆江南》；张志和《渔歌子》）；</w:t>
      </w:r>
    </w:p>
    <w:p w:rsidR="002261FD" w:rsidRPr="002261FD" w:rsidRDefault="002261FD" w:rsidP="002261FD">
      <w:pPr>
        <w:numPr>
          <w:ilvl w:val="0"/>
          <w:numId w:val="5"/>
        </w:numPr>
        <w:rPr>
          <w:rFonts w:ascii="仿宋" w:eastAsia="仿宋" w:hAnsi="仿宋" w:cs="仿宋" w:hint="eastAsia"/>
          <w:sz w:val="24"/>
          <w:szCs w:val="24"/>
        </w:rPr>
      </w:pPr>
      <w:r w:rsidRPr="002261FD">
        <w:rPr>
          <w:rFonts w:ascii="仿宋" w:eastAsia="仿宋" w:hAnsi="仿宋" w:cs="仿宋" w:hint="eastAsia"/>
          <w:sz w:val="24"/>
          <w:szCs w:val="24"/>
        </w:rPr>
        <w:lastRenderedPageBreak/>
        <w:t>晚唐出现两</w:t>
      </w:r>
      <w:proofErr w:type="gramStart"/>
      <w:r w:rsidRPr="002261FD">
        <w:rPr>
          <w:rFonts w:ascii="仿宋" w:eastAsia="仿宋" w:hAnsi="仿宋" w:cs="仿宋" w:hint="eastAsia"/>
          <w:sz w:val="24"/>
          <w:szCs w:val="24"/>
        </w:rPr>
        <w:t>大词派</w:t>
      </w:r>
      <w:proofErr w:type="gramEnd"/>
      <w:r w:rsidRPr="002261FD">
        <w:rPr>
          <w:rFonts w:ascii="仿宋" w:eastAsia="仿宋" w:hAnsi="仿宋" w:cs="仿宋" w:hint="eastAsia"/>
          <w:sz w:val="24"/>
          <w:szCs w:val="24"/>
        </w:rPr>
        <w:t>——西蜀、南唐（《花间集》是我国最早的一部词集）；</w:t>
      </w:r>
    </w:p>
    <w:p w:rsidR="002261FD" w:rsidRPr="002261FD" w:rsidRDefault="002261FD" w:rsidP="002261FD">
      <w:pPr>
        <w:rPr>
          <w:rFonts w:ascii="仿宋" w:eastAsia="仿宋" w:hAnsi="仿宋" w:cs="仿宋" w:hint="eastAsia"/>
          <w:color w:val="FF0000"/>
          <w:sz w:val="24"/>
          <w:szCs w:val="24"/>
        </w:rPr>
      </w:pPr>
      <w:r w:rsidRPr="002261FD">
        <w:rPr>
          <w:rFonts w:ascii="仿宋" w:eastAsia="仿宋" w:hAnsi="仿宋" w:cs="仿宋" w:hint="eastAsia"/>
          <w:color w:val="FF0000"/>
          <w:sz w:val="24"/>
          <w:szCs w:val="24"/>
        </w:rPr>
        <w:t>李煜对词的贡献：扩大了词的境界，特别是在抒情艺术上达到了前所未有的高度。</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宋代社会概况及对文学的影响：</w:t>
      </w:r>
    </w:p>
    <w:p w:rsidR="002261FD" w:rsidRPr="002261FD" w:rsidRDefault="002261FD" w:rsidP="002261FD">
      <w:pPr>
        <w:numPr>
          <w:ilvl w:val="0"/>
          <w:numId w:val="9"/>
        </w:numPr>
        <w:rPr>
          <w:rFonts w:ascii="仿宋" w:eastAsia="仿宋" w:hAnsi="仿宋" w:cs="仿宋" w:hint="eastAsia"/>
          <w:sz w:val="24"/>
          <w:szCs w:val="24"/>
        </w:rPr>
      </w:pPr>
      <w:proofErr w:type="gramStart"/>
      <w:r w:rsidRPr="002261FD">
        <w:rPr>
          <w:rFonts w:ascii="仿宋" w:eastAsia="仿宋" w:hAnsi="仿宋" w:cs="仿宋" w:hint="eastAsia"/>
          <w:sz w:val="24"/>
          <w:szCs w:val="24"/>
        </w:rPr>
        <w:t>重文抑武</w:t>
      </w:r>
      <w:proofErr w:type="gramEnd"/>
      <w:r w:rsidRPr="002261FD">
        <w:rPr>
          <w:rFonts w:ascii="仿宋" w:eastAsia="仿宋" w:hAnsi="仿宋" w:cs="仿宋" w:hint="eastAsia"/>
          <w:sz w:val="24"/>
          <w:szCs w:val="24"/>
        </w:rPr>
        <w:t>的基本国策，使得宋代士大夫形成“开口揽时事，议论争煌煌”的精神风貌；</w:t>
      </w:r>
    </w:p>
    <w:p w:rsidR="002261FD" w:rsidRPr="002261FD" w:rsidRDefault="002261FD" w:rsidP="002261FD">
      <w:pPr>
        <w:numPr>
          <w:ilvl w:val="0"/>
          <w:numId w:val="9"/>
        </w:numPr>
        <w:rPr>
          <w:rFonts w:ascii="仿宋" w:eastAsia="仿宋" w:hAnsi="仿宋" w:cs="仿宋" w:hint="eastAsia"/>
          <w:sz w:val="24"/>
          <w:szCs w:val="24"/>
        </w:rPr>
      </w:pPr>
      <w:proofErr w:type="gramStart"/>
      <w:r w:rsidRPr="002261FD">
        <w:rPr>
          <w:rFonts w:ascii="仿宋" w:eastAsia="仿宋" w:hAnsi="仿宋" w:cs="仿宋" w:hint="eastAsia"/>
          <w:sz w:val="24"/>
          <w:szCs w:val="24"/>
        </w:rPr>
        <w:t>儒</w:t>
      </w:r>
      <w:proofErr w:type="gramEnd"/>
      <w:r w:rsidRPr="002261FD">
        <w:rPr>
          <w:rFonts w:ascii="仿宋" w:eastAsia="仿宋" w:hAnsi="仿宋" w:cs="仿宋" w:hint="eastAsia"/>
          <w:sz w:val="24"/>
          <w:szCs w:val="24"/>
        </w:rPr>
        <w:t>释道三教合一的思潮，使得宋代士大夫整合传统的处事方式，形成理智、平和、稳健、淡薄的文化性格；</w:t>
      </w:r>
    </w:p>
    <w:p w:rsidR="002261FD" w:rsidRPr="002261FD" w:rsidRDefault="002261FD" w:rsidP="002261FD">
      <w:pPr>
        <w:numPr>
          <w:ilvl w:val="0"/>
          <w:numId w:val="9"/>
        </w:numPr>
        <w:rPr>
          <w:rFonts w:ascii="仿宋" w:eastAsia="仿宋" w:hAnsi="仿宋" w:cs="仿宋" w:hint="eastAsia"/>
          <w:sz w:val="24"/>
          <w:szCs w:val="24"/>
          <w:u w:val="dotted"/>
        </w:rPr>
      </w:pPr>
      <w:r w:rsidRPr="002261FD">
        <w:rPr>
          <w:rFonts w:ascii="仿宋" w:eastAsia="仿宋" w:hAnsi="仿宋" w:cs="仿宋" w:hint="eastAsia"/>
          <w:sz w:val="24"/>
          <w:szCs w:val="24"/>
        </w:rPr>
        <w:t>印刷、教育业的发达，是的作家学术修养普遍提高，这无疑会使作家更善于深刻思考人生与社会；</w:t>
      </w:r>
    </w:p>
    <w:p w:rsidR="002261FD" w:rsidRPr="002261FD" w:rsidRDefault="002261FD" w:rsidP="002261FD">
      <w:pPr>
        <w:numPr>
          <w:ilvl w:val="0"/>
          <w:numId w:val="9"/>
        </w:numPr>
        <w:rPr>
          <w:rFonts w:ascii="仿宋" w:eastAsia="仿宋" w:hAnsi="仿宋" w:cs="仿宋" w:hint="eastAsia"/>
          <w:sz w:val="24"/>
          <w:szCs w:val="24"/>
          <w:u w:val="dotted"/>
        </w:rPr>
      </w:pPr>
      <w:r w:rsidRPr="002261FD">
        <w:rPr>
          <w:rFonts w:ascii="仿宋" w:eastAsia="仿宋" w:hAnsi="仿宋" w:cs="仿宋" w:hint="eastAsia"/>
          <w:sz w:val="24"/>
          <w:szCs w:val="24"/>
        </w:rPr>
        <w:t>理学思想的产生兴盛，使得作品中增加了议论的成分，展现出反映社会、干预政治的时代气息与刚健骨力。</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highlight w:val="yellow"/>
        </w:rPr>
        <w:t>宋代文学的继承与发展</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宋代文学在中国文学发展史上处于</w:t>
      </w:r>
      <w:r w:rsidRPr="002261FD">
        <w:rPr>
          <w:rFonts w:ascii="仿宋" w:eastAsia="仿宋" w:hAnsi="仿宋" w:cs="仿宋" w:hint="eastAsia"/>
          <w:color w:val="FF0000"/>
          <w:sz w:val="24"/>
          <w:szCs w:val="24"/>
        </w:rPr>
        <w:t>转型时期</w:t>
      </w:r>
      <w:r w:rsidRPr="002261FD">
        <w:rPr>
          <w:rFonts w:ascii="仿宋" w:eastAsia="仿宋" w:hAnsi="仿宋" w:cs="仿宋" w:hint="eastAsia"/>
          <w:sz w:val="24"/>
          <w:szCs w:val="24"/>
        </w:rPr>
        <w:t>：由</w:t>
      </w:r>
      <w:r w:rsidRPr="002261FD">
        <w:rPr>
          <w:rFonts w:ascii="仿宋" w:eastAsia="仿宋" w:hAnsi="仿宋" w:cs="仿宋" w:hint="eastAsia"/>
          <w:color w:val="FF0000"/>
          <w:sz w:val="24"/>
          <w:szCs w:val="24"/>
        </w:rPr>
        <w:t>抒情文学</w:t>
      </w:r>
      <w:r w:rsidRPr="002261FD">
        <w:rPr>
          <w:rFonts w:ascii="仿宋" w:eastAsia="仿宋" w:hAnsi="仿宋" w:cs="仿宋" w:hint="eastAsia"/>
          <w:sz w:val="24"/>
          <w:szCs w:val="24"/>
        </w:rPr>
        <w:t>转向</w:t>
      </w:r>
      <w:r w:rsidRPr="002261FD">
        <w:rPr>
          <w:rFonts w:ascii="仿宋" w:eastAsia="仿宋" w:hAnsi="仿宋" w:cs="仿宋" w:hint="eastAsia"/>
          <w:color w:val="FF0000"/>
          <w:sz w:val="24"/>
          <w:szCs w:val="24"/>
        </w:rPr>
        <w:t>叙事文学</w:t>
      </w:r>
      <w:r w:rsidRPr="002261FD">
        <w:rPr>
          <w:rFonts w:ascii="仿宋" w:eastAsia="仿宋" w:hAnsi="仿宋" w:cs="仿宋" w:hint="eastAsia"/>
          <w:sz w:val="24"/>
          <w:szCs w:val="24"/>
        </w:rPr>
        <w:t>，由</w:t>
      </w:r>
      <w:r w:rsidRPr="002261FD">
        <w:rPr>
          <w:rFonts w:ascii="仿宋" w:eastAsia="仿宋" w:hAnsi="仿宋" w:cs="仿宋" w:hint="eastAsia"/>
          <w:color w:val="FF0000"/>
          <w:sz w:val="24"/>
          <w:szCs w:val="24"/>
        </w:rPr>
        <w:t>雅文学</w:t>
      </w:r>
      <w:r w:rsidRPr="002261FD">
        <w:rPr>
          <w:rFonts w:ascii="仿宋" w:eastAsia="仿宋" w:hAnsi="仿宋" w:cs="仿宋" w:hint="eastAsia"/>
          <w:sz w:val="24"/>
          <w:szCs w:val="24"/>
        </w:rPr>
        <w:t>转向</w:t>
      </w:r>
      <w:r w:rsidRPr="002261FD">
        <w:rPr>
          <w:rFonts w:ascii="仿宋" w:eastAsia="仿宋" w:hAnsi="仿宋" w:cs="仿宋" w:hint="eastAsia"/>
          <w:color w:val="FF0000"/>
          <w:sz w:val="24"/>
          <w:szCs w:val="24"/>
        </w:rPr>
        <w:t>俗文学</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宋词兴盛原因：</w:t>
      </w:r>
    </w:p>
    <w:p w:rsidR="002261FD" w:rsidRPr="002261FD" w:rsidRDefault="002261FD" w:rsidP="002261FD">
      <w:pPr>
        <w:numPr>
          <w:ilvl w:val="0"/>
          <w:numId w:val="4"/>
        </w:numPr>
        <w:rPr>
          <w:rFonts w:ascii="仿宋" w:eastAsia="仿宋" w:hAnsi="仿宋" w:cs="仿宋" w:hint="eastAsia"/>
          <w:sz w:val="24"/>
          <w:szCs w:val="24"/>
        </w:rPr>
      </w:pPr>
      <w:r w:rsidRPr="002261FD">
        <w:rPr>
          <w:rFonts w:ascii="仿宋" w:eastAsia="仿宋" w:hAnsi="仿宋" w:cs="仿宋" w:hint="eastAsia"/>
          <w:sz w:val="24"/>
          <w:szCs w:val="24"/>
        </w:rPr>
        <w:t>宋代文人地位颇高；</w:t>
      </w:r>
    </w:p>
    <w:p w:rsidR="002261FD" w:rsidRPr="002261FD" w:rsidRDefault="002261FD" w:rsidP="002261FD">
      <w:pPr>
        <w:numPr>
          <w:ilvl w:val="0"/>
          <w:numId w:val="4"/>
        </w:numPr>
        <w:rPr>
          <w:rFonts w:ascii="仿宋" w:eastAsia="仿宋" w:hAnsi="仿宋" w:cs="仿宋" w:hint="eastAsia"/>
          <w:sz w:val="24"/>
          <w:szCs w:val="24"/>
        </w:rPr>
      </w:pPr>
      <w:r w:rsidRPr="002261FD">
        <w:rPr>
          <w:rFonts w:ascii="仿宋" w:eastAsia="仿宋" w:hAnsi="仿宋" w:cs="仿宋" w:hint="eastAsia"/>
          <w:sz w:val="24"/>
          <w:szCs w:val="24"/>
        </w:rPr>
        <w:t>宋代文人整合了肩负社会责任与追求个性自由两种人生态度；</w:t>
      </w:r>
    </w:p>
    <w:p w:rsidR="002261FD" w:rsidRPr="002261FD" w:rsidRDefault="002261FD" w:rsidP="002261FD">
      <w:pPr>
        <w:numPr>
          <w:ilvl w:val="0"/>
          <w:numId w:val="4"/>
        </w:numPr>
        <w:rPr>
          <w:rFonts w:ascii="仿宋" w:eastAsia="仿宋" w:hAnsi="仿宋" w:cs="仿宋" w:hint="eastAsia"/>
          <w:sz w:val="24"/>
          <w:szCs w:val="24"/>
        </w:rPr>
      </w:pPr>
      <w:r w:rsidRPr="002261FD">
        <w:rPr>
          <w:rFonts w:ascii="仿宋" w:eastAsia="仿宋" w:hAnsi="仿宋" w:cs="仿宋" w:hint="eastAsia"/>
          <w:sz w:val="24"/>
          <w:szCs w:val="24"/>
        </w:rPr>
        <w:t>都市繁荣，使得宋词成为宋代社会文化消费的热点；</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宋词可分为婉约词（香软浓艳、细腻绵密、含蓄委婉；柳永、李清照）和豪放词（苍凉开阔、豪放悲壮、沉郁慷慨；苏轼、辛弃疾）。</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北宋前期—柳</w:t>
      </w:r>
      <w:proofErr w:type="gramStart"/>
      <w:r w:rsidRPr="002261FD">
        <w:rPr>
          <w:rFonts w:ascii="仿宋" w:eastAsia="仿宋" w:hAnsi="仿宋" w:cs="仿宋" w:hint="eastAsia"/>
          <w:b/>
          <w:bCs/>
          <w:sz w:val="24"/>
          <w:szCs w:val="24"/>
        </w:rPr>
        <w:t>词艺术</w:t>
      </w:r>
      <w:proofErr w:type="gramEnd"/>
      <w:r w:rsidRPr="002261FD">
        <w:rPr>
          <w:rFonts w:ascii="仿宋" w:eastAsia="仿宋" w:hAnsi="仿宋" w:cs="仿宋" w:hint="eastAsia"/>
          <w:b/>
          <w:bCs/>
          <w:sz w:val="24"/>
          <w:szCs w:val="24"/>
        </w:rPr>
        <w:t>特点</w:t>
      </w:r>
    </w:p>
    <w:p w:rsidR="002261FD" w:rsidRPr="002261FD" w:rsidRDefault="002261FD" w:rsidP="002261FD">
      <w:pPr>
        <w:numPr>
          <w:ilvl w:val="0"/>
          <w:numId w:val="14"/>
        </w:numPr>
        <w:rPr>
          <w:rFonts w:ascii="仿宋" w:eastAsia="仿宋" w:hAnsi="仿宋" w:cs="仿宋" w:hint="eastAsia"/>
          <w:sz w:val="24"/>
          <w:szCs w:val="24"/>
        </w:rPr>
      </w:pPr>
      <w:r w:rsidRPr="002261FD">
        <w:rPr>
          <w:rFonts w:ascii="仿宋" w:eastAsia="仿宋" w:hAnsi="仿宋" w:cs="仿宋" w:hint="eastAsia"/>
          <w:sz w:val="24"/>
          <w:szCs w:val="24"/>
        </w:rPr>
        <w:t>自创新调，以长词慢调取代先前小令，扩展了词的容量；</w:t>
      </w:r>
    </w:p>
    <w:p w:rsidR="002261FD" w:rsidRPr="002261FD" w:rsidRDefault="002261FD" w:rsidP="002261FD">
      <w:pPr>
        <w:numPr>
          <w:ilvl w:val="0"/>
          <w:numId w:val="14"/>
        </w:numPr>
        <w:rPr>
          <w:rFonts w:ascii="仿宋" w:eastAsia="仿宋" w:hAnsi="仿宋" w:cs="仿宋" w:hint="eastAsia"/>
          <w:sz w:val="24"/>
          <w:szCs w:val="24"/>
        </w:rPr>
      </w:pPr>
      <w:r w:rsidRPr="002261FD">
        <w:rPr>
          <w:rFonts w:ascii="仿宋" w:eastAsia="仿宋" w:hAnsi="仿宋" w:cs="仿宋" w:hint="eastAsia"/>
          <w:sz w:val="24"/>
          <w:szCs w:val="24"/>
        </w:rPr>
        <w:t>以清新俚俗的市井风情取代先前精致典雅的贵族格调，开拓了词的领域；</w:t>
      </w:r>
    </w:p>
    <w:p w:rsidR="002261FD" w:rsidRPr="002261FD" w:rsidRDefault="002261FD" w:rsidP="002261FD">
      <w:pPr>
        <w:numPr>
          <w:ilvl w:val="0"/>
          <w:numId w:val="14"/>
        </w:numPr>
        <w:rPr>
          <w:rFonts w:ascii="仿宋" w:eastAsia="仿宋" w:hAnsi="仿宋" w:cs="仿宋" w:hint="eastAsia"/>
          <w:sz w:val="24"/>
          <w:szCs w:val="24"/>
        </w:rPr>
      </w:pPr>
      <w:r w:rsidRPr="002261FD">
        <w:rPr>
          <w:rFonts w:ascii="仿宋" w:eastAsia="仿宋" w:hAnsi="仿宋" w:cs="仿宋" w:hint="eastAsia"/>
          <w:sz w:val="24"/>
          <w:szCs w:val="24"/>
        </w:rPr>
        <w:t>讲究铺叙，喜用白描，丰富了词的艺术表现手法。</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苏词的艺术成就：</w:t>
      </w:r>
    </w:p>
    <w:p w:rsidR="002261FD" w:rsidRPr="002261FD" w:rsidRDefault="002261FD" w:rsidP="002261FD">
      <w:pPr>
        <w:numPr>
          <w:ilvl w:val="0"/>
          <w:numId w:val="20"/>
        </w:numPr>
        <w:rPr>
          <w:rFonts w:ascii="仿宋" w:eastAsia="仿宋" w:hAnsi="仿宋" w:cs="仿宋" w:hint="eastAsia"/>
          <w:sz w:val="24"/>
          <w:szCs w:val="24"/>
        </w:rPr>
      </w:pPr>
      <w:r w:rsidRPr="002261FD">
        <w:rPr>
          <w:rFonts w:ascii="仿宋" w:eastAsia="仿宋" w:hAnsi="仿宋" w:cs="仿宋" w:hint="eastAsia"/>
          <w:sz w:val="24"/>
          <w:szCs w:val="24"/>
        </w:rPr>
        <w:t>以诗为词，打破了词体题材内容的局限，拓新了词的意境；</w:t>
      </w:r>
    </w:p>
    <w:p w:rsidR="002261FD" w:rsidRPr="002261FD" w:rsidRDefault="002261FD" w:rsidP="002261FD">
      <w:pPr>
        <w:numPr>
          <w:ilvl w:val="0"/>
          <w:numId w:val="20"/>
        </w:numPr>
        <w:rPr>
          <w:rFonts w:ascii="仿宋" w:eastAsia="仿宋" w:hAnsi="仿宋" w:cs="仿宋" w:hint="eastAsia"/>
          <w:sz w:val="24"/>
          <w:szCs w:val="24"/>
        </w:rPr>
      </w:pPr>
      <w:r w:rsidRPr="002261FD">
        <w:rPr>
          <w:rFonts w:ascii="仿宋" w:eastAsia="仿宋" w:hAnsi="仿宋" w:cs="仿宋" w:hint="eastAsia"/>
          <w:sz w:val="24"/>
          <w:szCs w:val="24"/>
        </w:rPr>
        <w:t>冲决了词</w:t>
      </w:r>
      <w:proofErr w:type="gramStart"/>
      <w:r w:rsidRPr="002261FD">
        <w:rPr>
          <w:rFonts w:ascii="仿宋" w:eastAsia="仿宋" w:hAnsi="仿宋" w:cs="仿宋" w:hint="eastAsia"/>
          <w:sz w:val="24"/>
          <w:szCs w:val="24"/>
        </w:rPr>
        <w:t>为艳科的</w:t>
      </w:r>
      <w:proofErr w:type="gramEnd"/>
      <w:r w:rsidRPr="002261FD">
        <w:rPr>
          <w:rFonts w:ascii="仿宋" w:eastAsia="仿宋" w:hAnsi="仿宋" w:cs="仿宋" w:hint="eastAsia"/>
          <w:sz w:val="24"/>
          <w:szCs w:val="24"/>
        </w:rPr>
        <w:t>藩篱，在婉约词家之外，另立豪放一派；</w:t>
      </w:r>
    </w:p>
    <w:p w:rsidR="002261FD" w:rsidRPr="002261FD" w:rsidRDefault="002261FD" w:rsidP="002261FD">
      <w:pPr>
        <w:numPr>
          <w:ilvl w:val="0"/>
          <w:numId w:val="20"/>
        </w:numPr>
        <w:rPr>
          <w:rFonts w:ascii="仿宋" w:eastAsia="仿宋" w:hAnsi="仿宋" w:cs="仿宋" w:hint="eastAsia"/>
          <w:sz w:val="24"/>
          <w:szCs w:val="24"/>
        </w:rPr>
      </w:pPr>
      <w:r w:rsidRPr="002261FD">
        <w:rPr>
          <w:rFonts w:ascii="仿宋" w:eastAsia="仿宋" w:hAnsi="仿宋" w:cs="仿宋" w:hint="eastAsia"/>
          <w:sz w:val="24"/>
          <w:szCs w:val="24"/>
        </w:rPr>
        <w:t>提高了词的品味，使词在一定程度上突破了音律的束缚，成为独立新体诗。</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晏殊揭开了宋词的帷幕。</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易安词的艺术特色：</w:t>
      </w:r>
    </w:p>
    <w:p w:rsidR="002261FD" w:rsidRPr="002261FD" w:rsidRDefault="002261FD" w:rsidP="002261FD">
      <w:pPr>
        <w:numPr>
          <w:ilvl w:val="0"/>
          <w:numId w:val="23"/>
        </w:numPr>
        <w:rPr>
          <w:rFonts w:ascii="仿宋" w:eastAsia="仿宋" w:hAnsi="仿宋" w:cs="仿宋" w:hint="eastAsia"/>
          <w:sz w:val="24"/>
          <w:szCs w:val="24"/>
        </w:rPr>
      </w:pPr>
      <w:r w:rsidRPr="002261FD">
        <w:rPr>
          <w:rFonts w:ascii="仿宋" w:eastAsia="仿宋" w:hAnsi="仿宋" w:cs="仿宋" w:hint="eastAsia"/>
          <w:sz w:val="24"/>
          <w:szCs w:val="24"/>
        </w:rPr>
        <w:t>理论上打破了以往“男子做闺音”的风格，表现出浓厚的女性自觉意识；</w:t>
      </w:r>
    </w:p>
    <w:p w:rsidR="002261FD" w:rsidRPr="002261FD" w:rsidRDefault="002261FD" w:rsidP="002261FD">
      <w:pPr>
        <w:numPr>
          <w:ilvl w:val="0"/>
          <w:numId w:val="23"/>
        </w:numPr>
        <w:rPr>
          <w:rFonts w:ascii="仿宋" w:eastAsia="仿宋" w:hAnsi="仿宋" w:cs="仿宋" w:hint="eastAsia"/>
          <w:sz w:val="24"/>
          <w:szCs w:val="24"/>
        </w:rPr>
      </w:pPr>
      <w:r w:rsidRPr="002261FD">
        <w:rPr>
          <w:rFonts w:ascii="仿宋" w:eastAsia="仿宋" w:hAnsi="仿宋" w:cs="仿宋" w:hint="eastAsia"/>
          <w:sz w:val="24"/>
          <w:szCs w:val="24"/>
        </w:rPr>
        <w:t>善于以委婉曲折的笔调来表现复杂微妙的情感变化；善于捕捉稍纵即逝而又难以言传的真切感受；</w:t>
      </w:r>
    </w:p>
    <w:p w:rsidR="002261FD" w:rsidRPr="002261FD" w:rsidRDefault="002261FD" w:rsidP="002261FD">
      <w:pPr>
        <w:numPr>
          <w:ilvl w:val="0"/>
          <w:numId w:val="23"/>
        </w:numPr>
        <w:rPr>
          <w:rFonts w:ascii="仿宋" w:eastAsia="仿宋" w:hAnsi="仿宋" w:cs="仿宋" w:hint="eastAsia"/>
          <w:sz w:val="24"/>
          <w:szCs w:val="24"/>
        </w:rPr>
      </w:pPr>
      <w:r w:rsidRPr="002261FD">
        <w:rPr>
          <w:rFonts w:ascii="仿宋" w:eastAsia="仿宋" w:hAnsi="仿宋" w:cs="仿宋" w:hint="eastAsia"/>
          <w:sz w:val="24"/>
          <w:szCs w:val="24"/>
        </w:rPr>
        <w:t>用语不饰雕琢，以明白如话的语言表达传神动人的情感。</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辛弃疾的艺术成就：</w:t>
      </w:r>
    </w:p>
    <w:p w:rsidR="002261FD" w:rsidRPr="002261FD" w:rsidRDefault="002261FD" w:rsidP="002261FD">
      <w:pPr>
        <w:numPr>
          <w:ilvl w:val="0"/>
          <w:numId w:val="19"/>
        </w:numPr>
        <w:rPr>
          <w:rFonts w:ascii="仿宋" w:eastAsia="仿宋" w:hAnsi="仿宋" w:cs="仿宋" w:hint="eastAsia"/>
          <w:sz w:val="24"/>
          <w:szCs w:val="24"/>
        </w:rPr>
      </w:pPr>
      <w:r w:rsidRPr="002261FD">
        <w:rPr>
          <w:rFonts w:ascii="仿宋" w:eastAsia="仿宋" w:hAnsi="仿宋" w:cs="仿宋" w:hint="eastAsia"/>
          <w:sz w:val="24"/>
          <w:szCs w:val="24"/>
        </w:rPr>
        <w:t>境界雄奇开阔，形象鲜明生动；</w:t>
      </w:r>
    </w:p>
    <w:p w:rsidR="002261FD" w:rsidRPr="002261FD" w:rsidRDefault="002261FD" w:rsidP="002261FD">
      <w:pPr>
        <w:numPr>
          <w:ilvl w:val="0"/>
          <w:numId w:val="19"/>
        </w:numPr>
        <w:rPr>
          <w:rFonts w:ascii="仿宋" w:eastAsia="仿宋" w:hAnsi="仿宋" w:cs="仿宋" w:hint="eastAsia"/>
          <w:sz w:val="24"/>
          <w:szCs w:val="24"/>
        </w:rPr>
      </w:pPr>
      <w:r w:rsidRPr="002261FD">
        <w:rPr>
          <w:rFonts w:ascii="仿宋" w:eastAsia="仿宋" w:hAnsi="仿宋" w:cs="仿宋" w:hint="eastAsia"/>
          <w:sz w:val="24"/>
          <w:szCs w:val="24"/>
        </w:rPr>
        <w:t>艺术手法多样增强了词的表现力；</w:t>
      </w:r>
    </w:p>
    <w:p w:rsidR="002261FD" w:rsidRPr="002261FD" w:rsidRDefault="002261FD" w:rsidP="002261FD">
      <w:pPr>
        <w:numPr>
          <w:ilvl w:val="0"/>
          <w:numId w:val="19"/>
        </w:numPr>
        <w:rPr>
          <w:rFonts w:ascii="仿宋" w:eastAsia="仿宋" w:hAnsi="仿宋" w:cs="仿宋" w:hint="eastAsia"/>
          <w:sz w:val="24"/>
          <w:szCs w:val="24"/>
        </w:rPr>
      </w:pPr>
      <w:r w:rsidRPr="002261FD">
        <w:rPr>
          <w:rFonts w:ascii="仿宋" w:eastAsia="仿宋" w:hAnsi="仿宋" w:cs="仿宋" w:hint="eastAsia"/>
          <w:sz w:val="24"/>
          <w:szCs w:val="24"/>
        </w:rPr>
        <w:t>创新并丰富了词的语言，体现出高度的语言技巧；</w:t>
      </w:r>
    </w:p>
    <w:p w:rsidR="002261FD" w:rsidRPr="002261FD" w:rsidRDefault="002261FD" w:rsidP="002261FD">
      <w:pPr>
        <w:numPr>
          <w:ilvl w:val="0"/>
          <w:numId w:val="19"/>
        </w:numPr>
        <w:rPr>
          <w:rFonts w:ascii="仿宋" w:eastAsia="仿宋" w:hAnsi="仿宋" w:cs="仿宋" w:hint="eastAsia"/>
          <w:sz w:val="24"/>
          <w:szCs w:val="24"/>
        </w:rPr>
      </w:pPr>
      <w:r w:rsidRPr="002261FD">
        <w:rPr>
          <w:rFonts w:ascii="仿宋" w:eastAsia="仿宋" w:hAnsi="仿宋" w:cs="仿宋" w:hint="eastAsia"/>
          <w:sz w:val="24"/>
          <w:szCs w:val="24"/>
        </w:rPr>
        <w:t>刚柔并济，鬼</w:t>
      </w:r>
      <w:proofErr w:type="gramStart"/>
      <w:r w:rsidRPr="002261FD">
        <w:rPr>
          <w:rFonts w:ascii="仿宋" w:eastAsia="仿宋" w:hAnsi="仿宋" w:cs="仿宋" w:hint="eastAsia"/>
          <w:sz w:val="24"/>
          <w:szCs w:val="24"/>
        </w:rPr>
        <w:t>泣</w:t>
      </w:r>
      <w:proofErr w:type="gramEnd"/>
      <w:r w:rsidRPr="002261FD">
        <w:rPr>
          <w:rFonts w:ascii="仿宋" w:eastAsia="仿宋" w:hAnsi="仿宋" w:cs="仿宋" w:hint="eastAsia"/>
          <w:sz w:val="24"/>
          <w:szCs w:val="24"/>
        </w:rPr>
        <w:t>多姿的艺术风格。</w:t>
      </w:r>
    </w:p>
    <w:p w:rsidR="002261FD" w:rsidRPr="002261FD" w:rsidRDefault="002261FD" w:rsidP="002261FD">
      <w:pPr>
        <w:numPr>
          <w:ilvl w:val="0"/>
          <w:numId w:val="10"/>
        </w:numPr>
        <w:rPr>
          <w:rFonts w:ascii="仿宋" w:eastAsia="仿宋" w:hAnsi="仿宋" w:cs="仿宋" w:hint="eastAsia"/>
          <w:b/>
          <w:bCs/>
          <w:sz w:val="24"/>
          <w:szCs w:val="24"/>
        </w:rPr>
      </w:pPr>
      <w:r w:rsidRPr="002261FD">
        <w:rPr>
          <w:rFonts w:ascii="仿宋" w:eastAsia="仿宋" w:hAnsi="仿宋" w:cs="仿宋" w:hint="eastAsia"/>
          <w:b/>
          <w:bCs/>
          <w:sz w:val="24"/>
          <w:szCs w:val="24"/>
        </w:rPr>
        <w:t>明清小说</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教学重点：</w:t>
      </w:r>
    </w:p>
    <w:p w:rsidR="002261FD" w:rsidRPr="002261FD" w:rsidRDefault="002261FD" w:rsidP="002261FD">
      <w:pPr>
        <w:numPr>
          <w:ilvl w:val="0"/>
          <w:numId w:val="24"/>
        </w:numPr>
        <w:rPr>
          <w:rFonts w:ascii="仿宋" w:eastAsia="仿宋" w:hAnsi="仿宋" w:cs="仿宋" w:hint="eastAsia"/>
          <w:sz w:val="24"/>
          <w:szCs w:val="24"/>
        </w:rPr>
      </w:pPr>
      <w:r w:rsidRPr="002261FD">
        <w:rPr>
          <w:rFonts w:ascii="仿宋" w:eastAsia="仿宋" w:hAnsi="仿宋" w:cs="仿宋" w:hint="eastAsia"/>
          <w:sz w:val="24"/>
          <w:szCs w:val="24"/>
        </w:rPr>
        <w:t>掌握小说的特点，认识欣赏小说注意的问题；</w:t>
      </w:r>
    </w:p>
    <w:p w:rsidR="002261FD" w:rsidRPr="002261FD" w:rsidRDefault="002261FD" w:rsidP="002261FD">
      <w:pPr>
        <w:numPr>
          <w:ilvl w:val="0"/>
          <w:numId w:val="24"/>
        </w:numPr>
        <w:rPr>
          <w:rFonts w:ascii="仿宋" w:eastAsia="仿宋" w:hAnsi="仿宋" w:cs="仿宋" w:hint="eastAsia"/>
          <w:sz w:val="24"/>
          <w:szCs w:val="24"/>
        </w:rPr>
      </w:pPr>
      <w:r w:rsidRPr="002261FD">
        <w:rPr>
          <w:rFonts w:ascii="仿宋" w:eastAsia="仿宋" w:hAnsi="仿宋" w:cs="仿宋" w:hint="eastAsia"/>
          <w:sz w:val="24"/>
          <w:szCs w:val="24"/>
        </w:rPr>
        <w:t>了解小说在我国的发展过程；</w:t>
      </w:r>
    </w:p>
    <w:p w:rsidR="002261FD" w:rsidRPr="002261FD" w:rsidRDefault="002261FD" w:rsidP="002261FD">
      <w:pPr>
        <w:numPr>
          <w:ilvl w:val="0"/>
          <w:numId w:val="24"/>
        </w:numPr>
        <w:rPr>
          <w:rFonts w:ascii="仿宋" w:eastAsia="仿宋" w:hAnsi="仿宋" w:cs="仿宋" w:hint="eastAsia"/>
          <w:sz w:val="24"/>
          <w:szCs w:val="24"/>
        </w:rPr>
      </w:pPr>
      <w:r w:rsidRPr="002261FD">
        <w:rPr>
          <w:rFonts w:ascii="仿宋" w:eastAsia="仿宋" w:hAnsi="仿宋" w:cs="仿宋" w:hint="eastAsia"/>
          <w:sz w:val="24"/>
          <w:szCs w:val="24"/>
        </w:rPr>
        <w:t>了解明清时期重要的小说思想内容和艺术成就。分析其中主要的人物形象。</w:t>
      </w:r>
    </w:p>
    <w:p w:rsidR="002261FD" w:rsidRPr="002261FD" w:rsidRDefault="002261FD" w:rsidP="002261FD">
      <w:pPr>
        <w:numPr>
          <w:ilvl w:val="0"/>
          <w:numId w:val="15"/>
        </w:numPr>
        <w:rPr>
          <w:rFonts w:ascii="仿宋" w:eastAsia="仿宋" w:hAnsi="仿宋" w:cs="仿宋" w:hint="eastAsia"/>
          <w:b/>
          <w:bCs/>
          <w:sz w:val="24"/>
          <w:szCs w:val="24"/>
        </w:rPr>
      </w:pPr>
      <w:r w:rsidRPr="002261FD">
        <w:rPr>
          <w:rFonts w:ascii="仿宋" w:eastAsia="仿宋" w:hAnsi="仿宋" w:cs="仿宋" w:hint="eastAsia"/>
          <w:b/>
          <w:bCs/>
          <w:sz w:val="24"/>
          <w:szCs w:val="24"/>
        </w:rPr>
        <w:lastRenderedPageBreak/>
        <w:t>小说鉴赏知识</w:t>
      </w:r>
    </w:p>
    <w:p w:rsidR="002261FD" w:rsidRPr="002261FD" w:rsidRDefault="002261FD" w:rsidP="002261FD">
      <w:pPr>
        <w:numPr>
          <w:ilvl w:val="0"/>
          <w:numId w:val="25"/>
        </w:numPr>
        <w:rPr>
          <w:rFonts w:ascii="仿宋" w:eastAsia="仿宋" w:hAnsi="仿宋" w:cs="仿宋" w:hint="eastAsia"/>
          <w:b/>
          <w:bCs/>
          <w:sz w:val="24"/>
          <w:szCs w:val="24"/>
        </w:rPr>
      </w:pPr>
      <w:r w:rsidRPr="002261FD">
        <w:rPr>
          <w:rFonts w:ascii="仿宋" w:eastAsia="仿宋" w:hAnsi="仿宋" w:cs="仿宋" w:hint="eastAsia"/>
          <w:b/>
          <w:bCs/>
          <w:sz w:val="24"/>
          <w:szCs w:val="24"/>
        </w:rPr>
        <w:t>定义</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小说是文学创作的一种主要形式。是通过继续、描写等手段，运用集中、概括的艺术方法来塑造典型人物形象，反应社会生活的一种文学体裁。</w:t>
      </w:r>
    </w:p>
    <w:p w:rsidR="002261FD" w:rsidRPr="002261FD" w:rsidRDefault="002261FD" w:rsidP="002261FD">
      <w:pPr>
        <w:numPr>
          <w:ilvl w:val="0"/>
          <w:numId w:val="25"/>
        </w:numPr>
        <w:rPr>
          <w:rFonts w:ascii="仿宋" w:eastAsia="仿宋" w:hAnsi="仿宋" w:cs="仿宋" w:hint="eastAsia"/>
          <w:b/>
          <w:bCs/>
          <w:sz w:val="24"/>
          <w:szCs w:val="24"/>
        </w:rPr>
      </w:pPr>
      <w:r w:rsidRPr="002261FD">
        <w:rPr>
          <w:rFonts w:ascii="仿宋" w:eastAsia="仿宋" w:hAnsi="仿宋" w:cs="仿宋" w:hint="eastAsia"/>
          <w:b/>
          <w:bCs/>
          <w:sz w:val="24"/>
          <w:szCs w:val="24"/>
        </w:rPr>
        <w:t>分类</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按照</w:t>
      </w:r>
      <w:r w:rsidRPr="002261FD">
        <w:rPr>
          <w:rFonts w:ascii="仿宋" w:eastAsia="仿宋" w:hAnsi="仿宋" w:cs="仿宋" w:hint="eastAsia"/>
          <w:color w:val="FF0000"/>
          <w:sz w:val="24"/>
          <w:szCs w:val="24"/>
        </w:rPr>
        <w:t>篇幅长短和容量大小</w:t>
      </w:r>
      <w:r w:rsidRPr="002261FD">
        <w:rPr>
          <w:rFonts w:ascii="仿宋" w:eastAsia="仿宋" w:hAnsi="仿宋" w:cs="仿宋" w:hint="eastAsia"/>
          <w:sz w:val="24"/>
          <w:szCs w:val="24"/>
        </w:rPr>
        <w:t>可将其分为</w:t>
      </w:r>
      <w:r w:rsidRPr="002261FD">
        <w:rPr>
          <w:rFonts w:ascii="仿宋" w:eastAsia="仿宋" w:hAnsi="仿宋" w:cs="仿宋" w:hint="eastAsia"/>
          <w:color w:val="FF0000"/>
          <w:sz w:val="24"/>
          <w:szCs w:val="24"/>
        </w:rPr>
        <w:t>长篇小说，中篇小说，短篇小说和微型小说</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根据</w:t>
      </w:r>
      <w:r w:rsidRPr="002261FD">
        <w:rPr>
          <w:rFonts w:ascii="仿宋" w:eastAsia="仿宋" w:hAnsi="仿宋" w:cs="仿宋" w:hint="eastAsia"/>
          <w:color w:val="FF0000"/>
          <w:sz w:val="24"/>
          <w:szCs w:val="24"/>
        </w:rPr>
        <w:t>表现现实所采用的艺术手法</w:t>
      </w:r>
      <w:r w:rsidRPr="002261FD">
        <w:rPr>
          <w:rFonts w:ascii="仿宋" w:eastAsia="仿宋" w:hAnsi="仿宋" w:cs="仿宋" w:hint="eastAsia"/>
          <w:sz w:val="24"/>
          <w:szCs w:val="24"/>
        </w:rPr>
        <w:t>，可将其</w:t>
      </w:r>
      <w:proofErr w:type="gramStart"/>
      <w:r w:rsidRPr="002261FD">
        <w:rPr>
          <w:rFonts w:ascii="仿宋" w:eastAsia="仿宋" w:hAnsi="仿宋" w:cs="仿宋" w:hint="eastAsia"/>
          <w:sz w:val="24"/>
          <w:szCs w:val="24"/>
        </w:rPr>
        <w:t>分为</w:t>
      </w:r>
      <w:r w:rsidRPr="002261FD">
        <w:rPr>
          <w:rFonts w:ascii="仿宋" w:eastAsia="仿宋" w:hAnsi="仿宋" w:cs="仿宋" w:hint="eastAsia"/>
          <w:color w:val="FF0000"/>
          <w:sz w:val="24"/>
          <w:szCs w:val="24"/>
        </w:rPr>
        <w:t>拟实小说</w:t>
      </w:r>
      <w:proofErr w:type="gramEnd"/>
      <w:r w:rsidRPr="002261FD">
        <w:rPr>
          <w:rFonts w:ascii="仿宋" w:eastAsia="仿宋" w:hAnsi="仿宋" w:cs="仿宋" w:hint="eastAsia"/>
          <w:color w:val="FF0000"/>
          <w:sz w:val="24"/>
          <w:szCs w:val="24"/>
        </w:rPr>
        <w:t>和写意小说</w:t>
      </w:r>
      <w:r w:rsidRPr="002261FD">
        <w:rPr>
          <w:rFonts w:ascii="仿宋" w:eastAsia="仿宋" w:hAnsi="仿宋" w:cs="仿宋" w:hint="eastAsia"/>
          <w:sz w:val="24"/>
          <w:szCs w:val="24"/>
        </w:rPr>
        <w:t>。</w:t>
      </w:r>
    </w:p>
    <w:p w:rsidR="002261FD" w:rsidRPr="002261FD" w:rsidRDefault="002261FD" w:rsidP="002261FD">
      <w:pPr>
        <w:numPr>
          <w:ilvl w:val="0"/>
          <w:numId w:val="25"/>
        </w:numPr>
        <w:rPr>
          <w:rFonts w:ascii="仿宋" w:eastAsia="仿宋" w:hAnsi="仿宋" w:cs="仿宋" w:hint="eastAsia"/>
          <w:b/>
          <w:bCs/>
          <w:sz w:val="24"/>
          <w:szCs w:val="24"/>
        </w:rPr>
      </w:pPr>
      <w:r w:rsidRPr="002261FD">
        <w:rPr>
          <w:rFonts w:ascii="仿宋" w:eastAsia="仿宋" w:hAnsi="仿宋" w:cs="仿宋" w:hint="eastAsia"/>
          <w:b/>
          <w:bCs/>
          <w:sz w:val="24"/>
          <w:szCs w:val="24"/>
        </w:rPr>
        <w:t>小说的基本特征：</w:t>
      </w:r>
      <w:r w:rsidRPr="002261FD">
        <w:rPr>
          <w:rFonts w:ascii="仿宋" w:eastAsia="仿宋" w:hAnsi="仿宋" w:cs="仿宋" w:hint="eastAsia"/>
          <w:b/>
          <w:bCs/>
          <w:sz w:val="24"/>
          <w:szCs w:val="24"/>
          <w:highlight w:val="yellow"/>
        </w:rPr>
        <w:t>人物，故事情节，环境</w:t>
      </w:r>
      <w:r w:rsidRPr="002261FD">
        <w:rPr>
          <w:rFonts w:ascii="仿宋" w:eastAsia="仿宋" w:hAnsi="仿宋" w:cs="仿宋" w:hint="eastAsia"/>
          <w:b/>
          <w:bCs/>
          <w:sz w:val="24"/>
          <w:szCs w:val="24"/>
        </w:rPr>
        <w:t>三要素。</w:t>
      </w:r>
    </w:p>
    <w:p w:rsidR="002261FD" w:rsidRPr="002261FD" w:rsidRDefault="002261FD" w:rsidP="002261FD">
      <w:pPr>
        <w:numPr>
          <w:ilvl w:val="0"/>
          <w:numId w:val="3"/>
        </w:numPr>
        <w:rPr>
          <w:rFonts w:ascii="仿宋" w:eastAsia="仿宋" w:hAnsi="仿宋" w:cs="仿宋" w:hint="eastAsia"/>
          <w:sz w:val="24"/>
          <w:szCs w:val="24"/>
        </w:rPr>
      </w:pPr>
      <w:r w:rsidRPr="002261FD">
        <w:rPr>
          <w:rFonts w:ascii="仿宋" w:eastAsia="仿宋" w:hAnsi="仿宋" w:cs="仿宋" w:hint="eastAsia"/>
          <w:sz w:val="24"/>
          <w:szCs w:val="24"/>
        </w:rPr>
        <w:t>典型的故事形象；</w:t>
      </w:r>
    </w:p>
    <w:p w:rsidR="002261FD" w:rsidRPr="002261FD" w:rsidRDefault="002261FD" w:rsidP="002261FD">
      <w:pPr>
        <w:numPr>
          <w:ilvl w:val="0"/>
          <w:numId w:val="3"/>
        </w:numPr>
        <w:rPr>
          <w:rFonts w:ascii="仿宋" w:eastAsia="仿宋" w:hAnsi="仿宋" w:cs="仿宋" w:hint="eastAsia"/>
          <w:sz w:val="24"/>
          <w:szCs w:val="24"/>
        </w:rPr>
      </w:pPr>
      <w:r w:rsidRPr="002261FD">
        <w:rPr>
          <w:rFonts w:ascii="仿宋" w:eastAsia="仿宋" w:hAnsi="仿宋" w:cs="仿宋" w:hint="eastAsia"/>
          <w:sz w:val="24"/>
          <w:szCs w:val="24"/>
        </w:rPr>
        <w:t>完整的故事情节，包括开端发展高潮结局有时还有序幕呵尾声；</w:t>
      </w:r>
    </w:p>
    <w:p w:rsidR="002261FD" w:rsidRPr="002261FD" w:rsidRDefault="002261FD" w:rsidP="002261FD">
      <w:pPr>
        <w:numPr>
          <w:ilvl w:val="0"/>
          <w:numId w:val="3"/>
        </w:numPr>
        <w:rPr>
          <w:rFonts w:ascii="仿宋" w:eastAsia="仿宋" w:hAnsi="仿宋" w:cs="仿宋" w:hint="eastAsia"/>
          <w:sz w:val="24"/>
          <w:szCs w:val="24"/>
        </w:rPr>
      </w:pPr>
      <w:r w:rsidRPr="002261FD">
        <w:rPr>
          <w:rFonts w:ascii="仿宋" w:eastAsia="仿宋" w:hAnsi="仿宋" w:cs="仿宋" w:hint="eastAsia"/>
          <w:sz w:val="24"/>
          <w:szCs w:val="24"/>
        </w:rPr>
        <w:t>典型环境的描写：社会环境和自然环境</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小说除了具有上述三个基本特征之外还将就语言的形象化和个性化。</w:t>
      </w:r>
    </w:p>
    <w:p w:rsidR="002261FD" w:rsidRPr="002261FD" w:rsidRDefault="002261FD" w:rsidP="002261FD">
      <w:pPr>
        <w:numPr>
          <w:ilvl w:val="0"/>
          <w:numId w:val="15"/>
        </w:numPr>
        <w:rPr>
          <w:rFonts w:ascii="仿宋" w:eastAsia="仿宋" w:hAnsi="仿宋" w:cs="仿宋" w:hint="eastAsia"/>
          <w:b/>
          <w:bCs/>
          <w:sz w:val="24"/>
          <w:szCs w:val="24"/>
        </w:rPr>
      </w:pPr>
      <w:r w:rsidRPr="002261FD">
        <w:rPr>
          <w:rFonts w:ascii="仿宋" w:eastAsia="仿宋" w:hAnsi="仿宋" w:cs="仿宋" w:hint="eastAsia"/>
          <w:b/>
          <w:bCs/>
          <w:sz w:val="24"/>
          <w:szCs w:val="24"/>
          <w:highlight w:val="yellow"/>
        </w:rPr>
        <w:t>我国小说的发展沿革</w:t>
      </w:r>
    </w:p>
    <w:p w:rsidR="002261FD" w:rsidRPr="002261FD" w:rsidRDefault="002261FD" w:rsidP="002261FD">
      <w:pPr>
        <w:numPr>
          <w:ilvl w:val="0"/>
          <w:numId w:val="17"/>
        </w:numPr>
        <w:rPr>
          <w:rFonts w:ascii="仿宋" w:eastAsia="仿宋" w:hAnsi="仿宋" w:cs="仿宋" w:hint="eastAsia"/>
          <w:b/>
          <w:bCs/>
          <w:sz w:val="24"/>
          <w:szCs w:val="24"/>
        </w:rPr>
      </w:pPr>
      <w:r w:rsidRPr="002261FD">
        <w:rPr>
          <w:rFonts w:ascii="仿宋" w:eastAsia="仿宋" w:hAnsi="仿宋" w:cs="仿宋" w:hint="eastAsia"/>
          <w:b/>
          <w:bCs/>
          <w:sz w:val="24"/>
          <w:szCs w:val="24"/>
        </w:rPr>
        <w:t>魏晋传奇</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小说的发展在本时期初具规模，笔记小说盛行，有志怪、志人两类：干宝《搜神记》（神鬼怪异故事）刘义庆的《世说新语》（反映人民思想愿望）</w:t>
      </w:r>
    </w:p>
    <w:p w:rsidR="002261FD" w:rsidRPr="002261FD" w:rsidRDefault="002261FD" w:rsidP="002261FD">
      <w:pPr>
        <w:numPr>
          <w:ilvl w:val="0"/>
          <w:numId w:val="17"/>
        </w:numPr>
        <w:rPr>
          <w:rFonts w:ascii="仿宋" w:eastAsia="仿宋" w:hAnsi="仿宋" w:cs="仿宋" w:hint="eastAsia"/>
          <w:b/>
          <w:bCs/>
          <w:sz w:val="24"/>
          <w:szCs w:val="24"/>
        </w:rPr>
      </w:pPr>
      <w:r w:rsidRPr="002261FD">
        <w:rPr>
          <w:rFonts w:ascii="仿宋" w:eastAsia="仿宋" w:hAnsi="仿宋" w:cs="仿宋" w:hint="eastAsia"/>
          <w:b/>
          <w:bCs/>
          <w:sz w:val="24"/>
          <w:szCs w:val="24"/>
        </w:rPr>
        <w:t>唐传奇</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唐代传奇即唐代文言短文小说，内容多传述奇闻异事，因唐代作家</w:t>
      </w:r>
      <w:proofErr w:type="gramStart"/>
      <w:r w:rsidRPr="002261FD">
        <w:rPr>
          <w:rFonts w:ascii="仿宋" w:eastAsia="仿宋" w:hAnsi="仿宋" w:cs="仿宋" w:hint="eastAsia"/>
          <w:sz w:val="24"/>
          <w:szCs w:val="24"/>
        </w:rPr>
        <w:t>裴</w:t>
      </w:r>
      <w:proofErr w:type="gramEnd"/>
      <w:r w:rsidRPr="002261FD">
        <w:rPr>
          <w:rFonts w:ascii="仿宋" w:eastAsia="仿宋" w:hAnsi="仿宋" w:cs="仿宋" w:hint="eastAsia"/>
          <w:sz w:val="24"/>
          <w:szCs w:val="24"/>
        </w:rPr>
        <w:t>铏的小说集《传奇》而得名</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“传奇”</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传奇一词随社会和文学的发展而有所不同含义：</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color w:val="FF0000"/>
          <w:sz w:val="24"/>
          <w:szCs w:val="24"/>
        </w:rPr>
        <w:t>宋</w:t>
      </w:r>
      <w:r w:rsidRPr="002261FD">
        <w:rPr>
          <w:rFonts w:ascii="仿宋" w:eastAsia="仿宋" w:hAnsi="仿宋" w:cs="仿宋" w:hint="eastAsia"/>
          <w:sz w:val="24"/>
          <w:szCs w:val="24"/>
        </w:rPr>
        <w:t>以诸宫调为传奇；</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color w:val="FF0000"/>
          <w:sz w:val="24"/>
          <w:szCs w:val="24"/>
        </w:rPr>
        <w:t>元</w:t>
      </w:r>
      <w:r w:rsidRPr="002261FD">
        <w:rPr>
          <w:rFonts w:ascii="仿宋" w:eastAsia="仿宋" w:hAnsi="仿宋" w:cs="仿宋" w:hint="eastAsia"/>
          <w:sz w:val="24"/>
          <w:szCs w:val="24"/>
        </w:rPr>
        <w:t>以杂剧为传奇；</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color w:val="FF0000"/>
          <w:sz w:val="24"/>
          <w:szCs w:val="24"/>
        </w:rPr>
        <w:t>明</w:t>
      </w:r>
      <w:r w:rsidRPr="002261FD">
        <w:rPr>
          <w:rFonts w:ascii="仿宋" w:eastAsia="仿宋" w:hAnsi="仿宋" w:cs="仿宋" w:hint="eastAsia"/>
          <w:sz w:val="24"/>
          <w:szCs w:val="24"/>
        </w:rPr>
        <w:t>代单指区别于北方杂剧的南戏；</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中国小说在魏晋南北朝时期还处于萌芽阶段，</w:t>
      </w:r>
      <w:r w:rsidRPr="002261FD">
        <w:rPr>
          <w:rFonts w:ascii="仿宋" w:eastAsia="仿宋" w:hAnsi="仿宋" w:cs="仿宋" w:hint="eastAsia"/>
          <w:color w:val="FF0000"/>
          <w:sz w:val="24"/>
          <w:szCs w:val="24"/>
        </w:rPr>
        <w:t>唐传奇的出现，标志着中国古代短篇小说趋于成熟</w:t>
      </w:r>
      <w:r w:rsidRPr="002261FD">
        <w:rPr>
          <w:rFonts w:ascii="仿宋" w:eastAsia="仿宋" w:hAnsi="仿宋" w:cs="仿宋" w:hint="eastAsia"/>
          <w:sz w:val="24"/>
          <w:szCs w:val="24"/>
        </w:rPr>
        <w:t>。</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唐传奇对后代文学的影响</w:t>
      </w:r>
    </w:p>
    <w:p w:rsidR="002261FD" w:rsidRPr="002261FD" w:rsidRDefault="002261FD" w:rsidP="002261FD">
      <w:pPr>
        <w:numPr>
          <w:ilvl w:val="0"/>
          <w:numId w:val="22"/>
        </w:numPr>
        <w:rPr>
          <w:rFonts w:ascii="仿宋" w:eastAsia="仿宋" w:hAnsi="仿宋" w:cs="仿宋" w:hint="eastAsia"/>
          <w:sz w:val="24"/>
          <w:szCs w:val="24"/>
        </w:rPr>
      </w:pPr>
      <w:r w:rsidRPr="002261FD">
        <w:rPr>
          <w:rFonts w:ascii="仿宋" w:eastAsia="仿宋" w:hAnsi="仿宋" w:cs="仿宋" w:hint="eastAsia"/>
          <w:sz w:val="24"/>
          <w:szCs w:val="24"/>
        </w:rPr>
        <w:t>唐代传奇成为宋以后历代文言短篇小说的主要样式；</w:t>
      </w:r>
    </w:p>
    <w:p w:rsidR="002261FD" w:rsidRPr="002261FD" w:rsidRDefault="002261FD" w:rsidP="002261FD">
      <w:pPr>
        <w:numPr>
          <w:ilvl w:val="0"/>
          <w:numId w:val="22"/>
        </w:numPr>
        <w:rPr>
          <w:rFonts w:ascii="仿宋" w:eastAsia="仿宋" w:hAnsi="仿宋" w:cs="仿宋" w:hint="eastAsia"/>
          <w:sz w:val="24"/>
          <w:szCs w:val="24"/>
        </w:rPr>
      </w:pPr>
      <w:r w:rsidRPr="002261FD">
        <w:rPr>
          <w:rFonts w:ascii="仿宋" w:eastAsia="仿宋" w:hAnsi="仿宋" w:cs="仿宋" w:hint="eastAsia"/>
          <w:sz w:val="24"/>
          <w:szCs w:val="24"/>
        </w:rPr>
        <w:t>唐代传奇对宋以后的白话短篇小说也有明显影响，很多题材和人物为话本所用；</w:t>
      </w:r>
    </w:p>
    <w:p w:rsidR="002261FD" w:rsidRPr="002261FD" w:rsidRDefault="002261FD" w:rsidP="002261FD">
      <w:pPr>
        <w:numPr>
          <w:ilvl w:val="0"/>
          <w:numId w:val="22"/>
        </w:numPr>
        <w:rPr>
          <w:rFonts w:ascii="仿宋" w:eastAsia="仿宋" w:hAnsi="仿宋" w:cs="仿宋" w:hint="eastAsia"/>
          <w:sz w:val="24"/>
          <w:szCs w:val="24"/>
        </w:rPr>
      </w:pPr>
      <w:r w:rsidRPr="002261FD">
        <w:rPr>
          <w:rFonts w:ascii="仿宋" w:eastAsia="仿宋" w:hAnsi="仿宋" w:cs="仿宋" w:hint="eastAsia"/>
          <w:sz w:val="24"/>
          <w:szCs w:val="24"/>
        </w:rPr>
        <w:t>唐传奇的题材和故事对后世戏曲以及说唱文学有一定影响。</w:t>
      </w:r>
    </w:p>
    <w:p w:rsidR="002261FD" w:rsidRPr="002261FD" w:rsidRDefault="002261FD" w:rsidP="002261FD">
      <w:pPr>
        <w:numPr>
          <w:ilvl w:val="0"/>
          <w:numId w:val="17"/>
        </w:numPr>
        <w:rPr>
          <w:rFonts w:ascii="仿宋" w:eastAsia="仿宋" w:hAnsi="仿宋" w:cs="仿宋" w:hint="eastAsia"/>
          <w:b/>
          <w:bCs/>
          <w:sz w:val="24"/>
          <w:szCs w:val="24"/>
        </w:rPr>
      </w:pPr>
      <w:r w:rsidRPr="002261FD">
        <w:rPr>
          <w:rFonts w:ascii="仿宋" w:eastAsia="仿宋" w:hAnsi="仿宋" w:cs="仿宋" w:hint="eastAsia"/>
          <w:b/>
          <w:bCs/>
          <w:sz w:val="24"/>
          <w:szCs w:val="24"/>
        </w:rPr>
        <w:t>宋话本</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话本分为讲经，讲史（《三国志平话》《大宋宣和遗事》《大唐三藏取经诗话》等），小说（《碾玉观音》《错斩崔宁》等）三类。</w:t>
      </w:r>
    </w:p>
    <w:p w:rsidR="002261FD" w:rsidRPr="002261FD" w:rsidRDefault="002261FD" w:rsidP="002261FD">
      <w:pPr>
        <w:numPr>
          <w:ilvl w:val="0"/>
          <w:numId w:val="17"/>
        </w:numPr>
        <w:rPr>
          <w:rFonts w:ascii="仿宋" w:eastAsia="仿宋" w:hAnsi="仿宋" w:cs="仿宋" w:hint="eastAsia"/>
          <w:b/>
          <w:bCs/>
          <w:sz w:val="24"/>
          <w:szCs w:val="24"/>
          <w:highlight w:val="yellow"/>
        </w:rPr>
      </w:pPr>
      <w:r w:rsidRPr="002261FD">
        <w:rPr>
          <w:rFonts w:ascii="仿宋" w:eastAsia="仿宋" w:hAnsi="仿宋" w:cs="仿宋" w:hint="eastAsia"/>
          <w:b/>
          <w:bCs/>
          <w:sz w:val="24"/>
          <w:szCs w:val="24"/>
          <w:highlight w:val="yellow"/>
        </w:rPr>
        <w:t>元末明清章回体小说</w:t>
      </w:r>
    </w:p>
    <w:p w:rsidR="002261FD" w:rsidRPr="002261FD" w:rsidRDefault="002261FD" w:rsidP="002261FD">
      <w:pPr>
        <w:numPr>
          <w:ilvl w:val="0"/>
          <w:numId w:val="15"/>
        </w:numPr>
        <w:rPr>
          <w:rFonts w:ascii="仿宋" w:eastAsia="仿宋" w:hAnsi="仿宋" w:cs="仿宋" w:hint="eastAsia"/>
          <w:sz w:val="24"/>
          <w:szCs w:val="24"/>
        </w:rPr>
      </w:pPr>
      <w:r w:rsidRPr="002261FD">
        <w:rPr>
          <w:rFonts w:ascii="仿宋" w:eastAsia="仿宋" w:hAnsi="仿宋" w:cs="仿宋" w:hint="eastAsia"/>
          <w:sz w:val="24"/>
          <w:szCs w:val="24"/>
        </w:rPr>
        <w:t>明清小说的成就与名著赏析</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明清</w:t>
      </w:r>
      <w:proofErr w:type="gramStart"/>
      <w:r w:rsidRPr="002261FD">
        <w:rPr>
          <w:rFonts w:ascii="仿宋" w:eastAsia="仿宋" w:hAnsi="仿宋" w:cs="仿宋" w:hint="eastAsia"/>
          <w:sz w:val="24"/>
          <w:szCs w:val="24"/>
        </w:rPr>
        <w:t>两朝是我国</w:t>
      </w:r>
      <w:proofErr w:type="gramEnd"/>
      <w:r w:rsidRPr="002261FD">
        <w:rPr>
          <w:rFonts w:ascii="仿宋" w:eastAsia="仿宋" w:hAnsi="仿宋" w:cs="仿宋" w:hint="eastAsia"/>
          <w:sz w:val="24"/>
          <w:szCs w:val="24"/>
        </w:rPr>
        <w:t>文学史上小说创新的高峰时代，小说开始成为文学的主流。</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sz w:val="24"/>
          <w:szCs w:val="24"/>
        </w:rPr>
        <w:t>著名短篇小说：明代冯梦龙《警世通言》《喻世明言》《警世通言》凌朦初《初刻拍案惊奇》《二刻拍案惊奇》清代蒲松龄《聊斋志异》纪昀《阅微草堂笔记》</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长篇小说代表作：明代《三国演义》《水浒传》《西游记》《金瓶梅》</w:t>
      </w:r>
    </w:p>
    <w:p w:rsidR="002261FD" w:rsidRPr="002261FD" w:rsidRDefault="002261FD" w:rsidP="002261FD">
      <w:pPr>
        <w:numPr>
          <w:ilvl w:val="0"/>
          <w:numId w:val="1"/>
        </w:numPr>
        <w:rPr>
          <w:rFonts w:ascii="仿宋" w:eastAsia="仿宋" w:hAnsi="仿宋" w:cs="仿宋" w:hint="eastAsia"/>
          <w:b/>
          <w:bCs/>
          <w:sz w:val="24"/>
          <w:szCs w:val="24"/>
        </w:rPr>
      </w:pPr>
      <w:r w:rsidRPr="002261FD">
        <w:rPr>
          <w:rFonts w:ascii="仿宋" w:eastAsia="仿宋" w:hAnsi="仿宋" w:cs="仿宋" w:hint="eastAsia"/>
          <w:b/>
          <w:bCs/>
          <w:sz w:val="24"/>
          <w:szCs w:val="24"/>
        </w:rPr>
        <w:t>长篇历史小说—《三国演义》：我国第一部长篇历史小说，作者罗贯中。</w:t>
      </w:r>
    </w:p>
    <w:p w:rsidR="002261FD" w:rsidRPr="002261FD" w:rsidRDefault="002261FD" w:rsidP="002261FD">
      <w:pPr>
        <w:numPr>
          <w:ilvl w:val="0"/>
          <w:numId w:val="1"/>
        </w:numPr>
        <w:rPr>
          <w:rFonts w:ascii="仿宋" w:eastAsia="仿宋" w:hAnsi="仿宋" w:cs="仿宋" w:hint="eastAsia"/>
          <w:b/>
          <w:bCs/>
          <w:sz w:val="24"/>
          <w:szCs w:val="24"/>
        </w:rPr>
      </w:pPr>
      <w:r w:rsidRPr="002261FD">
        <w:rPr>
          <w:rFonts w:ascii="仿宋" w:eastAsia="仿宋" w:hAnsi="仿宋" w:cs="仿宋" w:hint="eastAsia"/>
          <w:b/>
          <w:bCs/>
          <w:sz w:val="24"/>
          <w:szCs w:val="24"/>
        </w:rPr>
        <w:t>《水浒传》以农民起义作为有效线索，作者施耐庵。</w:t>
      </w:r>
    </w:p>
    <w:p w:rsidR="002261FD" w:rsidRPr="002261FD" w:rsidRDefault="002261FD" w:rsidP="002261FD">
      <w:pPr>
        <w:numPr>
          <w:ilvl w:val="0"/>
          <w:numId w:val="1"/>
        </w:numPr>
        <w:rPr>
          <w:rFonts w:ascii="仿宋" w:eastAsia="仿宋" w:hAnsi="仿宋" w:cs="仿宋" w:hint="eastAsia"/>
          <w:b/>
          <w:bCs/>
          <w:sz w:val="24"/>
          <w:szCs w:val="24"/>
        </w:rPr>
      </w:pPr>
      <w:r w:rsidRPr="002261FD">
        <w:rPr>
          <w:rFonts w:ascii="仿宋" w:eastAsia="仿宋" w:hAnsi="仿宋" w:cs="仿宋" w:hint="eastAsia"/>
          <w:b/>
          <w:bCs/>
          <w:sz w:val="24"/>
          <w:szCs w:val="24"/>
        </w:rPr>
        <w:t>《西游记》作者吴承恩。</w:t>
      </w:r>
    </w:p>
    <w:p w:rsidR="002261FD" w:rsidRPr="002261FD" w:rsidRDefault="002261FD" w:rsidP="002261FD">
      <w:pPr>
        <w:numPr>
          <w:ilvl w:val="0"/>
          <w:numId w:val="1"/>
        </w:numPr>
        <w:rPr>
          <w:rFonts w:ascii="仿宋" w:eastAsia="仿宋" w:hAnsi="仿宋" w:cs="仿宋" w:hint="eastAsia"/>
          <w:b/>
          <w:bCs/>
          <w:sz w:val="24"/>
          <w:szCs w:val="24"/>
          <w:highlight w:val="yellow"/>
        </w:rPr>
      </w:pPr>
      <w:r w:rsidRPr="002261FD">
        <w:rPr>
          <w:rFonts w:ascii="仿宋" w:eastAsia="仿宋" w:hAnsi="仿宋" w:cs="仿宋" w:hint="eastAsia"/>
          <w:b/>
          <w:bCs/>
          <w:sz w:val="24"/>
          <w:szCs w:val="24"/>
          <w:highlight w:val="yellow"/>
        </w:rPr>
        <w:t>《红楼梦》</w:t>
      </w:r>
    </w:p>
    <w:p w:rsidR="002261FD" w:rsidRPr="002261FD" w:rsidRDefault="002261FD" w:rsidP="002261FD">
      <w:pPr>
        <w:rPr>
          <w:rFonts w:ascii="仿宋" w:eastAsia="仿宋" w:hAnsi="仿宋" w:cs="仿宋" w:hint="eastAsia"/>
          <w:sz w:val="24"/>
          <w:szCs w:val="24"/>
        </w:rPr>
      </w:pPr>
      <w:r w:rsidRPr="002261FD">
        <w:rPr>
          <w:rFonts w:ascii="仿宋" w:eastAsia="仿宋" w:hAnsi="仿宋" w:cs="仿宋" w:hint="eastAsia"/>
          <w:b/>
          <w:bCs/>
          <w:sz w:val="24"/>
          <w:szCs w:val="24"/>
        </w:rPr>
        <w:lastRenderedPageBreak/>
        <w:t>1、作者曹雪芹</w:t>
      </w:r>
    </w:p>
    <w:p w:rsidR="002261FD" w:rsidRPr="002261FD" w:rsidRDefault="002261FD" w:rsidP="002261FD">
      <w:pPr>
        <w:rPr>
          <w:rFonts w:ascii="仿宋" w:eastAsia="仿宋" w:hAnsi="仿宋" w:cs="仿宋" w:hint="eastAsia"/>
          <w:b/>
          <w:bCs/>
          <w:sz w:val="24"/>
          <w:szCs w:val="24"/>
        </w:rPr>
      </w:pPr>
      <w:r w:rsidRPr="002261FD">
        <w:rPr>
          <w:rFonts w:ascii="仿宋" w:eastAsia="仿宋" w:hAnsi="仿宋" w:cs="仿宋" w:hint="eastAsia"/>
          <w:b/>
          <w:bCs/>
          <w:sz w:val="24"/>
          <w:szCs w:val="24"/>
        </w:rPr>
        <w:t>2、思想内容：</w:t>
      </w:r>
    </w:p>
    <w:p w:rsidR="002261FD" w:rsidRPr="002261FD" w:rsidRDefault="002261FD" w:rsidP="002261FD">
      <w:pPr>
        <w:rPr>
          <w:rFonts w:ascii="Calibri" w:eastAsia="宋体" w:hAnsi="仿宋" w:cs="仿宋"/>
          <w:sz w:val="24"/>
          <w:szCs w:val="24"/>
        </w:rPr>
      </w:pPr>
      <w:r w:rsidRPr="002261FD">
        <w:rPr>
          <w:rFonts w:ascii="仿宋" w:eastAsia="仿宋" w:hAnsi="仿宋" w:cs="仿宋"/>
          <w:sz w:val="24"/>
          <w:szCs w:val="24"/>
        </w:rPr>
        <w:t>（1）《红楼梦》里写了大观园里众多女性</w:t>
      </w:r>
      <w:r w:rsidRPr="002261FD">
        <w:rPr>
          <w:rFonts w:ascii="Calibri" w:eastAsia="仿宋" w:hAnsi="仿宋" w:cs="仿宋"/>
          <w:sz w:val="24"/>
          <w:szCs w:val="24"/>
        </w:rPr>
        <w:t>“</w:t>
      </w:r>
      <w:r w:rsidRPr="002261FD">
        <w:rPr>
          <w:rFonts w:ascii="Calibri" w:eastAsia="宋体" w:hAnsi="仿宋" w:cs="仿宋"/>
          <w:color w:val="FF0000"/>
          <w:sz w:val="24"/>
          <w:szCs w:val="24"/>
        </w:rPr>
        <w:t>千红</w:t>
      </w:r>
      <w:proofErr w:type="gramStart"/>
      <w:r w:rsidRPr="002261FD">
        <w:rPr>
          <w:rFonts w:ascii="Calibri" w:eastAsia="宋体" w:hAnsi="仿宋" w:cs="仿宋"/>
          <w:color w:val="FF0000"/>
          <w:sz w:val="24"/>
          <w:szCs w:val="24"/>
        </w:rPr>
        <w:t>一</w:t>
      </w:r>
      <w:proofErr w:type="gramEnd"/>
      <w:r w:rsidRPr="002261FD">
        <w:rPr>
          <w:rFonts w:ascii="Calibri" w:eastAsia="宋体" w:hAnsi="仿宋" w:cs="仿宋"/>
          <w:color w:val="FF0000"/>
          <w:sz w:val="24"/>
          <w:szCs w:val="24"/>
        </w:rPr>
        <w:t>窟（哭），万艳同（杯）悲</w:t>
      </w:r>
      <w:r w:rsidRPr="002261FD">
        <w:rPr>
          <w:rFonts w:ascii="Calibri" w:eastAsia="仿宋" w:hAnsi="仿宋" w:cs="仿宋"/>
          <w:sz w:val="24"/>
          <w:szCs w:val="24"/>
        </w:rPr>
        <w:t>”</w:t>
      </w:r>
      <w:r w:rsidRPr="002261FD">
        <w:rPr>
          <w:rFonts w:ascii="Calibri" w:eastAsia="宋体" w:hAnsi="仿宋" w:cs="仿宋"/>
          <w:sz w:val="24"/>
          <w:szCs w:val="24"/>
        </w:rPr>
        <w:t>的悲惨命运；</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（2）《红楼梦》还以贾府的衰落为主线，贯穿起史、王、</w:t>
      </w:r>
      <w:proofErr w:type="gramStart"/>
      <w:r w:rsidRPr="002261FD">
        <w:rPr>
          <w:rFonts w:ascii="仿宋" w:eastAsia="仿宋" w:hAnsi="仿宋" w:cs="仿宋"/>
          <w:sz w:val="24"/>
          <w:szCs w:val="24"/>
        </w:rPr>
        <w:t>薛</w:t>
      </w:r>
      <w:proofErr w:type="gramEnd"/>
      <w:r w:rsidRPr="002261FD">
        <w:rPr>
          <w:rFonts w:ascii="仿宋" w:eastAsia="仿宋" w:hAnsi="仿宋" w:cs="仿宋"/>
          <w:sz w:val="24"/>
          <w:szCs w:val="24"/>
        </w:rPr>
        <w:t>等大家族的没落，描绘了封建社会末期的种种黑暗和矛盾，</w:t>
      </w:r>
      <w:r w:rsidRPr="002261FD">
        <w:rPr>
          <w:rFonts w:ascii="仿宋" w:eastAsia="仿宋" w:hAnsi="仿宋" w:cs="仿宋"/>
          <w:color w:val="FF0000"/>
          <w:sz w:val="24"/>
          <w:szCs w:val="24"/>
        </w:rPr>
        <w:t>揭示了封建社会走向没落的社会悲剧</w:t>
      </w:r>
      <w:r w:rsidRPr="002261FD">
        <w:rPr>
          <w:rFonts w:ascii="仿宋" w:eastAsia="仿宋" w:hAnsi="仿宋" w:cs="仿宋"/>
          <w:sz w:val="24"/>
          <w:szCs w:val="24"/>
        </w:rPr>
        <w:t>；</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（3）小说</w:t>
      </w:r>
      <w:r w:rsidRPr="002261FD">
        <w:rPr>
          <w:rFonts w:ascii="仿宋" w:eastAsia="仿宋" w:hAnsi="仿宋" w:cs="仿宋"/>
          <w:color w:val="FF0000"/>
          <w:sz w:val="24"/>
          <w:szCs w:val="24"/>
        </w:rPr>
        <w:t>同时也揭示了</w:t>
      </w:r>
      <w:r w:rsidRPr="002261FD">
        <w:rPr>
          <w:rFonts w:ascii="仿宋" w:eastAsia="仿宋" w:hAnsi="仿宋" w:cs="仿宋"/>
          <w:sz w:val="24"/>
          <w:szCs w:val="24"/>
        </w:rPr>
        <w:t>维持这个大家庭封建等级，各分礼法的荒谬本质；</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（4）小说还通过</w:t>
      </w:r>
      <w:r w:rsidRPr="002261FD">
        <w:rPr>
          <w:rFonts w:ascii="仿宋" w:eastAsia="仿宋" w:hAnsi="仿宋" w:cs="仿宋"/>
          <w:color w:val="FF0000"/>
          <w:sz w:val="24"/>
          <w:szCs w:val="24"/>
        </w:rPr>
        <w:t>对贾宝玉的塑造</w:t>
      </w:r>
      <w:r w:rsidRPr="002261FD">
        <w:rPr>
          <w:rFonts w:ascii="仿宋" w:eastAsia="仿宋" w:hAnsi="仿宋" w:cs="仿宋"/>
          <w:sz w:val="24"/>
          <w:szCs w:val="24"/>
        </w:rPr>
        <w:t>，</w:t>
      </w:r>
      <w:r w:rsidRPr="002261FD">
        <w:rPr>
          <w:rFonts w:ascii="仿宋" w:eastAsia="仿宋" w:hAnsi="仿宋" w:cs="仿宋"/>
          <w:color w:val="FF0000"/>
          <w:sz w:val="24"/>
          <w:szCs w:val="24"/>
        </w:rPr>
        <w:t>表现了</w:t>
      </w:r>
      <w:r w:rsidRPr="002261FD">
        <w:rPr>
          <w:rFonts w:ascii="仿宋" w:eastAsia="仿宋" w:hAnsi="仿宋" w:cs="仿宋"/>
          <w:sz w:val="24"/>
          <w:szCs w:val="24"/>
        </w:rPr>
        <w:t>对人生悲剧的感慨。</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3、</w:t>
      </w:r>
      <w:r w:rsidRPr="002261FD">
        <w:rPr>
          <w:rFonts w:ascii="仿宋" w:eastAsia="仿宋" w:hAnsi="仿宋" w:cs="仿宋"/>
          <w:b/>
          <w:bCs/>
          <w:sz w:val="24"/>
          <w:szCs w:val="24"/>
          <w:highlight w:val="yellow"/>
        </w:rPr>
        <w:t>人物形象分析</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（1）评价（总）：职业，身份，性格特点；</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（2）分析：在文中一一举证；</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（3）意义。</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w:t>
      </w:r>
      <w:r w:rsidRPr="002261FD">
        <w:rPr>
          <w:rFonts w:ascii="仿宋" w:eastAsia="仿宋" w:hAnsi="仿宋" w:cs="仿宋"/>
          <w:color w:val="FF0000"/>
          <w:sz w:val="24"/>
          <w:szCs w:val="24"/>
        </w:rPr>
        <w:t>例</w:t>
      </w:r>
      <w:r w:rsidRPr="002261FD">
        <w:rPr>
          <w:rFonts w:ascii="仿宋" w:eastAsia="仿宋" w:hAnsi="仿宋" w:cs="仿宋"/>
          <w:sz w:val="24"/>
          <w:szCs w:val="24"/>
        </w:rPr>
        <w:t>：贾宝玉：一个有叛逆思想的封建贵族的青年形象。</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1）鄙视功名利禄，把读书求官的人斥为“国贱禄蠢”，不愿与之来往。对那些要他留心仕途经济的劝告非常反感；</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2）不安分守礼；</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3）反对男尊女卑的思想，对女性分外尊重，对女孩子有一种“天分中生成的一段痴情”，这不仅表现在对黛玉的痴情，更表现在对一切代表着生命和青春之美的少女的怜惜以及对他们不幸命运的同情上。</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林黛玉：一个美丽而才华横溢的贵族少女。</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薛宝钗：被封建道德教化，迷失了自我的人物形象。）</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（五）《儒林外史》</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（六）《聊斋志异》</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教学重点：</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1，掌握《聊斋志异》的思想内容。</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2，认识《聊斋志异》的艺术成就。</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3，《聊斋志异》所代表的志怪小说和“六朝”所代表的志怪小说的异同。</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一、作者</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蒲松龄</w:t>
      </w:r>
      <w:r w:rsidRPr="002261FD">
        <w:rPr>
          <w:rFonts w:ascii="仿宋" w:eastAsia="宋体" w:hAnsi="仿宋" w:cs="仿宋"/>
          <w:sz w:val="24"/>
          <w:szCs w:val="24"/>
        </w:rPr>
        <w:t>，字留仙，别号柳泉。</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二、概述</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一部文言短篇志怪小说集，堪称文言短片小说的巅峰之作。</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（一）写作动机：</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1，科场失意，书写怀才不遇；</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2，家境困顿，同情人民的疾苦；</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3，托</w:t>
      </w:r>
      <w:proofErr w:type="gramStart"/>
      <w:r w:rsidRPr="002261FD">
        <w:rPr>
          <w:rFonts w:ascii="仿宋" w:eastAsia="仿宋" w:hAnsi="仿宋" w:cs="仿宋"/>
          <w:sz w:val="24"/>
          <w:szCs w:val="24"/>
        </w:rPr>
        <w:t>言鬼狐</w:t>
      </w:r>
      <w:proofErr w:type="gramEnd"/>
      <w:r w:rsidRPr="002261FD">
        <w:rPr>
          <w:rFonts w:ascii="仿宋" w:eastAsia="仿宋" w:hAnsi="仿宋" w:cs="仿宋"/>
          <w:sz w:val="24"/>
          <w:szCs w:val="24"/>
        </w:rPr>
        <w:t>，寄身立命。</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（二）故事来源</w:t>
      </w:r>
    </w:p>
    <w:p w:rsidR="002261FD" w:rsidRPr="002261FD" w:rsidRDefault="002261FD" w:rsidP="002261FD">
      <w:pPr>
        <w:rPr>
          <w:rFonts w:ascii="仿宋" w:eastAsia="仿宋" w:hAnsi="仿宋" w:cs="仿宋"/>
          <w:sz w:val="24"/>
          <w:szCs w:val="24"/>
        </w:rPr>
      </w:pPr>
      <w:r w:rsidRPr="002261FD">
        <w:rPr>
          <w:rFonts w:ascii="仿宋" w:eastAsia="仿宋" w:hAnsi="仿宋" w:cs="仿宋"/>
          <w:b/>
          <w:bCs/>
          <w:sz w:val="24"/>
          <w:szCs w:val="24"/>
        </w:rPr>
        <w:t>（七）《金瓶梅》是由</w:t>
      </w:r>
      <w:r w:rsidRPr="002261FD">
        <w:rPr>
          <w:rFonts w:ascii="仿宋" w:eastAsia="仿宋" w:hAnsi="仿宋" w:cs="仿宋"/>
          <w:b/>
          <w:bCs/>
          <w:color w:val="FF0000"/>
          <w:sz w:val="24"/>
          <w:szCs w:val="24"/>
        </w:rPr>
        <w:t>文人独创的第一部长篇小说</w:t>
      </w:r>
      <w:r w:rsidRPr="002261FD">
        <w:rPr>
          <w:rFonts w:ascii="仿宋" w:eastAsia="仿宋" w:hAnsi="仿宋" w:cs="仿宋"/>
          <w:sz w:val="24"/>
          <w:szCs w:val="24"/>
        </w:rPr>
        <w:t>。</w:t>
      </w:r>
    </w:p>
    <w:p w:rsidR="002261FD" w:rsidRPr="002261FD" w:rsidRDefault="002261FD" w:rsidP="002261FD">
      <w:pPr>
        <w:rPr>
          <w:rFonts w:ascii="仿宋" w:eastAsia="仿宋" w:hAnsi="仿宋" w:cs="仿宋"/>
          <w:b/>
          <w:bCs/>
          <w:sz w:val="24"/>
          <w:szCs w:val="24"/>
        </w:rPr>
      </w:pPr>
      <w:r w:rsidRPr="002261FD">
        <w:rPr>
          <w:rFonts w:ascii="仿宋" w:eastAsia="仿宋" w:hAnsi="仿宋" w:cs="仿宋"/>
          <w:b/>
          <w:bCs/>
          <w:sz w:val="24"/>
          <w:szCs w:val="24"/>
        </w:rPr>
        <w:t>思考与练习</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1，小说有哪些特点？欣赏小说应注意哪些问题？</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2，明清小说取得了哪些成就。</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3，分析《红楼梦》的思想艺术成就以及宝玉，黛玉，宝钗的人物形象。</w:t>
      </w:r>
    </w:p>
    <w:p w:rsidR="002261FD" w:rsidRPr="002261FD" w:rsidRDefault="002261FD" w:rsidP="002261FD">
      <w:pPr>
        <w:rPr>
          <w:rFonts w:ascii="仿宋" w:eastAsia="仿宋" w:hAnsi="仿宋" w:cs="仿宋"/>
          <w:sz w:val="24"/>
          <w:szCs w:val="24"/>
        </w:rPr>
      </w:pPr>
      <w:r w:rsidRPr="002261FD">
        <w:rPr>
          <w:rFonts w:ascii="仿宋" w:eastAsia="仿宋" w:hAnsi="仿宋" w:cs="仿宋"/>
          <w:sz w:val="24"/>
          <w:szCs w:val="24"/>
        </w:rPr>
        <w:t>4，《聊斋志异》的思想艺术成就。</w:t>
      </w:r>
    </w:p>
    <w:p w:rsidR="002261FD" w:rsidRPr="002261FD" w:rsidRDefault="002261FD" w:rsidP="002261FD">
      <w:pPr>
        <w:jc w:val="right"/>
        <w:rPr>
          <w:rFonts w:ascii="仿宋" w:eastAsia="仿宋" w:hAnsi="仿宋" w:cs="仿宋" w:hint="eastAsia"/>
          <w:sz w:val="24"/>
          <w:szCs w:val="24"/>
        </w:rPr>
      </w:pPr>
      <w:r w:rsidRPr="002261FD">
        <w:rPr>
          <w:rFonts w:ascii="仿宋" w:eastAsia="仿宋" w:hAnsi="仿宋" w:cs="仿宋"/>
          <w:sz w:val="24"/>
          <w:szCs w:val="24"/>
        </w:rPr>
        <w:t>17新</w:t>
      </w:r>
      <w:r w:rsidRPr="002261FD">
        <w:rPr>
          <w:rFonts w:ascii="仿宋" w:eastAsia="宋体" w:hAnsi="仿宋" w:cs="仿宋"/>
          <w:sz w:val="24"/>
          <w:szCs w:val="24"/>
        </w:rPr>
        <w:t>二</w:t>
      </w:r>
      <w:r w:rsidRPr="002261FD">
        <w:rPr>
          <w:rFonts w:ascii="仿宋" w:eastAsia="仿宋" w:hAnsi="仿宋" w:cs="仿宋"/>
          <w:sz w:val="24"/>
          <w:szCs w:val="24"/>
        </w:rPr>
        <w:t>巩赫楠</w:t>
      </w:r>
    </w:p>
    <w:p w:rsidR="002261FD" w:rsidRPr="002261FD" w:rsidRDefault="002261FD" w:rsidP="002261FD"/>
    <w:p w:rsidR="00A42AE0" w:rsidRDefault="00A42AE0">
      <w:bookmarkStart w:id="0" w:name="_GoBack"/>
      <w:bookmarkEnd w:id="0"/>
    </w:p>
    <w:sectPr w:rsidR="00A42AE0">
      <w:headerReference w:type="default" r:id="rId7"/>
      <w:footerReference w:type="default" r:id="rId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AD4" w:rsidRDefault="002261FD">
    <w:pPr>
      <w:jc w:val="center"/>
      <w:rPr>
        <w:rStyle w:val="a"/>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AD4" w:rsidRDefault="002261FD">
    <w:pPr>
      <w:jc w:val="left"/>
      <w:rPr>
        <w:rFonts w:hint="eastAsia"/>
      </w:rPr>
    </w:pPr>
    <w:r>
      <w:rPr>
        <w:noProof/>
      </w:rPr>
      <mc:AlternateContent>
        <mc:Choice Requires="wps">
          <w:drawing>
            <wp:anchor distT="0" distB="0" distL="114300" distR="114300" simplePos="0" relativeHeight="251659264" behindDoc="1" locked="0" layoutInCell="1" allowOverlap="1" wp14:anchorId="03312E0E" wp14:editId="10C089C2">
              <wp:simplePos x="0" y="0"/>
              <wp:positionH relativeFrom="margin">
                <wp:align>center</wp:align>
              </wp:positionH>
              <wp:positionV relativeFrom="margin">
                <wp:align>center</wp:align>
              </wp:positionV>
              <wp:extent cx="5403850" cy="2054225"/>
              <wp:effectExtent l="0" t="266700" r="0" b="0"/>
              <wp:wrapNone/>
              <wp:docPr id="1" name="文本框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wps:cNvSpPr>
                    <wps:spPr bwMode="auto">
                      <a:xfrm rot="-2700000">
                        <a:off x="0" y="0"/>
                        <a:ext cx="5403850" cy="20542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02171B" w:rsidRDefault="002261FD" w:rsidP="0002171B">
                          <w:pPr>
                            <w:jc w:val="center"/>
                            <w:rPr>
                              <w:kern w:val="0"/>
                              <w:sz w:val="24"/>
                              <w:szCs w:val="24"/>
                            </w:rPr>
                          </w:pPr>
                          <w:r>
                            <w:rPr>
                              <w:rFonts w:hint="eastAsia"/>
                              <w:color w:val="C0C0C0"/>
                              <w:sz w:val="72"/>
                              <w:szCs w:val="72"/>
                              <w14:textFill>
                                <w14:solidFill>
                                  <w14:srgbClr w14:val="C0C0C0">
                                    <w14:alpha w14:val="25000"/>
                                  </w14:srgbClr>
                                </w14:solidFill>
                              </w14:textFill>
                            </w:rPr>
                            <w:t>团子</w:t>
                          </w:r>
                          <w:proofErr w:type="gramStart"/>
                          <w:r>
                            <w:rPr>
                              <w:rFonts w:hint="eastAsia"/>
                              <w:color w:val="C0C0C0"/>
                              <w:sz w:val="72"/>
                              <w:szCs w:val="72"/>
                              <w14:textFill>
                                <w14:solidFill>
                                  <w14:srgbClr w14:val="C0C0C0">
                                    <w14:alpha w14:val="25000"/>
                                  </w14:srgbClr>
                                </w14:solidFill>
                              </w14:textFill>
                            </w:rPr>
                            <w:t>酥</w:t>
                          </w:r>
                          <w:proofErr w:type="gramEnd"/>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3312E0E" id="_x0000_t202" coordsize="21600,21600" o:spt="202" path="m,l,21600r21600,l21600,xe">
              <v:stroke joinstyle="miter"/>
              <v:path gradientshapeok="t" o:connecttype="rect"/>
            </v:shapetype>
            <v:shape id="文本框 1" o:spid="_x0000_s1026" type="#_x0000_t202" style="position:absolute;margin-left:0;margin-top:0;width:425.5pt;height:161.7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" filled="f" stroked="f">
              <v:stroke joinstyle="round"/>
              <o:lock v:ext="edit" aspectratio="t" shapetype="t"/>
              <v:textbox style="mso-fit-shape-to-text:t">
                <w:txbxContent>
                  <w:p w:rsidR="0002171B" w:rsidRDefault="002261FD" w:rsidP="0002171B">
                    <w:pPr>
                      <w:jc w:val="center"/>
                      <w:rPr>
                        <w:kern w:val="0"/>
                        <w:sz w:val="24"/>
                        <w:szCs w:val="24"/>
                      </w:rPr>
                    </w:pPr>
                    <w:r>
                      <w:rPr>
                        <w:rFonts w:hint="eastAsia"/>
                        <w:color w:val="C0C0C0"/>
                        <w:sz w:val="72"/>
                        <w:szCs w:val="72"/>
                        <w14:textFill>
                          <w14:solidFill>
                            <w14:srgbClr w14:val="C0C0C0">
                              <w14:alpha w14:val="25000"/>
                            </w14:srgbClr>
                          </w14:solidFill>
                        </w14:textFill>
                      </w:rPr>
                      <w:t>团子</w:t>
                    </w:r>
                    <w:proofErr w:type="gramStart"/>
                    <w:r>
                      <w:rPr>
                        <w:rFonts w:hint="eastAsia"/>
                        <w:color w:val="C0C0C0"/>
                        <w:sz w:val="72"/>
                        <w:szCs w:val="72"/>
                        <w14:textFill>
                          <w14:solidFill>
                            <w14:srgbClr w14:val="C0C0C0">
                              <w14:alpha w14:val="25000"/>
                            </w14:srgbClr>
                          </w14:solidFill>
                        </w14:textFill>
                      </w:rPr>
                      <w:t>酥</w:t>
                    </w:r>
                    <w:proofErr w:type="gramEnd"/>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1"/>
      <w:numFmt w:val="chineseCounting"/>
      <w:suff w:val="nothing"/>
      <w:lvlText w:val="（%1）"/>
      <w:lvlJc w:val="left"/>
      <w:rPr>
        <w:rFonts w:hint="eastAsia"/>
      </w:rPr>
    </w:lvl>
  </w:abstractNum>
  <w:abstractNum w:abstractNumId="1" w15:restartNumberingAfterBreak="0">
    <w:nsid w:val="00000002"/>
    <w:multiLevelType w:val="singleLevel"/>
    <w:tmpl w:val="00000002"/>
    <w:lvl w:ilvl="0">
      <w:start w:val="1"/>
      <w:numFmt w:val="decimal"/>
      <w:suff w:val="nothing"/>
      <w:lvlText w:val="%1、"/>
      <w:lvlJc w:val="left"/>
    </w:lvl>
  </w:abstractNum>
  <w:abstractNum w:abstractNumId="2" w15:restartNumberingAfterBreak="0">
    <w:nsid w:val="00000003"/>
    <w:multiLevelType w:val="singleLevel"/>
    <w:tmpl w:val="00000003"/>
    <w:lvl w:ilvl="0">
      <w:start w:val="1"/>
      <w:numFmt w:val="chineseCounting"/>
      <w:suff w:val="nothing"/>
      <w:lvlText w:val="%1、"/>
      <w:lvlJc w:val="left"/>
      <w:rPr>
        <w:rFonts w:hint="eastAsia"/>
      </w:rPr>
    </w:lvl>
  </w:abstractNum>
  <w:abstractNum w:abstractNumId="3" w15:restartNumberingAfterBreak="0">
    <w:nsid w:val="00000004"/>
    <w:multiLevelType w:val="singleLevel"/>
    <w:tmpl w:val="00000004"/>
    <w:lvl w:ilvl="0">
      <w:start w:val="1"/>
      <w:numFmt w:val="chineseCounting"/>
      <w:suff w:val="nothing"/>
      <w:lvlText w:val="（%1）"/>
      <w:lvlJc w:val="left"/>
      <w:rPr>
        <w:rFonts w:hint="eastAsia"/>
      </w:rPr>
    </w:lvl>
  </w:abstractNum>
  <w:abstractNum w:abstractNumId="4" w15:restartNumberingAfterBreak="0">
    <w:nsid w:val="00000005"/>
    <w:multiLevelType w:val="singleLevel"/>
    <w:tmpl w:val="00000005"/>
    <w:lvl w:ilvl="0">
      <w:start w:val="1"/>
      <w:numFmt w:val="decimal"/>
      <w:suff w:val="nothing"/>
      <w:lvlText w:val="%1、"/>
      <w:lvlJc w:val="left"/>
    </w:lvl>
  </w:abstractNum>
  <w:abstractNum w:abstractNumId="5" w15:restartNumberingAfterBreak="0">
    <w:nsid w:val="00000006"/>
    <w:multiLevelType w:val="singleLevel"/>
    <w:tmpl w:val="00000006"/>
    <w:lvl w:ilvl="0">
      <w:start w:val="1"/>
      <w:numFmt w:val="decimal"/>
      <w:suff w:val="nothing"/>
      <w:lvlText w:val="%1、"/>
      <w:lvlJc w:val="left"/>
    </w:lvl>
  </w:abstractNum>
  <w:abstractNum w:abstractNumId="6" w15:restartNumberingAfterBreak="0">
    <w:nsid w:val="00000007"/>
    <w:multiLevelType w:val="singleLevel"/>
    <w:tmpl w:val="00000007"/>
    <w:lvl w:ilvl="0">
      <w:start w:val="1"/>
      <w:numFmt w:val="decimal"/>
      <w:suff w:val="nothing"/>
      <w:lvlText w:val="%1、"/>
      <w:lvlJc w:val="left"/>
    </w:lvl>
  </w:abstractNum>
  <w:abstractNum w:abstractNumId="7" w15:restartNumberingAfterBreak="0">
    <w:nsid w:val="00000008"/>
    <w:multiLevelType w:val="singleLevel"/>
    <w:tmpl w:val="00000008"/>
    <w:lvl w:ilvl="0">
      <w:start w:val="3"/>
      <w:numFmt w:val="chineseCounting"/>
      <w:suff w:val="nothing"/>
      <w:lvlText w:val="（%1）"/>
      <w:lvlJc w:val="left"/>
      <w:rPr>
        <w:rFonts w:hint="eastAsia"/>
      </w:rPr>
    </w:lvl>
  </w:abstractNum>
  <w:abstractNum w:abstractNumId="8" w15:restartNumberingAfterBreak="0">
    <w:nsid w:val="00000009"/>
    <w:multiLevelType w:val="singleLevel"/>
    <w:tmpl w:val="00000009"/>
    <w:lvl w:ilvl="0">
      <w:start w:val="2"/>
      <w:numFmt w:val="decimal"/>
      <w:suff w:val="nothing"/>
      <w:lvlText w:val="%1，"/>
      <w:lvlJc w:val="left"/>
    </w:lvl>
  </w:abstractNum>
  <w:abstractNum w:abstractNumId="9" w15:restartNumberingAfterBreak="0">
    <w:nsid w:val="0000000A"/>
    <w:multiLevelType w:val="singleLevel"/>
    <w:tmpl w:val="0000000A"/>
    <w:lvl w:ilvl="0">
      <w:start w:val="1"/>
      <w:numFmt w:val="decimal"/>
      <w:suff w:val="nothing"/>
      <w:lvlText w:val="%1，"/>
      <w:lvlJc w:val="left"/>
    </w:lvl>
  </w:abstractNum>
  <w:abstractNum w:abstractNumId="10" w15:restartNumberingAfterBreak="0">
    <w:nsid w:val="0000000B"/>
    <w:multiLevelType w:val="singleLevel"/>
    <w:tmpl w:val="0000000B"/>
    <w:lvl w:ilvl="0">
      <w:start w:val="1"/>
      <w:numFmt w:val="decimal"/>
      <w:suff w:val="nothing"/>
      <w:lvlText w:val="%1，"/>
      <w:lvlJc w:val="left"/>
    </w:lvl>
  </w:abstractNum>
  <w:abstractNum w:abstractNumId="11" w15:restartNumberingAfterBreak="0">
    <w:nsid w:val="0000000C"/>
    <w:multiLevelType w:val="singleLevel"/>
    <w:tmpl w:val="0000000C"/>
    <w:lvl w:ilvl="0">
      <w:start w:val="1"/>
      <w:numFmt w:val="decimal"/>
      <w:suff w:val="nothing"/>
      <w:lvlText w:val="%1，"/>
      <w:lvlJc w:val="left"/>
    </w:lvl>
  </w:abstractNum>
  <w:abstractNum w:abstractNumId="12" w15:restartNumberingAfterBreak="0">
    <w:nsid w:val="0000000D"/>
    <w:multiLevelType w:val="singleLevel"/>
    <w:tmpl w:val="0000000D"/>
    <w:lvl w:ilvl="0">
      <w:start w:val="1"/>
      <w:numFmt w:val="chineseCounting"/>
      <w:suff w:val="nothing"/>
      <w:lvlText w:val="%1，"/>
      <w:lvlJc w:val="left"/>
      <w:rPr>
        <w:rFonts w:hint="eastAsia"/>
      </w:rPr>
    </w:lvl>
  </w:abstractNum>
  <w:abstractNum w:abstractNumId="13" w15:restartNumberingAfterBreak="0">
    <w:nsid w:val="0000000E"/>
    <w:multiLevelType w:val="singleLevel"/>
    <w:tmpl w:val="0000000E"/>
    <w:lvl w:ilvl="0">
      <w:start w:val="1"/>
      <w:numFmt w:val="decimal"/>
      <w:suff w:val="nothing"/>
      <w:lvlText w:val="（%1）"/>
      <w:lvlJc w:val="left"/>
    </w:lvl>
  </w:abstractNum>
  <w:abstractNum w:abstractNumId="14" w15:restartNumberingAfterBreak="0">
    <w:nsid w:val="0000000F"/>
    <w:multiLevelType w:val="singleLevel"/>
    <w:tmpl w:val="0000000F"/>
    <w:lvl w:ilvl="0">
      <w:start w:val="4"/>
      <w:numFmt w:val="chineseCounting"/>
      <w:suff w:val="nothing"/>
      <w:lvlText w:val="%1，"/>
      <w:lvlJc w:val="left"/>
      <w:rPr>
        <w:rFonts w:hint="eastAsia"/>
      </w:rPr>
    </w:lvl>
  </w:abstractNum>
  <w:abstractNum w:abstractNumId="15" w15:restartNumberingAfterBreak="0">
    <w:nsid w:val="00000010"/>
    <w:multiLevelType w:val="singleLevel"/>
    <w:tmpl w:val="00000010"/>
    <w:lvl w:ilvl="0">
      <w:start w:val="1"/>
      <w:numFmt w:val="decimal"/>
      <w:suff w:val="nothing"/>
      <w:lvlText w:val="%1、"/>
      <w:lvlJc w:val="left"/>
    </w:lvl>
  </w:abstractNum>
  <w:abstractNum w:abstractNumId="16" w15:restartNumberingAfterBreak="0">
    <w:nsid w:val="00000011"/>
    <w:multiLevelType w:val="singleLevel"/>
    <w:tmpl w:val="00000011"/>
    <w:lvl w:ilvl="0">
      <w:start w:val="7"/>
      <w:numFmt w:val="chineseCounting"/>
      <w:suff w:val="space"/>
      <w:lvlText w:val="第%1讲"/>
      <w:lvlJc w:val="left"/>
      <w:rPr>
        <w:rFonts w:hint="eastAsia"/>
      </w:rPr>
    </w:lvl>
  </w:abstractNum>
  <w:abstractNum w:abstractNumId="17" w15:restartNumberingAfterBreak="0">
    <w:nsid w:val="00000012"/>
    <w:multiLevelType w:val="singleLevel"/>
    <w:tmpl w:val="00000012"/>
    <w:lvl w:ilvl="0">
      <w:start w:val="1"/>
      <w:numFmt w:val="chineseCounting"/>
      <w:suff w:val="nothing"/>
      <w:lvlText w:val="%1、"/>
      <w:lvlJc w:val="left"/>
      <w:rPr>
        <w:rFonts w:hint="eastAsia"/>
      </w:rPr>
    </w:lvl>
  </w:abstractNum>
  <w:abstractNum w:abstractNumId="18" w15:restartNumberingAfterBreak="0">
    <w:nsid w:val="00000013"/>
    <w:multiLevelType w:val="singleLevel"/>
    <w:tmpl w:val="00000013"/>
    <w:lvl w:ilvl="0">
      <w:start w:val="1"/>
      <w:numFmt w:val="decimal"/>
      <w:suff w:val="nothing"/>
      <w:lvlText w:val="%1、"/>
      <w:lvlJc w:val="left"/>
    </w:lvl>
  </w:abstractNum>
  <w:abstractNum w:abstractNumId="19" w15:restartNumberingAfterBreak="0">
    <w:nsid w:val="00000014"/>
    <w:multiLevelType w:val="singleLevel"/>
    <w:tmpl w:val="00000014"/>
    <w:lvl w:ilvl="0">
      <w:start w:val="1"/>
      <w:numFmt w:val="chineseCounting"/>
      <w:suff w:val="nothing"/>
      <w:lvlText w:val="（%1）"/>
      <w:lvlJc w:val="left"/>
      <w:rPr>
        <w:rFonts w:hint="eastAsia"/>
      </w:rPr>
    </w:lvl>
  </w:abstractNum>
  <w:abstractNum w:abstractNumId="20" w15:restartNumberingAfterBreak="0">
    <w:nsid w:val="00000015"/>
    <w:multiLevelType w:val="singleLevel"/>
    <w:tmpl w:val="00000015"/>
    <w:lvl w:ilvl="0">
      <w:start w:val="1"/>
      <w:numFmt w:val="decimal"/>
      <w:suff w:val="nothing"/>
      <w:lvlText w:val="%1、"/>
      <w:lvlJc w:val="left"/>
    </w:lvl>
  </w:abstractNum>
  <w:abstractNum w:abstractNumId="21" w15:restartNumberingAfterBreak="0">
    <w:nsid w:val="00000016"/>
    <w:multiLevelType w:val="singleLevel"/>
    <w:tmpl w:val="00000016"/>
    <w:lvl w:ilvl="0">
      <w:start w:val="1"/>
      <w:numFmt w:val="decimal"/>
      <w:suff w:val="nothing"/>
      <w:lvlText w:val="%1、"/>
      <w:lvlJc w:val="left"/>
    </w:lvl>
  </w:abstractNum>
  <w:abstractNum w:abstractNumId="22" w15:restartNumberingAfterBreak="0">
    <w:nsid w:val="00000017"/>
    <w:multiLevelType w:val="singleLevel"/>
    <w:tmpl w:val="00000017"/>
    <w:lvl w:ilvl="0">
      <w:start w:val="1"/>
      <w:numFmt w:val="decimal"/>
      <w:suff w:val="nothing"/>
      <w:lvlText w:val="%1、"/>
      <w:lvlJc w:val="left"/>
    </w:lvl>
  </w:abstractNum>
  <w:abstractNum w:abstractNumId="23" w15:restartNumberingAfterBreak="0">
    <w:nsid w:val="00000018"/>
    <w:multiLevelType w:val="singleLevel"/>
    <w:tmpl w:val="00000018"/>
    <w:lvl w:ilvl="0">
      <w:start w:val="1"/>
      <w:numFmt w:val="decimal"/>
      <w:suff w:val="nothing"/>
      <w:lvlText w:val="（%1）"/>
      <w:lvlJc w:val="left"/>
    </w:lvl>
  </w:abstractNum>
  <w:abstractNum w:abstractNumId="24" w15:restartNumberingAfterBreak="0">
    <w:nsid w:val="00000019"/>
    <w:multiLevelType w:val="singleLevel"/>
    <w:tmpl w:val="00000019"/>
    <w:lvl w:ilvl="0">
      <w:start w:val="1"/>
      <w:numFmt w:val="decimal"/>
      <w:suff w:val="nothing"/>
      <w:lvlText w:val="%1、"/>
      <w:lvlJc w:val="left"/>
    </w:lvl>
  </w:abstractNum>
  <w:abstractNum w:abstractNumId="25" w15:restartNumberingAfterBreak="0">
    <w:nsid w:val="14E37FE5"/>
    <w:multiLevelType w:val="hybridMultilevel"/>
    <w:tmpl w:val="5DE6AC3C"/>
    <w:lvl w:ilvl="0" w:tplc="B40A6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8042D87"/>
    <w:multiLevelType w:val="hybridMultilevel"/>
    <w:tmpl w:val="E05E30B2"/>
    <w:lvl w:ilvl="0" w:tplc="9802EF4C">
      <w:start w:val="1"/>
      <w:numFmt w:val="decimal"/>
      <w:lvlText w:val="（%1）"/>
      <w:lvlJc w:val="left"/>
      <w:pPr>
        <w:ind w:left="720" w:hanging="72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B3572CA"/>
    <w:multiLevelType w:val="hybridMultilevel"/>
    <w:tmpl w:val="149E6AE2"/>
    <w:lvl w:ilvl="0" w:tplc="B4FEF5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1"/>
  </w:num>
  <w:num w:numId="4">
    <w:abstractNumId w:val="6"/>
  </w:num>
  <w:num w:numId="5">
    <w:abstractNumId w:val="21"/>
  </w:num>
  <w:num w:numId="6">
    <w:abstractNumId w:val="24"/>
  </w:num>
  <w:num w:numId="7">
    <w:abstractNumId w:val="9"/>
  </w:num>
  <w:num w:numId="8">
    <w:abstractNumId w:val="12"/>
  </w:num>
  <w:num w:numId="9">
    <w:abstractNumId w:val="4"/>
  </w:num>
  <w:num w:numId="10">
    <w:abstractNumId w:val="16"/>
  </w:num>
  <w:num w:numId="11">
    <w:abstractNumId w:val="17"/>
  </w:num>
  <w:num w:numId="12">
    <w:abstractNumId w:val="13"/>
  </w:num>
  <w:num w:numId="13">
    <w:abstractNumId w:val="14"/>
  </w:num>
  <w:num w:numId="14">
    <w:abstractNumId w:val="5"/>
  </w:num>
  <w:num w:numId="15">
    <w:abstractNumId w:val="2"/>
  </w:num>
  <w:num w:numId="16">
    <w:abstractNumId w:val="10"/>
  </w:num>
  <w:num w:numId="17">
    <w:abstractNumId w:val="19"/>
  </w:num>
  <w:num w:numId="18">
    <w:abstractNumId w:val="7"/>
  </w:num>
  <w:num w:numId="19">
    <w:abstractNumId w:val="18"/>
  </w:num>
  <w:num w:numId="20">
    <w:abstractNumId w:val="20"/>
  </w:num>
  <w:num w:numId="21">
    <w:abstractNumId w:val="8"/>
  </w:num>
  <w:num w:numId="22">
    <w:abstractNumId w:val="23"/>
  </w:num>
  <w:num w:numId="23">
    <w:abstractNumId w:val="15"/>
  </w:num>
  <w:num w:numId="24">
    <w:abstractNumId w:val="22"/>
  </w:num>
  <w:num w:numId="25">
    <w:abstractNumId w:val="3"/>
  </w:num>
  <w:num w:numId="26">
    <w:abstractNumId w:val="25"/>
  </w:num>
  <w:num w:numId="27">
    <w:abstractNumId w:val="27"/>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1FD"/>
    <w:rsid w:val="002261FD"/>
    <w:rsid w:val="00A42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BE8B8-00F2-4B30-B605-5832DA689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2261FD"/>
  </w:style>
  <w:style w:type="character" w:styleId="a3">
    <w:name w:val="Hyperlink"/>
    <w:rsid w:val="002261FD"/>
    <w:rPr>
      <w:rFonts w:ascii="Times New Roman" w:eastAsia="宋体" w:hAnsi="Times New Roman" w:cs="Times New Roman"/>
      <w:color w:val="0000FF"/>
      <w:u w:val="single"/>
    </w:rPr>
  </w:style>
  <w:style w:type="paragraph" w:styleId="a4">
    <w:name w:val="header"/>
    <w:basedOn w:val="a"/>
    <w:link w:val="a5"/>
    <w:uiPriority w:val="99"/>
    <w:unhideWhenUsed/>
    <w:rsid w:val="002261FD"/>
    <w:pPr>
      <w:pBdr>
        <w:bottom w:val="single" w:sz="6" w:space="1" w:color="auto"/>
      </w:pBdr>
      <w:tabs>
        <w:tab w:val="center" w:pos="4153"/>
        <w:tab w:val="right" w:pos="8306"/>
      </w:tabs>
      <w:snapToGrid w:val="0"/>
      <w:jc w:val="center"/>
    </w:pPr>
    <w:rPr>
      <w:rFonts w:ascii="Calibri" w:eastAsia="宋体" w:hAnsi="Calibri" w:cs="Arial"/>
      <w:sz w:val="18"/>
      <w:szCs w:val="18"/>
    </w:rPr>
  </w:style>
  <w:style w:type="character" w:customStyle="1" w:styleId="a5">
    <w:name w:val="页眉 字符"/>
    <w:basedOn w:val="a0"/>
    <w:link w:val="a4"/>
    <w:uiPriority w:val="99"/>
    <w:rsid w:val="002261FD"/>
    <w:rPr>
      <w:rFonts w:ascii="Calibri" w:eastAsia="宋体" w:hAnsi="Calibri" w:cs="Arial"/>
      <w:sz w:val="18"/>
      <w:szCs w:val="18"/>
    </w:rPr>
  </w:style>
  <w:style w:type="paragraph" w:styleId="a6">
    <w:name w:val="footer"/>
    <w:basedOn w:val="a"/>
    <w:link w:val="a7"/>
    <w:uiPriority w:val="99"/>
    <w:unhideWhenUsed/>
    <w:rsid w:val="002261FD"/>
    <w:pPr>
      <w:tabs>
        <w:tab w:val="center" w:pos="4153"/>
        <w:tab w:val="right" w:pos="8306"/>
      </w:tabs>
      <w:snapToGrid w:val="0"/>
      <w:jc w:val="left"/>
    </w:pPr>
    <w:rPr>
      <w:rFonts w:ascii="Calibri" w:eastAsia="宋体" w:hAnsi="Calibri" w:cs="Arial"/>
      <w:sz w:val="18"/>
      <w:szCs w:val="18"/>
    </w:rPr>
  </w:style>
  <w:style w:type="character" w:customStyle="1" w:styleId="a7">
    <w:name w:val="页脚 字符"/>
    <w:basedOn w:val="a0"/>
    <w:link w:val="a6"/>
    <w:uiPriority w:val="99"/>
    <w:rsid w:val="002261FD"/>
    <w:rPr>
      <w:rFonts w:ascii="Calibri" w:eastAsia="宋体" w:hAnsi="Calibri" w:cs="Arial"/>
      <w:sz w:val="18"/>
      <w:szCs w:val="18"/>
    </w:rPr>
  </w:style>
  <w:style w:type="character" w:styleId="a8">
    <w:name w:val="FollowedHyperlink"/>
    <w:basedOn w:val="a0"/>
    <w:uiPriority w:val="99"/>
    <w:semiHidden/>
    <w:unhideWhenUsed/>
    <w:rsid w:val="002261FD"/>
    <w:rPr>
      <w:rFonts w:ascii="Calibri" w:eastAsia="宋体" w:hAnsi="Calibri" w:cs="Arial"/>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sogou.com/lemma/ShowInnerLink.htm?lemmaId=152152&amp;ss_c=ssc.citiao.link" TargetMode="External"/><Relationship Id="rId5" Type="http://schemas.openxmlformats.org/officeDocument/2006/relationships/hyperlink" Target="https://baike.sogou.com/lemma/ShowInnerLink.htm?lemmaId=152124&amp;ss_c=ssc.citiao.lin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2505</Words>
  <Characters>14283</Characters>
  <Application>Microsoft Office Word</Application>
  <DocSecurity>0</DocSecurity>
  <Lines>119</Lines>
  <Paragraphs>33</Paragraphs>
  <ScaleCrop>false</ScaleCrop>
  <Company/>
  <LinksUpToDate>false</LinksUpToDate>
  <CharactersWithSpaces>16755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慧琳</dc:creator>
  <cp:keywords/>
  <dc:description/>
  <cp:lastModifiedBy>黄 慧琳</cp:lastModifiedBy>
  <cp:revision>1</cp:revision>
  <dcterms:created xsi:type="dcterms:W3CDTF">2019-12-01T07:12:00Z</dcterms:created>
  <dcterms:modified xsi:type="dcterms:W3CDTF">2019-12-01T07:13:00Z</dcterms:modified>
</cp:coreProperties>
</file>